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173347" w:rsidRDefault="00F4401C" w:rsidP="00173347">
      <w:pPr>
        <w:pStyle w:val="a4"/>
        <w:jc w:val="distribute"/>
        <w:rPr>
          <w:rFonts w:ascii="新細明體" w:eastAsia="新細明體" w:hAnsi="新細明體"/>
          <w:sz w:val="48"/>
          <w:lang w:eastAsia="zh-TW"/>
        </w:rPr>
      </w:pPr>
      <w:r w:rsidRPr="00173347">
        <w:rPr>
          <w:rFonts w:ascii="新細明體" w:eastAsia="新細明體" w:hAnsi="新細明體" w:hint="eastAsia"/>
          <w:sz w:val="48"/>
          <w:lang w:eastAsia="zh-TW"/>
        </w:rPr>
        <w:t>FPGA</w:t>
      </w:r>
      <w:r w:rsidR="00677E04" w:rsidRPr="00173347">
        <w:rPr>
          <w:rFonts w:ascii="新細明體" w:eastAsia="新細明體" w:hAnsi="新細明體" w:hint="eastAsia"/>
          <w:sz w:val="48"/>
          <w:lang w:eastAsia="zh-TW"/>
        </w:rPr>
        <w:t>系統</w:t>
      </w:r>
      <w:r w:rsidRPr="00173347">
        <w:rPr>
          <w:rFonts w:ascii="新細明體" w:eastAsia="新細明體" w:hAnsi="新細明體" w:hint="eastAsia"/>
          <w:sz w:val="48"/>
          <w:lang w:eastAsia="zh-TW"/>
        </w:rPr>
        <w:t>設計_</w:t>
      </w:r>
      <w:r w:rsidR="004629DE" w:rsidRPr="00173347">
        <w:rPr>
          <w:rFonts w:ascii="新細明體" w:eastAsia="新細明體" w:hAnsi="新細明體" w:hint="eastAsia"/>
          <w:sz w:val="48"/>
          <w:lang w:eastAsia="zh-TW"/>
        </w:rPr>
        <w:t>第十</w:t>
      </w:r>
      <w:r w:rsidR="00173347" w:rsidRPr="00173347">
        <w:rPr>
          <w:rFonts w:ascii="新細明體" w:eastAsia="新細明體" w:hAnsi="新細明體" w:hint="eastAsia"/>
          <w:sz w:val="48"/>
          <w:lang w:eastAsia="zh-TW"/>
        </w:rPr>
        <w:t>三</w:t>
      </w:r>
      <w:r w:rsidRPr="00173347">
        <w:rPr>
          <w:rFonts w:ascii="新細明體" w:eastAsia="新細明體" w:hAnsi="新細明體" w:hint="eastAsia"/>
          <w:sz w:val="48"/>
          <w:lang w:eastAsia="zh-TW"/>
        </w:rPr>
        <w:t>章</w:t>
      </w:r>
      <w:r w:rsidR="00B676A2" w:rsidRPr="00173347">
        <w:rPr>
          <w:rFonts w:ascii="新細明體" w:eastAsia="新細明體" w:hAnsi="新細明體" w:hint="eastAsia"/>
          <w:sz w:val="48"/>
          <w:lang w:eastAsia="zh-TW"/>
        </w:rPr>
        <w:t>_</w:t>
      </w:r>
      <w:r w:rsidR="00173347" w:rsidRPr="00173347">
        <w:rPr>
          <w:rFonts w:ascii="新細明體" w:eastAsia="新細明體" w:hAnsi="新細明體" w:hint="eastAsia"/>
          <w:sz w:val="48"/>
          <w:lang w:eastAsia="zh-TW"/>
        </w:rPr>
        <w:t>步進馬達</w:t>
      </w:r>
      <w:r w:rsidR="00FF40D0" w:rsidRPr="00173347">
        <w:rPr>
          <w:rFonts w:ascii="新細明體" w:eastAsia="新細明體" w:hAnsi="新細明體" w:hint="eastAsia"/>
          <w:sz w:val="48"/>
          <w:lang w:eastAsia="zh-TW"/>
        </w:rPr>
        <w:t>專題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173347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步進馬達專題的重點在於整體的控制技術，並配合LED及鍵盤來設定命令與參數，建立步進馬達速度控制、定位控制與加減速控制實驗。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Default="004B3DAF" w:rsidP="004B3DAF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173347" w:rsidRDefault="00173347" w:rsidP="00173347">
      <w:pPr>
        <w:pStyle w:val="aff6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鍵盤模組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顯示與設定</w:t>
      </w:r>
    </w:p>
    <w:p w:rsidR="00173347" w:rsidRPr="00173347" w:rsidRDefault="00173347" w:rsidP="00173347">
      <w:pPr>
        <w:pStyle w:val="aff6"/>
        <w:numPr>
          <w:ilvl w:val="0"/>
          <w:numId w:val="31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步進馬達模組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四線圈與驅動器。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命令暫存器</w:t>
      </w:r>
      <w:r>
        <w:rPr>
          <w:rFonts w:eastAsia="新細明體" w:hint="eastAsia"/>
          <w:lang w:eastAsia="zh-TW"/>
        </w:rPr>
        <w:t xml:space="preserve"> : REG0</w:t>
      </w:r>
      <w:r>
        <w:rPr>
          <w:rFonts w:eastAsia="新細明體" w:hint="eastAsia"/>
          <w:lang w:eastAsia="zh-TW"/>
        </w:rPr>
        <w:t>下達移動距離命令，</w:t>
      </w:r>
      <w:r>
        <w:rPr>
          <w:rFonts w:eastAsia="新細明體" w:hint="eastAsia"/>
          <w:lang w:eastAsia="zh-TW"/>
        </w:rPr>
        <w:t>REG1</w:t>
      </w:r>
      <w:r>
        <w:rPr>
          <w:rFonts w:eastAsia="新細明體" w:hint="eastAsia"/>
          <w:lang w:eastAsia="zh-TW"/>
        </w:rPr>
        <w:t>以</w:t>
      </w:r>
      <w:r>
        <w:rPr>
          <w:rFonts w:eastAsia="新細明體" w:hint="eastAsia"/>
          <w:lang w:eastAsia="zh-TW"/>
        </w:rPr>
        <w:t>BITO</w:t>
      </w:r>
      <w:r>
        <w:rPr>
          <w:rFonts w:eastAsia="新細明體" w:hint="eastAsia"/>
          <w:lang w:eastAsia="zh-TW"/>
        </w:rPr>
        <w:t>控制轉動方向</w:t>
      </w:r>
      <w:r>
        <w:rPr>
          <w:rFonts w:eastAsia="新細明體" w:hint="eastAsia"/>
          <w:lang w:eastAsia="zh-TW"/>
        </w:rPr>
        <w:t>DIR</w:t>
      </w:r>
      <w:r>
        <w:rPr>
          <w:rFonts w:eastAsia="新細明體" w:hint="eastAsia"/>
          <w:lang w:eastAsia="zh-TW"/>
        </w:rPr>
        <w:t>訊號，</w:t>
      </w:r>
      <w:r>
        <w:rPr>
          <w:rFonts w:eastAsia="新細明體" w:hint="eastAsia"/>
          <w:lang w:eastAsia="zh-TW"/>
        </w:rPr>
        <w:t>REG2</w:t>
      </w:r>
      <w:r>
        <w:rPr>
          <w:rFonts w:eastAsia="新細明體" w:hint="eastAsia"/>
          <w:lang w:eastAsia="zh-TW"/>
        </w:rPr>
        <w:t>家減速的最高速限。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剩餘距離計數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以下數計數器計算。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加速距離計數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以上數計數器計算。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位置控制電路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依據目前位置與速度，更新目前的控制狀態</w:t>
      </w:r>
      <w:r>
        <w:rPr>
          <w:rFonts w:eastAsia="新細明體" w:hint="eastAsia"/>
          <w:lang w:eastAsia="zh-TW"/>
        </w:rPr>
        <w:t>STS</w:t>
      </w:r>
      <w:r>
        <w:rPr>
          <w:rFonts w:eastAsia="新細明體" w:hint="eastAsia"/>
          <w:lang w:eastAsia="zh-TW"/>
        </w:rPr>
        <w:t>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加減速控制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依據目前加減速狀態</w:t>
      </w:r>
      <w:r>
        <w:rPr>
          <w:rFonts w:eastAsia="新細明體" w:hint="eastAsia"/>
          <w:lang w:eastAsia="zh-TW"/>
        </w:rPr>
        <w:t>STS</w:t>
      </w:r>
      <w:r>
        <w:rPr>
          <w:rFonts w:eastAsia="新細明體" w:hint="eastAsia"/>
          <w:lang w:eastAsia="zh-TW"/>
        </w:rPr>
        <w:t>，更新</w:t>
      </w:r>
      <w:r>
        <w:rPr>
          <w:rFonts w:eastAsia="新細明體" w:hint="eastAsia"/>
          <w:lang w:eastAsia="zh-TW"/>
        </w:rPr>
        <w:t>SPD</w:t>
      </w:r>
      <w:r>
        <w:rPr>
          <w:rFonts w:eastAsia="新細明體" w:hint="eastAsia"/>
          <w:lang w:eastAsia="zh-TW"/>
        </w:rPr>
        <w:t>速度命令。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積分除頻電路</w:t>
      </w:r>
      <w:proofErr w:type="gram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: </w:t>
      </w:r>
      <w:r>
        <w:rPr>
          <w:rFonts w:eastAsia="新細明體" w:hint="eastAsia"/>
          <w:lang w:eastAsia="zh-TW"/>
        </w:rPr>
        <w:t>將速度命令</w:t>
      </w:r>
      <w:r>
        <w:rPr>
          <w:rFonts w:eastAsia="新細明體" w:hint="eastAsia"/>
          <w:lang w:eastAsia="zh-TW"/>
        </w:rPr>
        <w:t>SPD</w:t>
      </w:r>
      <w:r>
        <w:rPr>
          <w:rFonts w:eastAsia="新細明體" w:hint="eastAsia"/>
          <w:lang w:eastAsia="zh-TW"/>
        </w:rPr>
        <w:t>轉成指定頻率</w:t>
      </w:r>
      <w:r>
        <w:rPr>
          <w:rFonts w:eastAsia="新細明體" w:hint="eastAsia"/>
          <w:lang w:eastAsia="zh-TW"/>
        </w:rPr>
        <w:t>PLS</w:t>
      </w:r>
      <w:r>
        <w:rPr>
          <w:rFonts w:eastAsia="新細明體" w:hint="eastAsia"/>
          <w:lang w:eastAsia="zh-TW"/>
        </w:rPr>
        <w:t>脈衝訊號。</w:t>
      </w:r>
    </w:p>
    <w:p w:rsid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正反轉控制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由</w:t>
      </w:r>
      <w:r>
        <w:rPr>
          <w:rFonts w:eastAsia="新細明體" w:hint="eastAsia"/>
          <w:lang w:eastAsia="zh-TW"/>
        </w:rPr>
        <w:t>PLS</w:t>
      </w:r>
      <w:r>
        <w:rPr>
          <w:rFonts w:eastAsia="新細明體" w:hint="eastAsia"/>
          <w:lang w:eastAsia="zh-TW"/>
        </w:rPr>
        <w:t>脈衝訊號與</w:t>
      </w:r>
      <w:r>
        <w:rPr>
          <w:rFonts w:eastAsia="新細明體" w:hint="eastAsia"/>
          <w:lang w:eastAsia="zh-TW"/>
        </w:rPr>
        <w:t>DIR</w:t>
      </w:r>
      <w:r>
        <w:rPr>
          <w:rFonts w:eastAsia="新細明體" w:hint="eastAsia"/>
          <w:lang w:eastAsia="zh-TW"/>
        </w:rPr>
        <w:t>轉動方向，產生正反轉的計數</w:t>
      </w:r>
      <w:r>
        <w:rPr>
          <w:rFonts w:eastAsia="新細明體" w:hint="eastAsia"/>
          <w:lang w:eastAsia="zh-TW"/>
        </w:rPr>
        <w:t>SEQ</w:t>
      </w:r>
      <w:r>
        <w:rPr>
          <w:rFonts w:eastAsia="新細明體" w:hint="eastAsia"/>
          <w:lang w:eastAsia="zh-TW"/>
        </w:rPr>
        <w:t>訊號。</w:t>
      </w:r>
    </w:p>
    <w:p w:rsidR="005271C6" w:rsidRPr="005271C6" w:rsidRDefault="005271C6" w:rsidP="005271C6">
      <w:pPr>
        <w:pStyle w:val="aff6"/>
        <w:numPr>
          <w:ilvl w:val="0"/>
          <w:numId w:val="32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半步查表處理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由</w:t>
      </w:r>
      <w:r>
        <w:rPr>
          <w:rFonts w:eastAsia="新細明體" w:hint="eastAsia"/>
          <w:lang w:eastAsia="zh-TW"/>
        </w:rPr>
        <w:t>0~7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SEQ</w:t>
      </w:r>
      <w:r w:rsidR="002433CB">
        <w:rPr>
          <w:rFonts w:eastAsia="新細明體" w:hint="eastAsia"/>
          <w:lang w:eastAsia="zh-TW"/>
        </w:rPr>
        <w:t>訊號查出對應的半步控制表格，並</w:t>
      </w:r>
      <w:proofErr w:type="gramStart"/>
      <w:r w:rsidR="002433CB">
        <w:rPr>
          <w:rFonts w:eastAsia="新細明體" w:hint="eastAsia"/>
          <w:lang w:eastAsia="zh-TW"/>
        </w:rPr>
        <w:t>送至步進</w:t>
      </w:r>
      <w:proofErr w:type="gramEnd"/>
      <w:r w:rsidR="002433CB">
        <w:rPr>
          <w:rFonts w:eastAsia="新細明體" w:hint="eastAsia"/>
          <w:lang w:eastAsia="zh-TW"/>
        </w:rPr>
        <w:t>馬達的四</w:t>
      </w:r>
      <w:r>
        <w:rPr>
          <w:rFonts w:eastAsia="新細明體" w:hint="eastAsia"/>
          <w:lang w:eastAsia="zh-TW"/>
        </w:rPr>
        <w:t>個線圈</w:t>
      </w:r>
      <w:r w:rsidR="002433CB">
        <w:rPr>
          <w:rFonts w:eastAsia="新細明體" w:hint="eastAsia"/>
          <w:lang w:eastAsia="zh-TW"/>
        </w:rPr>
        <w:t>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451816">
      <w:pPr>
        <w:pStyle w:val="3"/>
        <w:tabs>
          <w:tab w:val="left" w:pos="1679"/>
        </w:tabs>
        <w:rPr>
          <w:b/>
        </w:rPr>
      </w:pPr>
      <w:r>
        <w:rPr>
          <w:rFonts w:hint="eastAsia"/>
          <w:b/>
        </w:rPr>
        <w:t>ch0</w:t>
      </w:r>
      <w:r w:rsidR="002433CB">
        <w:rPr>
          <w:rFonts w:ascii="新細明體" w:eastAsia="新細明體" w:hAnsi="新細明體" w:hint="eastAsia"/>
          <w:b/>
          <w:lang w:eastAsia="zh-TW"/>
        </w:rPr>
        <w:t>13</w:t>
      </w:r>
      <w:r w:rsidR="0080736A" w:rsidRPr="00981773">
        <w:rPr>
          <w:rFonts w:hint="eastAsia"/>
          <w:b/>
        </w:rPr>
        <w:t>.vhd</w:t>
      </w:r>
      <w:r w:rsidR="00451816">
        <w:rPr>
          <w:b/>
        </w:rPr>
        <w:tab/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--The IEEE standard 1164 package, declares </w:t>
      </w:r>
      <w:proofErr w:type="spellStart"/>
      <w:r w:rsidRPr="002433CB">
        <w:rPr>
          <w:sz w:val="12"/>
        </w:rPr>
        <w:t>std_logic</w:t>
      </w:r>
      <w:proofErr w:type="spellEnd"/>
      <w:r w:rsidRPr="002433CB">
        <w:rPr>
          <w:sz w:val="12"/>
        </w:rPr>
        <w:t xml:space="preserve">, </w:t>
      </w:r>
      <w:proofErr w:type="spellStart"/>
      <w:r w:rsidRPr="002433CB">
        <w:rPr>
          <w:sz w:val="12"/>
        </w:rPr>
        <w:t>rising_</w:t>
      </w:r>
      <w:proofErr w:type="gramStart"/>
      <w:r w:rsidRPr="002433CB">
        <w:rPr>
          <w:sz w:val="12"/>
        </w:rPr>
        <w:t>edge</w:t>
      </w:r>
      <w:proofErr w:type="spellEnd"/>
      <w:r w:rsidRPr="002433CB">
        <w:rPr>
          <w:sz w:val="12"/>
        </w:rPr>
        <w:t>(</w:t>
      </w:r>
      <w:proofErr w:type="gramEnd"/>
      <w:r w:rsidRPr="002433CB">
        <w:rPr>
          <w:sz w:val="12"/>
        </w:rPr>
        <w:t>), etc.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library IEEE;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use IEEE.std_logic_1164.all;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use </w:t>
      </w:r>
      <w:proofErr w:type="spellStart"/>
      <w:r w:rsidRPr="002433CB">
        <w:rPr>
          <w:sz w:val="12"/>
        </w:rPr>
        <w:t>IEEE.std_logic_arith.all</w:t>
      </w:r>
      <w:proofErr w:type="spellEnd"/>
      <w:r w:rsidRPr="002433CB">
        <w:rPr>
          <w:sz w:val="12"/>
        </w:rPr>
        <w:t>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use </w:t>
      </w:r>
      <w:proofErr w:type="spellStart"/>
      <w:r w:rsidRPr="002433CB">
        <w:rPr>
          <w:sz w:val="12"/>
        </w:rPr>
        <w:t>IEEE.std_logic_unsigned.all</w:t>
      </w:r>
      <w:proofErr w:type="spellEnd"/>
      <w:r w:rsidRPr="002433CB">
        <w:rPr>
          <w:sz w:val="12"/>
        </w:rPr>
        <w:t>;</w:t>
      </w:r>
    </w:p>
    <w:p w:rsidR="002433CB" w:rsidRPr="002433CB" w:rsidRDefault="002433CB" w:rsidP="002433CB">
      <w:pPr>
        <w:rPr>
          <w:sz w:val="12"/>
        </w:rPr>
      </w:pP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--This package is a version of the Synopsys package and has been 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 optimized for use with the Express compiler.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--library SYNOPSYS;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--use </w:t>
      </w:r>
      <w:proofErr w:type="spellStart"/>
      <w:r w:rsidRPr="002433CB">
        <w:rPr>
          <w:sz w:val="12"/>
        </w:rPr>
        <w:t>SYNOPSYS.attributes.all</w:t>
      </w:r>
      <w:proofErr w:type="spellEnd"/>
      <w:r w:rsidRPr="002433CB">
        <w:rPr>
          <w:sz w:val="12"/>
        </w:rPr>
        <w:t>;</w:t>
      </w:r>
    </w:p>
    <w:p w:rsidR="002433CB" w:rsidRPr="002433CB" w:rsidRDefault="002433CB" w:rsidP="002433CB">
      <w:pPr>
        <w:rPr>
          <w:sz w:val="12"/>
        </w:rPr>
      </w:pP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 CH13</w:t>
      </w:r>
      <w:proofErr w:type="gramStart"/>
      <w:r w:rsidRPr="002433CB">
        <w:rPr>
          <w:sz w:val="12"/>
        </w:rPr>
        <w:t>C :</w:t>
      </w:r>
      <w:proofErr w:type="gramEnd"/>
      <w:r w:rsidRPr="002433CB">
        <w:rPr>
          <w:sz w:val="12"/>
        </w:rPr>
        <w:t xml:space="preserve"> stepping motor control (test #C)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                    designed by Pei-Chong Tang, Feb. 1999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entity CH13C is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port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 xml:space="preserve">(  </w:t>
      </w:r>
      <w:proofErr w:type="gramEnd"/>
      <w:r w:rsidRPr="002433CB">
        <w:rPr>
          <w:sz w:val="12"/>
        </w:rPr>
        <w:t xml:space="preserve">  CLK : in  STD_LOGIC;                      --4MHz  clock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XA  :</w:t>
      </w:r>
      <w:proofErr w:type="gramEnd"/>
      <w:r w:rsidRPr="002433CB">
        <w:rPr>
          <w:sz w:val="12"/>
        </w:rPr>
        <w:t xml:space="preserve"> out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 --LED scanning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XB  :</w:t>
      </w:r>
      <w:proofErr w:type="gramEnd"/>
      <w:r w:rsidRPr="002433CB">
        <w:rPr>
          <w:sz w:val="12"/>
        </w:rPr>
        <w:t xml:space="preserve"> out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 --LED segment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XC  :</w:t>
      </w:r>
      <w:proofErr w:type="gramEnd"/>
      <w:r w:rsidRPr="002433CB">
        <w:rPr>
          <w:sz w:val="12"/>
        </w:rPr>
        <w:t xml:space="preserve"> in 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 --keyboard input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YA  :</w:t>
      </w:r>
      <w:proofErr w:type="gramEnd"/>
      <w:r w:rsidRPr="002433CB">
        <w:rPr>
          <w:sz w:val="12"/>
        </w:rPr>
        <w:t xml:space="preserve"> out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   --stepping output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CH13C;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architecture CH13C_ARCH of CH13C is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component MONITOR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port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 xml:space="preserve">(  </w:t>
      </w:r>
      <w:proofErr w:type="gramEnd"/>
      <w:r w:rsidRPr="002433CB">
        <w:rPr>
          <w:sz w:val="12"/>
        </w:rPr>
        <w:t xml:space="preserve">  CLK : in    STD_LOGIC;                     --system clock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DB  :</w:t>
      </w:r>
      <w:proofErr w:type="gramEnd"/>
      <w:r w:rsidRPr="002433CB">
        <w:rPr>
          <w:sz w:val="12"/>
        </w:rPr>
        <w:t xml:space="preserve"> </w:t>
      </w:r>
      <w:proofErr w:type="spellStart"/>
      <w:r w:rsidRPr="002433CB">
        <w:rPr>
          <w:sz w:val="12"/>
        </w:rPr>
        <w:t>inout</w:t>
      </w:r>
      <w:proofErr w:type="spell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--data bus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A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out  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--address bus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RD  :</w:t>
      </w:r>
      <w:proofErr w:type="gramEnd"/>
      <w:r w:rsidRPr="002433CB">
        <w:rPr>
          <w:sz w:val="12"/>
        </w:rPr>
        <w:t xml:space="preserve"> out   STD_LOGIC;                     --read 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SWR :</w:t>
      </w:r>
      <w:proofErr w:type="gramEnd"/>
      <w:r w:rsidRPr="002433CB">
        <w:rPr>
          <w:sz w:val="12"/>
        </w:rPr>
        <w:t xml:space="preserve"> out   STD_LOGIC;                     --write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XA  :</w:t>
      </w:r>
      <w:proofErr w:type="gramEnd"/>
      <w:r w:rsidRPr="002433CB">
        <w:rPr>
          <w:sz w:val="12"/>
        </w:rPr>
        <w:t xml:space="preserve"> out  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--LED scanning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XB  :</w:t>
      </w:r>
      <w:proofErr w:type="gramEnd"/>
      <w:r w:rsidRPr="002433CB">
        <w:rPr>
          <w:sz w:val="12"/>
        </w:rPr>
        <w:t xml:space="preserve"> out  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--LED segment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gramStart"/>
      <w:r w:rsidRPr="002433CB">
        <w:rPr>
          <w:sz w:val="12"/>
        </w:rPr>
        <w:t>XC  :</w:t>
      </w:r>
      <w:proofErr w:type="gramEnd"/>
      <w:r w:rsidRPr="002433CB">
        <w:rPr>
          <w:sz w:val="12"/>
        </w:rPr>
        <w:t xml:space="preserve"> in   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 --keyboard input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FREQ: out   STD_LOGIC                      --test frequency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component;</w:t>
      </w:r>
    </w:p>
    <w:p w:rsidR="002433CB" w:rsidRPr="002433CB" w:rsidRDefault="002433CB" w:rsidP="002433CB">
      <w:pPr>
        <w:rPr>
          <w:sz w:val="12"/>
        </w:rPr>
      </w:pP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DB 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A  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RD,SWR</w:t>
      </w:r>
      <w:proofErr w:type="gramEnd"/>
      <w:r w:rsidRPr="002433CB">
        <w:rPr>
          <w:sz w:val="12"/>
        </w:rPr>
        <w:t xml:space="preserve"> : STD_LOGIC;</w:t>
      </w:r>
    </w:p>
    <w:p w:rsidR="002433CB" w:rsidRPr="002433CB" w:rsidRDefault="002433CB" w:rsidP="002433CB">
      <w:pPr>
        <w:rPr>
          <w:sz w:val="12"/>
        </w:rPr>
      </w:pP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     signal STS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(1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SEQ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(2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STEP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(3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SPD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LMT  </w:t>
      </w:r>
      <w:proofErr w:type="gramStart"/>
      <w:r w:rsidRPr="002433CB">
        <w:rPr>
          <w:sz w:val="12"/>
        </w:rPr>
        <w:t xml:space="preserve">  :</w:t>
      </w:r>
      <w:proofErr w:type="gram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LENGTH :</w:t>
      </w:r>
      <w:proofErr w:type="gram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ACCLNG :</w:t>
      </w:r>
      <w:proofErr w:type="gramEnd"/>
      <w:r w:rsidRPr="002433CB">
        <w:rPr>
          <w:sz w:val="12"/>
        </w:rPr>
        <w:t xml:space="preserve"> STD_LOGIC_VECTOR (7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DIR,PLS</w:t>
      </w:r>
      <w:proofErr w:type="gramEnd"/>
      <w:r w:rsidRPr="002433CB">
        <w:rPr>
          <w:sz w:val="12"/>
        </w:rPr>
        <w:t>,FREQ: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CS</w:t>
      </w:r>
      <w:proofErr w:type="gramStart"/>
      <w:r w:rsidRPr="002433CB">
        <w:rPr>
          <w:sz w:val="12"/>
        </w:rPr>
        <w:t>0  :</w:t>
      </w:r>
      <w:proofErr w:type="gramEnd"/>
      <w:r w:rsidRPr="002433CB">
        <w:rPr>
          <w:sz w:val="12"/>
        </w:rPr>
        <w:t xml:space="preserve">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 system connection for the experiment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SYSTEM_</w:t>
      </w:r>
      <w:proofErr w:type="gramStart"/>
      <w:r w:rsidRPr="002433CB">
        <w:rPr>
          <w:sz w:val="12"/>
        </w:rPr>
        <w:t>CONNECT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U1:  </w:t>
      </w:r>
      <w:proofErr w:type="gramStart"/>
      <w:r w:rsidRPr="002433CB">
        <w:rPr>
          <w:sz w:val="12"/>
        </w:rPr>
        <w:t>MONITOR  port</w:t>
      </w:r>
      <w:proofErr w:type="gramEnd"/>
      <w:r w:rsidRPr="002433CB">
        <w:rPr>
          <w:sz w:val="12"/>
        </w:rPr>
        <w:t xml:space="preserve"> map (CLK, DB, A, RD, SWR, XA, XB, XC, FREQ);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YA &lt;= STEP;     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SYSTEM_CONNECT;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command</w:t>
      </w:r>
      <w:proofErr w:type="gramEnd"/>
      <w:r w:rsidRPr="002433CB">
        <w:rPr>
          <w:sz w:val="12"/>
        </w:rPr>
        <w:t xml:space="preserve"> register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COMMAND_</w:t>
      </w:r>
      <w:proofErr w:type="gramStart"/>
      <w:r w:rsidRPr="002433CB">
        <w:rPr>
          <w:sz w:val="12"/>
        </w:rPr>
        <w:t>REGISTER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CS,CS</w:t>
      </w:r>
      <w:proofErr w:type="gramEnd"/>
      <w:r w:rsidRPr="002433CB">
        <w:rPr>
          <w:sz w:val="12"/>
        </w:rPr>
        <w:t>1,CS2 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CS1='1'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DIR &lt;= not </w:t>
      </w:r>
      <w:proofErr w:type="gramStart"/>
      <w:r w:rsidRPr="002433CB">
        <w:rPr>
          <w:sz w:val="12"/>
        </w:rPr>
        <w:t xml:space="preserve">DIR;   </w:t>
      </w:r>
      <w:proofErr w:type="gramEnd"/>
      <w:r w:rsidRPr="002433CB">
        <w:rPr>
          <w:sz w:val="12"/>
        </w:rPr>
        <w:t>--DIR: register #1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CS2='1'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LMT &lt;= </w:t>
      </w:r>
      <w:proofErr w:type="gramStart"/>
      <w:r w:rsidRPr="002433CB">
        <w:rPr>
          <w:sz w:val="12"/>
        </w:rPr>
        <w:t xml:space="preserve">DB;   </w:t>
      </w:r>
      <w:proofErr w:type="gramEnd"/>
      <w:r w:rsidRPr="002433CB">
        <w:rPr>
          <w:sz w:val="12"/>
        </w:rPr>
        <w:t xml:space="preserve">     --LMT: register #2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     CS &lt;= SWR and not </w:t>
      </w:r>
      <w:proofErr w:type="gramStart"/>
      <w:r w:rsidRPr="002433CB">
        <w:rPr>
          <w:sz w:val="12"/>
        </w:rPr>
        <w:t>A(</w:t>
      </w:r>
      <w:proofErr w:type="gramEnd"/>
      <w:r w:rsidRPr="002433CB">
        <w:rPr>
          <w:sz w:val="12"/>
        </w:rPr>
        <w:t>3) and not A(2);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CS0 &lt;= CS and not </w:t>
      </w:r>
      <w:proofErr w:type="gramStart"/>
      <w:r w:rsidRPr="002433CB">
        <w:rPr>
          <w:sz w:val="12"/>
        </w:rPr>
        <w:t>A(</w:t>
      </w:r>
      <w:proofErr w:type="gramEnd"/>
      <w:r w:rsidRPr="002433CB">
        <w:rPr>
          <w:sz w:val="12"/>
        </w:rPr>
        <w:t>1) and not A(0);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CS1 &lt;= CS and not </w:t>
      </w:r>
      <w:proofErr w:type="gramStart"/>
      <w:r w:rsidRPr="002433CB">
        <w:rPr>
          <w:sz w:val="12"/>
        </w:rPr>
        <w:t>A(</w:t>
      </w:r>
      <w:proofErr w:type="gramEnd"/>
      <w:r w:rsidRPr="002433CB">
        <w:rPr>
          <w:sz w:val="12"/>
        </w:rPr>
        <w:t>1) and     A(0);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CS2 &lt;= CS and     </w:t>
      </w:r>
      <w:proofErr w:type="gramStart"/>
      <w:r w:rsidRPr="002433CB">
        <w:rPr>
          <w:sz w:val="12"/>
        </w:rPr>
        <w:t>A(</w:t>
      </w:r>
      <w:proofErr w:type="gramEnd"/>
      <w:r w:rsidRPr="002433CB">
        <w:rPr>
          <w:sz w:val="12"/>
        </w:rPr>
        <w:t>1) and not A(0);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COMMAND_REGISTER;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position</w:t>
      </w:r>
      <w:proofErr w:type="gramEnd"/>
      <w:r w:rsidRPr="002433CB">
        <w:rPr>
          <w:sz w:val="12"/>
        </w:rPr>
        <w:t xml:space="preserve">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POSITION_</w:t>
      </w:r>
      <w:proofErr w:type="gramStart"/>
      <w:r w:rsidRPr="002433CB">
        <w:rPr>
          <w:sz w:val="12"/>
        </w:rPr>
        <w:t>CONTROL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EC,TRG</w:t>
      </w:r>
      <w:proofErr w:type="gramEnd"/>
      <w:r w:rsidRPr="002433CB">
        <w:rPr>
          <w:sz w:val="12"/>
        </w:rPr>
        <w:t>0,TRG1,TRG2,TRG3 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STS &lt;= STS + 1;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>EC  &lt;</w:t>
      </w:r>
      <w:proofErr w:type="gramEnd"/>
      <w:r w:rsidRPr="002433CB">
        <w:rPr>
          <w:sz w:val="12"/>
        </w:rPr>
        <w:t>= TRG0 or TRG1 or TRG2 or TRG3;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TRG0 &lt;= '1' when STS=0 </w:t>
      </w:r>
      <w:proofErr w:type="gramStart"/>
      <w:r w:rsidRPr="002433CB">
        <w:rPr>
          <w:sz w:val="12"/>
        </w:rPr>
        <w:t>and  CS</w:t>
      </w:r>
      <w:proofErr w:type="gramEnd"/>
      <w:r w:rsidRPr="002433CB">
        <w:rPr>
          <w:sz w:val="12"/>
        </w:rPr>
        <w:t>0='1'                    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TRG1 &lt;= '1' when STS=1 and (LENGTH&lt;=ACCLNG or SPD&gt;=LMT)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TRG2 &lt;= '1' when STS=2 </w:t>
      </w:r>
      <w:proofErr w:type="gramStart"/>
      <w:r w:rsidRPr="002433CB">
        <w:rPr>
          <w:sz w:val="12"/>
        </w:rPr>
        <w:t>and  LENGTH</w:t>
      </w:r>
      <w:proofErr w:type="gramEnd"/>
      <w:r w:rsidRPr="002433CB">
        <w:rPr>
          <w:sz w:val="12"/>
        </w:rPr>
        <w:t>&lt;=ACCLNG             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TRG3 &lt;= '1' when STS=3 </w:t>
      </w:r>
      <w:proofErr w:type="gramStart"/>
      <w:r w:rsidRPr="002433CB">
        <w:rPr>
          <w:sz w:val="12"/>
        </w:rPr>
        <w:t>and  LENGTH</w:t>
      </w:r>
      <w:proofErr w:type="gramEnd"/>
      <w:r w:rsidRPr="002433CB">
        <w:rPr>
          <w:sz w:val="12"/>
        </w:rPr>
        <w:t>=0                   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POSITION_CONTROL;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position</w:t>
      </w:r>
      <w:proofErr w:type="gramEnd"/>
      <w:r w:rsidRPr="002433CB">
        <w:rPr>
          <w:sz w:val="12"/>
        </w:rPr>
        <w:t xml:space="preserve"> counting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POSITION_</w:t>
      </w:r>
      <w:proofErr w:type="gramStart"/>
      <w:r w:rsidRPr="002433CB">
        <w:rPr>
          <w:sz w:val="12"/>
        </w:rPr>
        <w:t>COUNTING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 :</w:t>
      </w:r>
      <w:proofErr w:type="gramEnd"/>
      <w:r w:rsidRPr="002433CB">
        <w:rPr>
          <w:sz w:val="12"/>
        </w:rPr>
        <w:t xml:space="preserve">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                    if CS0='1'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  LENGTH &lt;= DB;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  LENGTH &lt;= LENGTH - 1;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EC &lt;= CS0 or PLS;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POSITION_COUNTING;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accelerate</w:t>
      </w:r>
      <w:proofErr w:type="gramEnd"/>
      <w:r w:rsidRPr="002433CB">
        <w:rPr>
          <w:sz w:val="12"/>
        </w:rPr>
        <w:t xml:space="preserve"> counting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ACC_</w:t>
      </w:r>
      <w:proofErr w:type="gramStart"/>
      <w:r w:rsidRPr="002433CB">
        <w:rPr>
          <w:sz w:val="12"/>
        </w:rPr>
        <w:t>COUNTING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EC,RST</w:t>
      </w:r>
      <w:proofErr w:type="gramEnd"/>
      <w:r w:rsidRPr="002433CB">
        <w:rPr>
          <w:sz w:val="12"/>
        </w:rPr>
        <w:t xml:space="preserve"> 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</w:t>
      </w:r>
      <w:proofErr w:type="gramStart"/>
      <w:r w:rsidRPr="002433CB">
        <w:rPr>
          <w:sz w:val="12"/>
        </w:rPr>
        <w:t>CLK,RST</w:t>
      </w:r>
      <w:proofErr w:type="gramEnd"/>
      <w:r w:rsidRPr="002433CB">
        <w:rPr>
          <w:sz w:val="12"/>
        </w:rPr>
        <w:t>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RST='1'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ACCLNG &lt;= "00000000";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spellStart"/>
      <w:r w:rsidRPr="002433CB">
        <w:rPr>
          <w:sz w:val="12"/>
        </w:rPr>
        <w:t>elsif</w:t>
      </w:r>
      <w:proofErr w:type="spellEnd"/>
      <w:r w:rsidRPr="002433CB">
        <w:rPr>
          <w:sz w:val="12"/>
        </w:rPr>
        <w:t xml:space="preserve">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ACCLNG &lt;= ACCLNG + 1;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RST &lt;= '1' when STS=0            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>EC  &lt;</w:t>
      </w:r>
      <w:proofErr w:type="gramEnd"/>
      <w:r w:rsidRPr="002433CB">
        <w:rPr>
          <w:sz w:val="12"/>
        </w:rPr>
        <w:t>= '1' when STS=1 and PLS='1'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ACC_COUNTING;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accelerate</w:t>
      </w:r>
      <w:proofErr w:type="gramEnd"/>
      <w:r w:rsidRPr="002433CB">
        <w:rPr>
          <w:sz w:val="12"/>
        </w:rPr>
        <w:t xml:space="preserve">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ACC_</w:t>
      </w:r>
      <w:proofErr w:type="gramStart"/>
      <w:r w:rsidRPr="002433CB">
        <w:rPr>
          <w:sz w:val="12"/>
        </w:rPr>
        <w:t>CONTROL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EC,DIR</w:t>
      </w:r>
      <w:proofErr w:type="gramEnd"/>
      <w:r w:rsidRPr="002433CB">
        <w:rPr>
          <w:sz w:val="12"/>
        </w:rPr>
        <w:t>,SET 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SET='1'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SPD &lt;= "00000001";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</w:t>
      </w:r>
      <w:proofErr w:type="spellStart"/>
      <w:r w:rsidRPr="002433CB">
        <w:rPr>
          <w:sz w:val="12"/>
        </w:rPr>
        <w:t>elsif</w:t>
      </w:r>
      <w:proofErr w:type="spellEnd"/>
      <w:r w:rsidRPr="002433CB">
        <w:rPr>
          <w:sz w:val="12"/>
        </w:rPr>
        <w:t xml:space="preserve">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if DIR='1'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 SPD &lt;= SPD - 1;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ab/>
      </w:r>
      <w:r w:rsidRPr="002433CB">
        <w:rPr>
          <w:sz w:val="12"/>
        </w:rPr>
        <w:tab/>
      </w:r>
      <w:r w:rsidRPr="002433CB">
        <w:rPr>
          <w:sz w:val="12"/>
        </w:rPr>
        <w:tab/>
      </w:r>
      <w:r w:rsidRPr="002433CB">
        <w:rPr>
          <w:sz w:val="12"/>
        </w:rPr>
        <w:tab/>
        <w:t xml:space="preserve">    --SPD &lt;= SPD;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SPD &lt;= SPD + 1;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ab/>
      </w:r>
      <w:r w:rsidRPr="002433CB">
        <w:rPr>
          <w:sz w:val="12"/>
        </w:rPr>
        <w:tab/>
      </w:r>
      <w:r w:rsidRPr="002433CB">
        <w:rPr>
          <w:sz w:val="12"/>
        </w:rPr>
        <w:tab/>
      </w:r>
      <w:r w:rsidRPr="002433CB">
        <w:rPr>
          <w:sz w:val="12"/>
        </w:rPr>
        <w:tab/>
        <w:t xml:space="preserve">   --SPD &lt;= SPD;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SET &lt;= '1' when STS=0 or SPD=0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>EC  &lt;</w:t>
      </w:r>
      <w:proofErr w:type="gramEnd"/>
      <w:r w:rsidRPr="002433CB">
        <w:rPr>
          <w:sz w:val="12"/>
        </w:rPr>
        <w:t>= FREQ and STS(0);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DIR &lt;= '0' when STS=1          else '1';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ACC_CONTROL;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speed</w:t>
      </w:r>
      <w:proofErr w:type="gramEnd"/>
      <w:r w:rsidRPr="002433CB">
        <w:rPr>
          <w:sz w:val="12"/>
        </w:rPr>
        <w:t xml:space="preserve">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SPEED_</w:t>
      </w:r>
      <w:proofErr w:type="gramStart"/>
      <w:r w:rsidRPr="002433CB">
        <w:rPr>
          <w:sz w:val="12"/>
        </w:rPr>
        <w:t>CONTROL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BUF :</w:t>
      </w:r>
      <w:proofErr w:type="gramEnd"/>
      <w:r w:rsidRPr="002433CB">
        <w:rPr>
          <w:sz w:val="12"/>
        </w:rPr>
        <w:t xml:space="preserve"> STD_LOGIC_VECTOR (8 </w:t>
      </w:r>
      <w:proofErr w:type="spellStart"/>
      <w:r w:rsidRPr="002433CB">
        <w:rPr>
          <w:sz w:val="12"/>
        </w:rPr>
        <w:t>downto</w:t>
      </w:r>
      <w:proofErr w:type="spellEnd"/>
      <w:r w:rsidRPr="002433CB">
        <w:rPr>
          <w:sz w:val="12"/>
        </w:rPr>
        <w:t xml:space="preserve"> 0);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EC,DLY</w:t>
      </w:r>
      <w:proofErr w:type="gramEnd"/>
      <w:r w:rsidRPr="002433CB">
        <w:rPr>
          <w:sz w:val="12"/>
        </w:rPr>
        <w:t xml:space="preserve"> :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DLY &lt;= </w:t>
      </w:r>
      <w:proofErr w:type="gramStart"/>
      <w:r w:rsidRPr="002433CB">
        <w:rPr>
          <w:sz w:val="12"/>
        </w:rPr>
        <w:t>BUF(</w:t>
      </w:r>
      <w:proofErr w:type="gramEnd"/>
      <w:r w:rsidRPr="002433CB">
        <w:rPr>
          <w:sz w:val="12"/>
        </w:rPr>
        <w:t>8);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BUF &lt;= BUF + ('0' &amp; SPD);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>EC  &lt;</w:t>
      </w:r>
      <w:proofErr w:type="gramEnd"/>
      <w:r w:rsidRPr="002433CB">
        <w:rPr>
          <w:sz w:val="12"/>
        </w:rPr>
        <w:t>= FREQ;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 xml:space="preserve">     PLS &lt;= </w:t>
      </w:r>
      <w:proofErr w:type="gramStart"/>
      <w:r w:rsidRPr="002433CB">
        <w:rPr>
          <w:sz w:val="12"/>
        </w:rPr>
        <w:t>BUF(</w:t>
      </w:r>
      <w:proofErr w:type="gramEnd"/>
      <w:r w:rsidRPr="002433CB">
        <w:rPr>
          <w:sz w:val="12"/>
        </w:rPr>
        <w:t xml:space="preserve">8) </w:t>
      </w:r>
      <w:proofErr w:type="spellStart"/>
      <w:r w:rsidRPr="002433CB">
        <w:rPr>
          <w:sz w:val="12"/>
        </w:rPr>
        <w:t>xor</w:t>
      </w:r>
      <w:proofErr w:type="spellEnd"/>
      <w:r w:rsidRPr="002433CB">
        <w:rPr>
          <w:sz w:val="12"/>
        </w:rPr>
        <w:t xml:space="preserve"> DLY when STS/=0 else '0';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SPEED_CONTROL;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test</w:t>
      </w:r>
      <w:proofErr w:type="gramEnd"/>
      <w:r w:rsidRPr="002433CB">
        <w:rPr>
          <w:sz w:val="12"/>
        </w:rPr>
        <w:t xml:space="preserve"> step-table for stepping motor control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STEP_</w:t>
      </w:r>
      <w:proofErr w:type="gramStart"/>
      <w:r w:rsidRPr="002433CB">
        <w:rPr>
          <w:sz w:val="12"/>
        </w:rPr>
        <w:t>MOVING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signal </w:t>
      </w:r>
      <w:proofErr w:type="gramStart"/>
      <w:r w:rsidRPr="002433CB">
        <w:rPr>
          <w:sz w:val="12"/>
        </w:rPr>
        <w:t>EC :</w:t>
      </w:r>
      <w:proofErr w:type="gramEnd"/>
      <w:r w:rsidRPr="002433CB">
        <w:rPr>
          <w:sz w:val="12"/>
        </w:rPr>
        <w:t xml:space="preserve"> STD_LOGIC;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process (CLK)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if </w:t>
      </w:r>
      <w:proofErr w:type="spellStart"/>
      <w:r w:rsidRPr="002433CB">
        <w:rPr>
          <w:sz w:val="12"/>
        </w:rPr>
        <w:t>CLK'event</w:t>
      </w:r>
      <w:proofErr w:type="spellEnd"/>
      <w:r w:rsidRPr="002433CB">
        <w:rPr>
          <w:sz w:val="12"/>
        </w:rPr>
        <w:t xml:space="preserve"> and CLK='1'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if EC='1'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if DIR='1' then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  SEQ &lt;= SEQ - 1;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     SEQ &lt;= SEQ + 1;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end if;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end process;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</w:t>
      </w:r>
      <w:proofErr w:type="gramStart"/>
      <w:r w:rsidRPr="002433CB">
        <w:rPr>
          <w:sz w:val="12"/>
        </w:rPr>
        <w:t>EC  &lt;</w:t>
      </w:r>
      <w:proofErr w:type="gramEnd"/>
      <w:r w:rsidRPr="002433CB">
        <w:rPr>
          <w:sz w:val="12"/>
        </w:rPr>
        <w:t>= PLS;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end block STEP_MOVING;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proofErr w:type="gramStart"/>
      <w:r w:rsidRPr="002433CB">
        <w:rPr>
          <w:sz w:val="12"/>
        </w:rPr>
        <w:t>--  table</w:t>
      </w:r>
      <w:proofErr w:type="gramEnd"/>
      <w:r w:rsidRPr="002433CB">
        <w:rPr>
          <w:sz w:val="12"/>
        </w:rPr>
        <w:t xml:space="preserve"> mapping for stepping motor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TABLE_</w:t>
      </w:r>
      <w:proofErr w:type="gramStart"/>
      <w:r w:rsidRPr="002433CB">
        <w:rPr>
          <w:sz w:val="12"/>
        </w:rPr>
        <w:t>MAPPING :</w:t>
      </w:r>
      <w:proofErr w:type="gramEnd"/>
      <w:r w:rsidRPr="002433CB">
        <w:rPr>
          <w:sz w:val="12"/>
        </w:rPr>
        <w:t xml:space="preserve"> block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begin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STEP &lt;= "0001" when SEQ=0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"0011" when SEQ=1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"0010" when SEQ=2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"0110" when SEQ=3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"0100" when SEQ=4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"1100" when SEQ=5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"1000" when SEQ=6 else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             "1001";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lastRenderedPageBreak/>
        <w:t>end block TABLE_MAPPING;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--*********************************************************</w:t>
      </w:r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 xml:space="preserve">-- end of </w:t>
      </w:r>
      <w:proofErr w:type="spellStart"/>
      <w:r w:rsidRPr="002433CB">
        <w:rPr>
          <w:sz w:val="12"/>
        </w:rPr>
        <w:t>architechture</w:t>
      </w:r>
      <w:proofErr w:type="spellEnd"/>
    </w:p>
    <w:p w:rsidR="002433CB" w:rsidRPr="002433CB" w:rsidRDefault="002433CB" w:rsidP="002433CB">
      <w:pPr>
        <w:rPr>
          <w:sz w:val="12"/>
        </w:rPr>
      </w:pPr>
      <w:r w:rsidRPr="002433CB">
        <w:rPr>
          <w:sz w:val="12"/>
        </w:rPr>
        <w:t>--</w:t>
      </w:r>
    </w:p>
    <w:p w:rsidR="002433CB" w:rsidRPr="002433CB" w:rsidRDefault="002433CB" w:rsidP="002433CB">
      <w:pPr>
        <w:rPr>
          <w:sz w:val="8"/>
        </w:rPr>
      </w:pPr>
      <w:r w:rsidRPr="002433CB">
        <w:rPr>
          <w:sz w:val="8"/>
        </w:rPr>
        <w:t>end CH13C_ARCH;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--The IEEE standard 1164 package, declares </w:t>
      </w:r>
      <w:proofErr w:type="spellStart"/>
      <w:r w:rsidRPr="002433CB">
        <w:rPr>
          <w:sz w:val="18"/>
        </w:rPr>
        <w:t>std_logic</w:t>
      </w:r>
      <w:proofErr w:type="spellEnd"/>
      <w:r w:rsidRPr="002433CB">
        <w:rPr>
          <w:sz w:val="18"/>
        </w:rPr>
        <w:t xml:space="preserve">, </w:t>
      </w:r>
      <w:proofErr w:type="spellStart"/>
      <w:r w:rsidRPr="002433CB">
        <w:rPr>
          <w:sz w:val="18"/>
        </w:rPr>
        <w:t>rising_</w:t>
      </w:r>
      <w:proofErr w:type="gramStart"/>
      <w:r w:rsidRPr="002433CB">
        <w:rPr>
          <w:sz w:val="18"/>
        </w:rPr>
        <w:t>edge</w:t>
      </w:r>
      <w:proofErr w:type="spellEnd"/>
      <w:r w:rsidRPr="002433CB">
        <w:rPr>
          <w:sz w:val="18"/>
        </w:rPr>
        <w:t>(</w:t>
      </w:r>
      <w:proofErr w:type="gramEnd"/>
      <w:r w:rsidRPr="002433CB">
        <w:rPr>
          <w:sz w:val="18"/>
        </w:rPr>
        <w:t>), etc.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library IEEE;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use IEEE.std_logic_1164.all;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use </w:t>
      </w:r>
      <w:proofErr w:type="spellStart"/>
      <w:r w:rsidRPr="002433CB">
        <w:rPr>
          <w:sz w:val="18"/>
        </w:rPr>
        <w:t>IEEE.std_logic_arith.all</w:t>
      </w:r>
      <w:proofErr w:type="spellEnd"/>
      <w:r w:rsidRPr="002433CB">
        <w:rPr>
          <w:sz w:val="18"/>
        </w:rPr>
        <w:t>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use </w:t>
      </w:r>
      <w:proofErr w:type="spellStart"/>
      <w:r w:rsidRPr="002433CB">
        <w:rPr>
          <w:sz w:val="18"/>
        </w:rPr>
        <w:t>IEEE.std_logic_unsigned.all</w:t>
      </w:r>
      <w:proofErr w:type="spellEnd"/>
      <w:r w:rsidRPr="002433CB">
        <w:rPr>
          <w:sz w:val="18"/>
        </w:rPr>
        <w:t>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--This package is a version of the Synopsys package and has been 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optimized for use with the Express compiler.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--library SYNOPSYS;</w:t>
      </w:r>
    </w:p>
    <w:p w:rsidR="002433CB" w:rsidRDefault="002433CB" w:rsidP="002433CB">
      <w:r w:rsidRPr="002433CB">
        <w:rPr>
          <w:sz w:val="18"/>
        </w:rPr>
        <w:t xml:space="preserve">--use </w:t>
      </w:r>
      <w:proofErr w:type="spellStart"/>
      <w:r w:rsidRPr="002433CB">
        <w:rPr>
          <w:sz w:val="18"/>
        </w:rPr>
        <w:t>SYNOPSYS.attributes.all</w:t>
      </w:r>
      <w:proofErr w:type="spellEnd"/>
      <w:r w:rsidRPr="002433CB">
        <w:rPr>
          <w:sz w:val="18"/>
        </w:rPr>
        <w:t>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 </w:t>
      </w:r>
      <w:proofErr w:type="gramStart"/>
      <w:r w:rsidRPr="002433CB">
        <w:rPr>
          <w:sz w:val="18"/>
        </w:rPr>
        <w:t>MONITOR :</w:t>
      </w:r>
      <w:proofErr w:type="gramEnd"/>
      <w:r w:rsidRPr="002433CB">
        <w:rPr>
          <w:sz w:val="18"/>
        </w:rPr>
        <w:t xml:space="preserve"> system monitor with LED and keyboard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                   designed by Pei-Chong Tang, Feb. 1999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entity MONITOR is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port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 xml:space="preserve">(  </w:t>
      </w:r>
      <w:proofErr w:type="gramEnd"/>
      <w:r w:rsidRPr="002433CB">
        <w:rPr>
          <w:sz w:val="18"/>
        </w:rPr>
        <w:t xml:space="preserve">  CLK : in    STD_LOGIC;                     --system clock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DB  :</w:t>
      </w:r>
      <w:proofErr w:type="gramEnd"/>
      <w:r w:rsidRPr="002433CB">
        <w:rPr>
          <w:sz w:val="18"/>
        </w:rPr>
        <w:t xml:space="preserve"> </w:t>
      </w:r>
      <w:proofErr w:type="spellStart"/>
      <w:r w:rsidRPr="002433CB">
        <w:rPr>
          <w:sz w:val="18"/>
        </w:rPr>
        <w:t>inout</w:t>
      </w:r>
      <w:proofErr w:type="spellEnd"/>
      <w:r w:rsidRPr="002433CB">
        <w:rPr>
          <w:sz w:val="18"/>
        </w:rPr>
        <w:t xml:space="preserve"> STD_LOGIC_VECTOR 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--data bus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A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out   STD_LOGIC_VECTOR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--address bus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RD  :</w:t>
      </w:r>
      <w:proofErr w:type="gramEnd"/>
      <w:r w:rsidRPr="002433CB">
        <w:rPr>
          <w:sz w:val="18"/>
        </w:rPr>
        <w:t xml:space="preserve"> out   STD_LOGIC;                     --read  control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SWR :</w:t>
      </w:r>
      <w:proofErr w:type="gramEnd"/>
      <w:r w:rsidRPr="002433CB">
        <w:rPr>
          <w:sz w:val="18"/>
        </w:rPr>
        <w:t xml:space="preserve"> out   STD_LOGIC;                     --write control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XA  :</w:t>
      </w:r>
      <w:proofErr w:type="gramEnd"/>
      <w:r w:rsidRPr="002433CB">
        <w:rPr>
          <w:sz w:val="18"/>
        </w:rPr>
        <w:t xml:space="preserve"> out   STD_LOGIC_VECTOR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--LED scanning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XB  :</w:t>
      </w:r>
      <w:proofErr w:type="gramEnd"/>
      <w:r w:rsidRPr="002433CB">
        <w:rPr>
          <w:sz w:val="18"/>
        </w:rPr>
        <w:t xml:space="preserve"> out   STD_LOGIC_VECTOR 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--LED segment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XC  :</w:t>
      </w:r>
      <w:proofErr w:type="gramEnd"/>
      <w:r w:rsidRPr="002433CB">
        <w:rPr>
          <w:sz w:val="18"/>
        </w:rPr>
        <w:t xml:space="preserve"> in    STD_LOGIC_VECTOR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--keyboard input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FREQ: out   STD_LOGIC                      --test frequency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MONITOR;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architecture MONITOR_ARCH of MONITOR is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component KEYBOARD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port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 xml:space="preserve">(  </w:t>
      </w:r>
      <w:proofErr w:type="gramEnd"/>
      <w:r w:rsidRPr="002433CB">
        <w:rPr>
          <w:sz w:val="18"/>
        </w:rPr>
        <w:t xml:space="preserve">  CLK    : in  STD_LOGIC;                    --system clock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SAMPLE :</w:t>
      </w:r>
      <w:proofErr w:type="gramEnd"/>
      <w:r w:rsidRPr="002433CB">
        <w:rPr>
          <w:sz w:val="18"/>
        </w:rPr>
        <w:t xml:space="preserve"> in  STD_LOGIC;                    --sample point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SEQ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in  STD_LOGIC_VECTOR(1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--scanning sequence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INP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in  STD_LOGIC_VECTOR(3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--keyboard input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CODE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out STD_LOGIC_VECTOR(3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--keyboard output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KIN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out STD_LOGIC                     --keyboard strike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component;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REG  :</w:t>
      </w:r>
      <w:proofErr w:type="gramEnd"/>
      <w:r w:rsidRPr="002433CB">
        <w:rPr>
          <w:sz w:val="18"/>
        </w:rPr>
        <w:t xml:space="preserve"> STD_LOGIC_VECTOR (12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CODE :</w:t>
      </w:r>
      <w:proofErr w:type="gramEnd"/>
      <w:r w:rsidRPr="002433CB">
        <w:rPr>
          <w:sz w:val="18"/>
        </w:rPr>
        <w:t xml:space="preserve"> STD_LOGIC_VECTOR (3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SEQ  :</w:t>
      </w:r>
      <w:proofErr w:type="gramEnd"/>
      <w:r w:rsidRPr="002433CB">
        <w:rPr>
          <w:sz w:val="18"/>
        </w:rPr>
        <w:t xml:space="preserve"> STD_LOGIC_VECTOR (1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SEG  :</w:t>
      </w:r>
      <w:proofErr w:type="gramEnd"/>
      <w:r w:rsidRPr="002433CB">
        <w:rPr>
          <w:sz w:val="18"/>
        </w:rPr>
        <w:t xml:space="preserve"> STD_LOGIC_VECTOR (6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KIN,SAMPLE</w:t>
      </w:r>
      <w:proofErr w:type="gramEnd"/>
      <w:r w:rsidRPr="002433CB">
        <w:rPr>
          <w:sz w:val="18"/>
        </w:rPr>
        <w:t>,BLINK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system connection for LED &amp; keyboard interface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SYSTEM_</w:t>
      </w:r>
      <w:proofErr w:type="gramStart"/>
      <w:r w:rsidRPr="002433CB">
        <w:rPr>
          <w:sz w:val="18"/>
        </w:rPr>
        <w:t>CONNECT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INP  :</w:t>
      </w:r>
      <w:proofErr w:type="gramEnd"/>
      <w:r w:rsidRPr="002433CB">
        <w:rPr>
          <w:sz w:val="18"/>
        </w:rPr>
        <w:t xml:space="preserve"> STD_LOGIC_VECTOR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ENB  :</w:t>
      </w:r>
      <w:proofErr w:type="gramEnd"/>
      <w:r w:rsidRPr="002433CB">
        <w:rPr>
          <w:sz w:val="18"/>
        </w:rPr>
        <w:t xml:space="preserve"> STD_LOGIC_VECTOR (3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U1:  KEYBOARD port map (CLK, SAMPLE, SEQ, INP, CODE, KIN);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DB  &lt;</w:t>
      </w:r>
      <w:proofErr w:type="gramEnd"/>
      <w:r w:rsidRPr="002433CB">
        <w:rPr>
          <w:sz w:val="18"/>
        </w:rPr>
        <w:t xml:space="preserve">= REG(7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when REG(12)='1'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"ZZZZZZZZ";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INP &lt;= not XC;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</w:t>
      </w:r>
      <w:proofErr w:type="gramStart"/>
      <w:r w:rsidRPr="002433CB">
        <w:rPr>
          <w:sz w:val="18"/>
        </w:rPr>
        <w:t>XA  &lt;</w:t>
      </w:r>
      <w:proofErr w:type="gramEnd"/>
      <w:r w:rsidRPr="002433CB">
        <w:rPr>
          <w:sz w:val="18"/>
        </w:rPr>
        <w:t>= not ENB;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XB(</w:t>
      </w:r>
      <w:proofErr w:type="gramEnd"/>
      <w:r w:rsidRPr="002433CB">
        <w:rPr>
          <w:sz w:val="18"/>
        </w:rPr>
        <w:t>7)          &lt;= (SEQ(1) and     SEQ(0) and not REG(12) and BLINK) or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(</w:t>
      </w:r>
      <w:proofErr w:type="gramStart"/>
      <w:r w:rsidRPr="002433CB">
        <w:rPr>
          <w:sz w:val="18"/>
        </w:rPr>
        <w:t>SEQ(</w:t>
      </w:r>
      <w:proofErr w:type="gramEnd"/>
      <w:r w:rsidRPr="002433CB">
        <w:rPr>
          <w:sz w:val="18"/>
        </w:rPr>
        <w:t>1) and not SEQ(0));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XB(</w:t>
      </w:r>
      <w:proofErr w:type="gramEnd"/>
      <w:r w:rsidRPr="002433CB">
        <w:rPr>
          <w:sz w:val="18"/>
        </w:rPr>
        <w:t xml:space="preserve">6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&lt;= SEG when SEQ(1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0)/=3 else "0000000";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ENB &lt;= "0001" when SEQ=0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"0010" when SEQ=1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"0100" when SEQ=2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"1000" when SEQ=3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"0000";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RD  &lt;</w:t>
      </w:r>
      <w:proofErr w:type="gramEnd"/>
      <w:r w:rsidRPr="002433CB">
        <w:rPr>
          <w:sz w:val="18"/>
        </w:rPr>
        <w:t>= REG(12);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SWR &lt;=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>12) and KIN and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not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3) and CODE(2) and not CODE(1) and not CODE(0);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A  &lt;</w:t>
      </w:r>
      <w:proofErr w:type="gramEnd"/>
      <w:r w:rsidRPr="002433CB">
        <w:rPr>
          <w:sz w:val="18"/>
        </w:rPr>
        <w:t xml:space="preserve">= REG(11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8);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SYSTEM_CONNECT;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-- 22-bit free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FREE_</w:t>
      </w:r>
      <w:proofErr w:type="gramStart"/>
      <w:r w:rsidRPr="002433CB">
        <w:rPr>
          <w:sz w:val="18"/>
        </w:rPr>
        <w:t>COUNTER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Q :</w:t>
      </w:r>
      <w:proofErr w:type="gramEnd"/>
      <w:r w:rsidRPr="002433CB">
        <w:rPr>
          <w:sz w:val="18"/>
        </w:rPr>
        <w:t xml:space="preserve"> STD_LOGIC_VECTOR (21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DLY</w:t>
      </w:r>
      <w:proofErr w:type="gramStart"/>
      <w:r w:rsidRPr="002433CB">
        <w:rPr>
          <w:sz w:val="18"/>
        </w:rPr>
        <w:t>1,DLY</w:t>
      </w:r>
      <w:proofErr w:type="gramEnd"/>
      <w:r w:rsidRPr="002433CB">
        <w:rPr>
          <w:sz w:val="18"/>
        </w:rPr>
        <w:t>2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DLY1 &lt;= </w:t>
      </w:r>
      <w:proofErr w:type="gramStart"/>
      <w:r w:rsidRPr="002433CB">
        <w:rPr>
          <w:sz w:val="18"/>
        </w:rPr>
        <w:t>Q(</w:t>
      </w:r>
      <w:proofErr w:type="gramEnd"/>
      <w:r w:rsidRPr="002433CB">
        <w:rPr>
          <w:sz w:val="18"/>
        </w:rPr>
        <w:t>15);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DLY2 &lt;= </w:t>
      </w:r>
      <w:proofErr w:type="gramStart"/>
      <w:r w:rsidRPr="002433CB">
        <w:rPr>
          <w:sz w:val="18"/>
        </w:rPr>
        <w:t>Q(</w:t>
      </w:r>
      <w:proofErr w:type="gramEnd"/>
      <w:r w:rsidRPr="002433CB">
        <w:rPr>
          <w:sz w:val="18"/>
        </w:rPr>
        <w:t>13);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Q &lt;= Q+1;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BLINK  &lt;</w:t>
      </w:r>
      <w:proofErr w:type="gramEnd"/>
      <w:r w:rsidRPr="002433CB">
        <w:rPr>
          <w:sz w:val="18"/>
        </w:rPr>
        <w:t>= Q(21);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SAMPLE &lt;= not </w:t>
      </w:r>
      <w:proofErr w:type="gramStart"/>
      <w:r w:rsidRPr="002433CB">
        <w:rPr>
          <w:sz w:val="18"/>
        </w:rPr>
        <w:t>Q(</w:t>
      </w:r>
      <w:proofErr w:type="gramEnd"/>
      <w:r w:rsidRPr="002433CB">
        <w:rPr>
          <w:sz w:val="18"/>
        </w:rPr>
        <w:t>15) and DLY1;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FREQ   &lt;= not </w:t>
      </w:r>
      <w:proofErr w:type="gramStart"/>
      <w:r w:rsidRPr="002433CB">
        <w:rPr>
          <w:sz w:val="18"/>
        </w:rPr>
        <w:t>Q(</w:t>
      </w:r>
      <w:proofErr w:type="gramEnd"/>
      <w:r w:rsidRPr="002433CB">
        <w:rPr>
          <w:sz w:val="18"/>
        </w:rPr>
        <w:t>13) and DLY2;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SEQ    &lt;= </w:t>
      </w:r>
      <w:proofErr w:type="gramStart"/>
      <w:r w:rsidRPr="002433CB">
        <w:rPr>
          <w:sz w:val="18"/>
        </w:rPr>
        <w:t>Q(</w:t>
      </w:r>
      <w:proofErr w:type="gramEnd"/>
      <w:r w:rsidRPr="002433CB">
        <w:rPr>
          <w:sz w:val="18"/>
        </w:rPr>
        <w:t xml:space="preserve">17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16);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FREE_COUNTER;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DIGIT0_</w:t>
      </w:r>
      <w:proofErr w:type="gramStart"/>
      <w:r w:rsidRPr="002433CB">
        <w:rPr>
          <w:sz w:val="18"/>
        </w:rPr>
        <w:t>MONITOR :</w:t>
      </w:r>
      <w:proofErr w:type="gramEnd"/>
      <w:r w:rsidRPr="002433CB">
        <w:rPr>
          <w:sz w:val="18"/>
        </w:rPr>
        <w:t xml:space="preserve"> block               --***** digit #0 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EC,LD</w:t>
      </w:r>
      <w:proofErr w:type="gramEnd"/>
      <w:r w:rsidRPr="002433CB">
        <w:rPr>
          <w:sz w:val="18"/>
        </w:rPr>
        <w:t>,DIR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          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                      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if    LD='1</w:t>
      </w:r>
      <w:proofErr w:type="gramStart"/>
      <w:r w:rsidRPr="002433CB">
        <w:rPr>
          <w:sz w:val="18"/>
        </w:rPr>
        <w:t>'  then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&lt;= DB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    --load register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</w:t>
      </w:r>
      <w:proofErr w:type="spellStart"/>
      <w:r w:rsidRPr="002433CB">
        <w:rPr>
          <w:sz w:val="18"/>
        </w:rPr>
        <w:t>elsif</w:t>
      </w:r>
      <w:proofErr w:type="spellEnd"/>
      <w:r w:rsidRPr="002433CB">
        <w:rPr>
          <w:sz w:val="18"/>
        </w:rPr>
        <w:t xml:space="preserve"> DIR='0'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&lt;= REG(3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+ 1; --up  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&lt;= REG(3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- 1; --down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EC  &lt;</w:t>
      </w:r>
      <w:proofErr w:type="gramEnd"/>
      <w:r w:rsidRPr="002433CB">
        <w:rPr>
          <w:sz w:val="18"/>
        </w:rPr>
        <w:t>= (SAMPLE and not REG(12)) or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(KIN    and not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3) and CODE(1) and CODE(0));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LD  &lt;</w:t>
      </w:r>
      <w:proofErr w:type="gramEnd"/>
      <w:r w:rsidRPr="002433CB">
        <w:rPr>
          <w:sz w:val="18"/>
        </w:rPr>
        <w:t>=  SAMPLE and not REG(12);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DIR &lt;=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DIGIT0_MONITOR;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DIGIT1_</w:t>
      </w:r>
      <w:proofErr w:type="gramStart"/>
      <w:r w:rsidRPr="002433CB">
        <w:rPr>
          <w:sz w:val="18"/>
        </w:rPr>
        <w:t>MONITOR :</w:t>
      </w:r>
      <w:proofErr w:type="gramEnd"/>
      <w:r w:rsidRPr="002433CB">
        <w:rPr>
          <w:sz w:val="18"/>
        </w:rPr>
        <w:t xml:space="preserve"> block               --***** digit #1 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EC,LD</w:t>
      </w:r>
      <w:proofErr w:type="gramEnd"/>
      <w:r w:rsidRPr="002433CB">
        <w:rPr>
          <w:sz w:val="18"/>
        </w:rPr>
        <w:t>,DIR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          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          if EC='1' then                      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if    LD='1</w:t>
      </w:r>
      <w:proofErr w:type="gramStart"/>
      <w:r w:rsidRPr="002433CB">
        <w:rPr>
          <w:sz w:val="18"/>
        </w:rPr>
        <w:t>'  then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 &lt;= DB 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4);     --load register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</w:t>
      </w:r>
      <w:proofErr w:type="spellStart"/>
      <w:r w:rsidRPr="002433CB">
        <w:rPr>
          <w:sz w:val="18"/>
        </w:rPr>
        <w:t>elsif</w:t>
      </w:r>
      <w:proofErr w:type="spellEnd"/>
      <w:r w:rsidRPr="002433CB">
        <w:rPr>
          <w:sz w:val="18"/>
        </w:rPr>
        <w:t xml:space="preserve"> DIR='0'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 &lt;= REG(7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 + 1; --up  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 &lt;= REG(7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4) - 1; --down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EC  &lt;</w:t>
      </w:r>
      <w:proofErr w:type="gramEnd"/>
      <w:r w:rsidRPr="002433CB">
        <w:rPr>
          <w:sz w:val="18"/>
        </w:rPr>
        <w:t>= (SAMPLE and not REG(12)) or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(KIN    and not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3) and CODE(1) and not CODE(0));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LD  &lt;</w:t>
      </w:r>
      <w:proofErr w:type="gramEnd"/>
      <w:r w:rsidRPr="002433CB">
        <w:rPr>
          <w:sz w:val="18"/>
        </w:rPr>
        <w:t>=  SAMPLE and not REG(12);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DIR &lt;=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DIGIT1_MONITOR;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DIGIT2_</w:t>
      </w:r>
      <w:proofErr w:type="gramStart"/>
      <w:r w:rsidRPr="002433CB">
        <w:rPr>
          <w:sz w:val="18"/>
        </w:rPr>
        <w:t>MONITOR :</w:t>
      </w:r>
      <w:proofErr w:type="gramEnd"/>
      <w:r w:rsidRPr="002433CB">
        <w:rPr>
          <w:sz w:val="18"/>
        </w:rPr>
        <w:t xml:space="preserve"> block               --***** digit #2 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EC,DIR</w:t>
      </w:r>
      <w:proofErr w:type="gramEnd"/>
      <w:r w:rsidRPr="002433CB">
        <w:rPr>
          <w:sz w:val="18"/>
        </w:rPr>
        <w:t xml:space="preserve">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            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                        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if DIR='0'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8) &lt;= REG(11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8) + 1; --up  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8) &lt;= REG(11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8) - 1; --down counter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</w:t>
      </w:r>
      <w:proofErr w:type="gramStart"/>
      <w:r w:rsidRPr="002433CB">
        <w:rPr>
          <w:sz w:val="18"/>
        </w:rPr>
        <w:t>EC  &lt;</w:t>
      </w:r>
      <w:proofErr w:type="gramEnd"/>
      <w:r w:rsidRPr="002433CB">
        <w:rPr>
          <w:sz w:val="18"/>
        </w:rPr>
        <w:t>= KIN and not CODE(3) and not CODE(1) and CODE(0);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DIR &lt;= </w:t>
      </w:r>
      <w:proofErr w:type="gramStart"/>
      <w:r w:rsidRPr="002433CB">
        <w:rPr>
          <w:sz w:val="18"/>
        </w:rPr>
        <w:t>CODE(</w:t>
      </w:r>
      <w:proofErr w:type="gramEnd"/>
      <w:r w:rsidRPr="002433CB">
        <w:rPr>
          <w:sz w:val="18"/>
        </w:rPr>
        <w:t>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DIGIT2_MONITOR;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DIGIT3_</w:t>
      </w:r>
      <w:proofErr w:type="gramStart"/>
      <w:r w:rsidRPr="002433CB">
        <w:rPr>
          <w:sz w:val="18"/>
        </w:rPr>
        <w:t>MONITOR :</w:t>
      </w:r>
      <w:proofErr w:type="gramEnd"/>
      <w:r w:rsidRPr="002433CB">
        <w:rPr>
          <w:sz w:val="18"/>
        </w:rPr>
        <w:t xml:space="preserve"> block               --***** digit #3 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 :</w:t>
      </w:r>
      <w:proofErr w:type="gramEnd"/>
      <w:r w:rsidRPr="002433CB">
        <w:rPr>
          <w:sz w:val="18"/>
        </w:rPr>
        <w:t xml:space="preserve">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  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              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>12) &lt;= not REG(12);              --T-type F/F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EC  &lt;</w:t>
      </w:r>
      <w:proofErr w:type="gramEnd"/>
      <w:r w:rsidRPr="002433CB">
        <w:rPr>
          <w:sz w:val="18"/>
        </w:rPr>
        <w:t>= KIN and not CODE(3) and not CODE(2) and not CODE(1) and not CODE(0);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DIGIT3_MONITOR;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seven-segment LED transformation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SEVEN_</w:t>
      </w:r>
      <w:proofErr w:type="gramStart"/>
      <w:r w:rsidRPr="002433CB">
        <w:rPr>
          <w:sz w:val="18"/>
        </w:rPr>
        <w:t>SEGMENT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D :</w:t>
      </w:r>
      <w:proofErr w:type="gramEnd"/>
      <w:r w:rsidRPr="002433CB">
        <w:rPr>
          <w:sz w:val="18"/>
        </w:rPr>
        <w:t xml:space="preserve"> STD_LOGIC_VECTOR 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 &lt;=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11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 8) when SEQ=2 else "ZZZZ";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 &lt;=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7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 4) when SEQ=1 else "ZZZZ";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D &lt;= </w:t>
      </w:r>
      <w:proofErr w:type="gramStart"/>
      <w:r w:rsidRPr="002433CB">
        <w:rPr>
          <w:sz w:val="18"/>
        </w:rPr>
        <w:t>REG(</w:t>
      </w:r>
      <w:proofErr w:type="gramEnd"/>
      <w:r w:rsidRPr="002433CB">
        <w:rPr>
          <w:sz w:val="18"/>
        </w:rPr>
        <w:t xml:space="preserve">3 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 0) when SEQ=0 else "ZZZZ";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--GFEDCBA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SEG &lt;= "0111111" when D=</w:t>
      </w:r>
      <w:proofErr w:type="gramStart"/>
      <w:r w:rsidRPr="002433CB">
        <w:rPr>
          <w:sz w:val="18"/>
        </w:rPr>
        <w:t>0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"0000110" when D=</w:t>
      </w:r>
      <w:proofErr w:type="gramStart"/>
      <w:r w:rsidRPr="002433CB">
        <w:rPr>
          <w:sz w:val="18"/>
        </w:rPr>
        <w:t>1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"1011011" when D=</w:t>
      </w:r>
      <w:proofErr w:type="gramStart"/>
      <w:r w:rsidRPr="002433CB">
        <w:rPr>
          <w:sz w:val="18"/>
        </w:rPr>
        <w:t>2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"1001111" when D=</w:t>
      </w:r>
      <w:proofErr w:type="gramStart"/>
      <w:r w:rsidRPr="002433CB">
        <w:rPr>
          <w:sz w:val="18"/>
        </w:rPr>
        <w:t>3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       "1100110" when D=</w:t>
      </w:r>
      <w:proofErr w:type="gramStart"/>
      <w:r w:rsidRPr="002433CB">
        <w:rPr>
          <w:sz w:val="18"/>
        </w:rPr>
        <w:t>4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"1101101" when D=</w:t>
      </w:r>
      <w:proofErr w:type="gramStart"/>
      <w:r w:rsidRPr="002433CB">
        <w:rPr>
          <w:sz w:val="18"/>
        </w:rPr>
        <w:t>5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"1111101" when D=</w:t>
      </w:r>
      <w:proofErr w:type="gramStart"/>
      <w:r w:rsidRPr="002433CB">
        <w:rPr>
          <w:sz w:val="18"/>
        </w:rPr>
        <w:t>6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"0000111" when D=</w:t>
      </w:r>
      <w:proofErr w:type="gramStart"/>
      <w:r w:rsidRPr="002433CB">
        <w:rPr>
          <w:sz w:val="18"/>
        </w:rPr>
        <w:t>7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"1111111" when D=</w:t>
      </w:r>
      <w:proofErr w:type="gramStart"/>
      <w:r w:rsidRPr="002433CB">
        <w:rPr>
          <w:sz w:val="18"/>
        </w:rPr>
        <w:t>8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"1101111" when D=</w:t>
      </w:r>
      <w:proofErr w:type="gramStart"/>
      <w:r w:rsidRPr="002433CB">
        <w:rPr>
          <w:sz w:val="18"/>
        </w:rPr>
        <w:t>9  else</w:t>
      </w:r>
      <w:proofErr w:type="gram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"1110111" when D=10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"1111100" when D=11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"0111001" when D=12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"1011110" when D=13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"1111001" when D=14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"1110001" when D=15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"0000000";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SEVEN_SEGMENT;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 end of </w:t>
      </w:r>
      <w:proofErr w:type="spellStart"/>
      <w:r w:rsidRPr="002433CB">
        <w:rPr>
          <w:sz w:val="18"/>
        </w:rPr>
        <w:t>architechture</w:t>
      </w:r>
      <w:proofErr w:type="spell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MONITOR_ARCH;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--The IEEE standard 1164 package, declares </w:t>
      </w:r>
      <w:proofErr w:type="spellStart"/>
      <w:r w:rsidRPr="002433CB">
        <w:rPr>
          <w:sz w:val="18"/>
        </w:rPr>
        <w:t>std_logic</w:t>
      </w:r>
      <w:proofErr w:type="spellEnd"/>
      <w:r w:rsidRPr="002433CB">
        <w:rPr>
          <w:sz w:val="18"/>
        </w:rPr>
        <w:t xml:space="preserve">, </w:t>
      </w:r>
      <w:proofErr w:type="spellStart"/>
      <w:r w:rsidRPr="002433CB">
        <w:rPr>
          <w:sz w:val="18"/>
        </w:rPr>
        <w:t>rising_</w:t>
      </w:r>
      <w:proofErr w:type="gramStart"/>
      <w:r w:rsidRPr="002433CB">
        <w:rPr>
          <w:sz w:val="18"/>
        </w:rPr>
        <w:t>edge</w:t>
      </w:r>
      <w:proofErr w:type="spellEnd"/>
      <w:r w:rsidRPr="002433CB">
        <w:rPr>
          <w:sz w:val="18"/>
        </w:rPr>
        <w:t>(</w:t>
      </w:r>
      <w:proofErr w:type="gramEnd"/>
      <w:r w:rsidRPr="002433CB">
        <w:rPr>
          <w:sz w:val="18"/>
        </w:rPr>
        <w:t>), etc.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library IEEE;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use IEEE.std_logic_1164.all;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use </w:t>
      </w:r>
      <w:proofErr w:type="spellStart"/>
      <w:r w:rsidRPr="002433CB">
        <w:rPr>
          <w:sz w:val="18"/>
        </w:rPr>
        <w:t>IEEE.std_logic_arith.all</w:t>
      </w:r>
      <w:proofErr w:type="spellEnd"/>
      <w:r w:rsidRPr="002433CB">
        <w:rPr>
          <w:sz w:val="18"/>
        </w:rPr>
        <w:t>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use </w:t>
      </w:r>
      <w:proofErr w:type="spellStart"/>
      <w:r w:rsidRPr="002433CB">
        <w:rPr>
          <w:sz w:val="18"/>
        </w:rPr>
        <w:t>IEEE.std_logic_unsigned.all</w:t>
      </w:r>
      <w:proofErr w:type="spellEnd"/>
      <w:r w:rsidRPr="002433CB">
        <w:rPr>
          <w:sz w:val="18"/>
        </w:rPr>
        <w:t>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 </w:t>
      </w:r>
      <w:proofErr w:type="gramStart"/>
      <w:r w:rsidRPr="002433CB">
        <w:rPr>
          <w:sz w:val="18"/>
        </w:rPr>
        <w:t>KEYBOARD :</w:t>
      </w:r>
      <w:proofErr w:type="gramEnd"/>
      <w:r w:rsidRPr="002433CB">
        <w:rPr>
          <w:sz w:val="18"/>
        </w:rPr>
        <w:t xml:space="preserve"> one-bit keyboard </w:t>
      </w:r>
      <w:proofErr w:type="spellStart"/>
      <w:r w:rsidRPr="002433CB">
        <w:rPr>
          <w:sz w:val="18"/>
        </w:rPr>
        <w:t>debouncing</w:t>
      </w:r>
      <w:proofErr w:type="spell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                   designed by Pei-Chong Tang, Feb. 1999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entity KEYBOARD is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port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 xml:space="preserve">(  </w:t>
      </w:r>
      <w:proofErr w:type="gramEnd"/>
      <w:r w:rsidRPr="002433CB">
        <w:rPr>
          <w:sz w:val="18"/>
        </w:rPr>
        <w:t xml:space="preserve">  CLK    : in  STD_LOGIC;                    --system clock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gramStart"/>
      <w:r w:rsidRPr="002433CB">
        <w:rPr>
          <w:sz w:val="18"/>
        </w:rPr>
        <w:t>SAMPLE :</w:t>
      </w:r>
      <w:proofErr w:type="gramEnd"/>
      <w:r w:rsidRPr="002433CB">
        <w:rPr>
          <w:sz w:val="18"/>
        </w:rPr>
        <w:t xml:space="preserve"> in  STD_LOGIC;                    --sample point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SEQ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in  STD_LOGIC_VECTOR(1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--scanning sequence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INP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in  STD_LOGIC_VECTOR(3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--keyboard input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CODE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out STD_LOGIC_VECTOR(3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--keyboard output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KIN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out STD_LOGIC                     --keyboard strike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KEYBOARD;</w:t>
      </w:r>
    </w:p>
    <w:p w:rsidR="002433CB" w:rsidRPr="002433CB" w:rsidRDefault="002433CB" w:rsidP="002433CB">
      <w:pPr>
        <w:rPr>
          <w:sz w:val="18"/>
        </w:rPr>
      </w:pP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architecture KEYBOARD_ARCH of KEYBOARD is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KBUF :</w:t>
      </w:r>
      <w:proofErr w:type="gramEnd"/>
      <w:r w:rsidRPr="002433CB">
        <w:rPr>
          <w:sz w:val="18"/>
        </w:rPr>
        <w:t xml:space="preserve"> STD_LOGIC_VECTOR (4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PLS</w:t>
      </w:r>
      <w:proofErr w:type="gramStart"/>
      <w:r w:rsidRPr="002433CB">
        <w:rPr>
          <w:sz w:val="18"/>
        </w:rPr>
        <w:t>1,PLS</w:t>
      </w:r>
      <w:proofErr w:type="gramEnd"/>
      <w:r w:rsidRPr="002433CB">
        <w:rPr>
          <w:sz w:val="18"/>
        </w:rPr>
        <w:t>2,PLS3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KEY,FLT</w:t>
      </w:r>
      <w:proofErr w:type="gramEnd"/>
      <w:r w:rsidRPr="002433CB">
        <w:rPr>
          <w:sz w:val="18"/>
        </w:rPr>
        <w:t xml:space="preserve">       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keyboard sequence control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KEYBOARD_</w:t>
      </w:r>
      <w:proofErr w:type="gramStart"/>
      <w:r w:rsidRPr="002433CB">
        <w:rPr>
          <w:sz w:val="18"/>
        </w:rPr>
        <w:t>SEQUENCE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 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PLS3&lt;=PLS2; PLS2&lt;=PLS1; PLS1&lt;=</w:t>
      </w:r>
      <w:proofErr w:type="gramStart"/>
      <w:r w:rsidRPr="002433CB">
        <w:rPr>
          <w:sz w:val="18"/>
        </w:rPr>
        <w:t xml:space="preserve">SAMPLE;   </w:t>
      </w:r>
      <w:proofErr w:type="gramEnd"/>
      <w:r w:rsidRPr="002433CB">
        <w:rPr>
          <w:sz w:val="18"/>
        </w:rPr>
        <w:t xml:space="preserve"> --delay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KEYBOARD_SEQUENCE;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>-- keyboard decoding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KEYBOARD_</w:t>
      </w:r>
      <w:proofErr w:type="gramStart"/>
      <w:r w:rsidRPr="002433CB">
        <w:rPr>
          <w:sz w:val="18"/>
        </w:rPr>
        <w:t>DECODING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D    </w:t>
      </w:r>
      <w:proofErr w:type="gramStart"/>
      <w:r w:rsidRPr="002433CB">
        <w:rPr>
          <w:sz w:val="18"/>
        </w:rPr>
        <w:t xml:space="preserve">  :</w:t>
      </w:r>
      <w:proofErr w:type="gramEnd"/>
      <w:r w:rsidRPr="002433CB">
        <w:rPr>
          <w:sz w:val="18"/>
        </w:rPr>
        <w:t xml:space="preserve"> STD_LOGIC_VECTOR (2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EC,RST</w:t>
      </w:r>
      <w:proofErr w:type="gramEnd"/>
      <w:r w:rsidRPr="002433CB">
        <w:rPr>
          <w:sz w:val="18"/>
        </w:rPr>
        <w:t xml:space="preserve">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</w:t>
      </w:r>
      <w:proofErr w:type="gramStart"/>
      <w:r w:rsidRPr="002433CB">
        <w:rPr>
          <w:sz w:val="18"/>
        </w:rPr>
        <w:t>CLK,RST</w:t>
      </w:r>
      <w:proofErr w:type="gramEnd"/>
      <w:r w:rsidRPr="002433CB">
        <w:rPr>
          <w:sz w:val="18"/>
        </w:rPr>
        <w:t>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RST='1'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KBUF &lt;= "00000";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</w:t>
      </w:r>
      <w:proofErr w:type="spellStart"/>
      <w:r w:rsidRPr="002433CB">
        <w:rPr>
          <w:sz w:val="18"/>
        </w:rPr>
        <w:t>elsif</w:t>
      </w:r>
      <w:proofErr w:type="spellEnd"/>
      <w:r w:rsidRPr="002433CB">
        <w:rPr>
          <w:sz w:val="18"/>
        </w:rPr>
        <w:t xml:space="preserve">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KBUF &lt;= D &amp; (not SEQ);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D(</w:t>
      </w:r>
      <w:proofErr w:type="gramEnd"/>
      <w:r w:rsidRPr="002433CB">
        <w:rPr>
          <w:sz w:val="18"/>
        </w:rPr>
        <w:t xml:space="preserve">2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 &lt;= "100" when INP="0001"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"101" when INP="0010"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"110" when INP="0100"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"111" when INP="1000" else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  "000";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</w:t>
      </w:r>
      <w:proofErr w:type="gramStart"/>
      <w:r w:rsidRPr="002433CB">
        <w:rPr>
          <w:sz w:val="18"/>
        </w:rPr>
        <w:t>EC  &lt;</w:t>
      </w:r>
      <w:proofErr w:type="gramEnd"/>
      <w:r w:rsidRPr="002433CB">
        <w:rPr>
          <w:sz w:val="18"/>
        </w:rPr>
        <w:t>= PLS1 and D(2);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RST &lt;= PLS3 and not </w:t>
      </w:r>
      <w:proofErr w:type="gramStart"/>
      <w:r w:rsidRPr="002433CB">
        <w:rPr>
          <w:sz w:val="18"/>
        </w:rPr>
        <w:t>SEQ(</w:t>
      </w:r>
      <w:proofErr w:type="gramEnd"/>
      <w:r w:rsidRPr="002433CB">
        <w:rPr>
          <w:sz w:val="18"/>
        </w:rPr>
        <w:t>1) and not SEQ(0);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KEYBOARD_DECODING;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keyboard latch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KEYBOARD_</w:t>
      </w:r>
      <w:proofErr w:type="gramStart"/>
      <w:r w:rsidRPr="002433CB">
        <w:rPr>
          <w:sz w:val="18"/>
        </w:rPr>
        <w:t>LATCH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</w:t>
      </w:r>
      <w:proofErr w:type="gramStart"/>
      <w:r w:rsidRPr="002433CB">
        <w:rPr>
          <w:sz w:val="18"/>
        </w:rPr>
        <w:t>EC :</w:t>
      </w:r>
      <w:proofErr w:type="gramEnd"/>
      <w:r w:rsidRPr="002433CB">
        <w:rPr>
          <w:sz w:val="18"/>
        </w:rPr>
        <w:t xml:space="preserve">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    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CODE &lt;= </w:t>
      </w:r>
      <w:proofErr w:type="gramStart"/>
      <w:r w:rsidRPr="002433CB">
        <w:rPr>
          <w:sz w:val="18"/>
        </w:rPr>
        <w:t>KBUF(</w:t>
      </w:r>
      <w:proofErr w:type="gramEnd"/>
      <w:r w:rsidRPr="002433CB">
        <w:rPr>
          <w:sz w:val="18"/>
        </w:rPr>
        <w:t xml:space="preserve">3 </w:t>
      </w:r>
      <w:proofErr w:type="spellStart"/>
      <w:r w:rsidRPr="002433CB">
        <w:rPr>
          <w:sz w:val="18"/>
        </w:rPr>
        <w:t>downto</w:t>
      </w:r>
      <w:proofErr w:type="spellEnd"/>
      <w:r w:rsidRPr="002433CB">
        <w:rPr>
          <w:sz w:val="18"/>
        </w:rPr>
        <w:t xml:space="preserve"> 0);  --latch code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</w:t>
      </w:r>
      <w:proofErr w:type="gramStart"/>
      <w:r w:rsidRPr="002433CB">
        <w:rPr>
          <w:sz w:val="18"/>
        </w:rPr>
        <w:t>KEY  &lt;</w:t>
      </w:r>
      <w:proofErr w:type="gramEnd"/>
      <w:r w:rsidRPr="002433CB">
        <w:rPr>
          <w:sz w:val="18"/>
        </w:rPr>
        <w:t>= KBUF(4);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EC &lt;= PLS2 and not </w:t>
      </w:r>
      <w:proofErr w:type="gramStart"/>
      <w:r w:rsidRPr="002433CB">
        <w:rPr>
          <w:sz w:val="18"/>
        </w:rPr>
        <w:t>SEQ(</w:t>
      </w:r>
      <w:proofErr w:type="gramEnd"/>
      <w:r w:rsidRPr="002433CB">
        <w:rPr>
          <w:sz w:val="18"/>
        </w:rPr>
        <w:t>1) and not SEQ(0);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KEYBOARD_LATCH;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 keyboard </w:t>
      </w:r>
      <w:proofErr w:type="spellStart"/>
      <w:r w:rsidRPr="002433CB">
        <w:rPr>
          <w:sz w:val="18"/>
        </w:rPr>
        <w:t>debouncing</w:t>
      </w:r>
      <w:proofErr w:type="spell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KEYBOARD_</w:t>
      </w:r>
      <w:proofErr w:type="gramStart"/>
      <w:r w:rsidRPr="002433CB">
        <w:rPr>
          <w:sz w:val="18"/>
        </w:rPr>
        <w:t>DEBOUNCING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D</w:t>
      </w:r>
      <w:proofErr w:type="gramStart"/>
      <w:r w:rsidRPr="002433CB">
        <w:rPr>
          <w:sz w:val="18"/>
        </w:rPr>
        <w:t>0,D</w:t>
      </w:r>
      <w:proofErr w:type="gramEnd"/>
      <w:r w:rsidRPr="002433CB">
        <w:rPr>
          <w:sz w:val="18"/>
        </w:rPr>
        <w:t>1,EC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if EC='1' then              --CLK enable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D1&lt;=D0; D0&lt;=</w:t>
      </w:r>
      <w:proofErr w:type="gramStart"/>
      <w:r w:rsidRPr="002433CB">
        <w:rPr>
          <w:sz w:val="18"/>
        </w:rPr>
        <w:t xml:space="preserve">KEY;   </w:t>
      </w:r>
      <w:proofErr w:type="gramEnd"/>
      <w:r w:rsidRPr="002433CB">
        <w:rPr>
          <w:sz w:val="18"/>
        </w:rPr>
        <w:t xml:space="preserve">    --delay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     FLT &lt;= ((D0 and D1) or FLT) and (D0 or D1); --RS-F/F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EC &lt;= PLS3 and not </w:t>
      </w:r>
      <w:proofErr w:type="gramStart"/>
      <w:r w:rsidRPr="002433CB">
        <w:rPr>
          <w:sz w:val="18"/>
        </w:rPr>
        <w:t>SEQ(</w:t>
      </w:r>
      <w:proofErr w:type="gramEnd"/>
      <w:r w:rsidRPr="002433CB">
        <w:rPr>
          <w:sz w:val="18"/>
        </w:rPr>
        <w:t>1) and not SEQ(0);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KEYBOARD_DEBOUNCING;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lastRenderedPageBreak/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 differential signal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KEYBOARD_</w:t>
      </w:r>
      <w:proofErr w:type="gramStart"/>
      <w:r w:rsidRPr="002433CB">
        <w:rPr>
          <w:sz w:val="18"/>
        </w:rPr>
        <w:t>DIFF :</w:t>
      </w:r>
      <w:proofErr w:type="gramEnd"/>
      <w:r w:rsidRPr="002433CB">
        <w:rPr>
          <w:sz w:val="18"/>
        </w:rPr>
        <w:t xml:space="preserve"> block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signal D</w:t>
      </w:r>
      <w:proofErr w:type="gramStart"/>
      <w:r w:rsidRPr="002433CB">
        <w:rPr>
          <w:sz w:val="18"/>
        </w:rPr>
        <w:t>0,D</w:t>
      </w:r>
      <w:proofErr w:type="gramEnd"/>
      <w:r w:rsidRPr="002433CB">
        <w:rPr>
          <w:sz w:val="18"/>
        </w:rPr>
        <w:t>1 : STD_LOGIC;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process (CLK)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begin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if </w:t>
      </w:r>
      <w:proofErr w:type="spellStart"/>
      <w:r w:rsidRPr="002433CB">
        <w:rPr>
          <w:sz w:val="18"/>
        </w:rPr>
        <w:t>CLK'event</w:t>
      </w:r>
      <w:proofErr w:type="spellEnd"/>
      <w:r w:rsidRPr="002433CB">
        <w:rPr>
          <w:sz w:val="18"/>
        </w:rPr>
        <w:t xml:space="preserve"> and CLK='1' then    --CLK rising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     D1&lt;=D0; D0&lt;=</w:t>
      </w:r>
      <w:proofErr w:type="gramStart"/>
      <w:r w:rsidRPr="002433CB">
        <w:rPr>
          <w:sz w:val="18"/>
        </w:rPr>
        <w:t xml:space="preserve">FLT;   </w:t>
      </w:r>
      <w:proofErr w:type="gramEnd"/>
      <w:r w:rsidRPr="002433CB">
        <w:rPr>
          <w:sz w:val="18"/>
        </w:rPr>
        <w:t xml:space="preserve">         --delay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     end if;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end process;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     KIN &lt;= D0 and not D</w:t>
      </w:r>
      <w:proofErr w:type="gramStart"/>
      <w:r w:rsidRPr="002433CB">
        <w:rPr>
          <w:sz w:val="18"/>
        </w:rPr>
        <w:t xml:space="preserve">1;   </w:t>
      </w:r>
      <w:proofErr w:type="gramEnd"/>
      <w:r w:rsidRPr="002433CB">
        <w:rPr>
          <w:sz w:val="18"/>
        </w:rPr>
        <w:t xml:space="preserve">              --differential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block KEYBOARD_DIFF;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--*********************************************************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 xml:space="preserve">-- end of </w:t>
      </w:r>
      <w:proofErr w:type="spellStart"/>
      <w:r w:rsidRPr="002433CB">
        <w:rPr>
          <w:sz w:val="18"/>
        </w:rPr>
        <w:t>architechture</w:t>
      </w:r>
      <w:proofErr w:type="spellEnd"/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--</w:t>
      </w:r>
    </w:p>
    <w:p w:rsidR="002433CB" w:rsidRPr="002433CB" w:rsidRDefault="002433CB" w:rsidP="002433CB">
      <w:pPr>
        <w:rPr>
          <w:sz w:val="18"/>
        </w:rPr>
      </w:pPr>
      <w:r w:rsidRPr="002433CB">
        <w:rPr>
          <w:sz w:val="18"/>
        </w:rPr>
        <w:t>end KEYBOARD_ARCH;</w:t>
      </w:r>
    </w:p>
    <w:p w:rsidR="002433CB" w:rsidRPr="002433CB" w:rsidRDefault="002433CB" w:rsidP="002433CB">
      <w:pPr>
        <w:rPr>
          <w:sz w:val="18"/>
        </w:rPr>
      </w:pPr>
    </w:p>
    <w:p w:rsidR="005A3634" w:rsidRPr="002433CB" w:rsidRDefault="005A3634" w:rsidP="002433CB"/>
    <w:p w:rsidR="00455931" w:rsidRDefault="00D93DAB" w:rsidP="00455931">
      <w:pPr>
        <w:pStyle w:val="3"/>
        <w:rPr>
          <w:b/>
        </w:rPr>
      </w:pPr>
      <w:r>
        <w:rPr>
          <w:rFonts w:hint="eastAsia"/>
          <w:b/>
        </w:rPr>
        <w:t>CH0</w:t>
      </w:r>
      <w:r w:rsidR="002433CB">
        <w:rPr>
          <w:rFonts w:ascii="新細明體" w:eastAsia="新細明體" w:hAnsi="新細明體" w:hint="eastAsia"/>
          <w:b/>
          <w:lang w:eastAsia="zh-TW"/>
        </w:rPr>
        <w:t>13</w:t>
      </w:r>
      <w:r w:rsidR="00981773" w:rsidRPr="00981773">
        <w:rPr>
          <w:rFonts w:hint="eastAsia"/>
          <w:b/>
        </w:rPr>
        <w:t>.UCF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 xml:space="preserve">############################################## 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 xml:space="preserve">#        I/O mapping for USB 3s1000 </w:t>
      </w:r>
      <w:proofErr w:type="gramStart"/>
      <w:r w:rsidRPr="002433CB">
        <w:rPr>
          <w:sz w:val="16"/>
        </w:rPr>
        <w:t>FPGA  board</w:t>
      </w:r>
      <w:proofErr w:type="gramEnd"/>
      <w:r w:rsidRPr="002433CB">
        <w:rPr>
          <w:sz w:val="16"/>
        </w:rPr>
        <w:t xml:space="preserve">          # 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 xml:space="preserve">##############################################  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CLK    LOC = B12;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XA&lt;0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N2;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XA&lt;1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T1;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XA&lt;2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T2;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XA&lt;3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U2;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XB&lt;0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M3;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XB&lt;1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M4;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lastRenderedPageBreak/>
        <w:t>NET XB&lt;2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W3;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XB&lt;3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W4;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XB&lt;4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Y3;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XB&lt;5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Y4;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XB&lt;6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W6;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XB&lt;7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Y6;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XC&lt;0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V1;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XC&lt;1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V2;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XC&lt;2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W1;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XC&lt;3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W2;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YA&lt;0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W10;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YA&lt;1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Y10;</w:t>
      </w:r>
    </w:p>
    <w:p w:rsidR="002433CB" w:rsidRPr="002433CB" w:rsidRDefault="002433CB" w:rsidP="002433CB">
      <w:pPr>
        <w:rPr>
          <w:sz w:val="16"/>
        </w:rPr>
      </w:pPr>
      <w:r w:rsidRPr="002433CB">
        <w:rPr>
          <w:sz w:val="16"/>
        </w:rPr>
        <w:t>NET YA&lt;2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W9;</w:t>
      </w:r>
    </w:p>
    <w:p w:rsidR="002433CB" w:rsidRPr="002433CB" w:rsidRDefault="002433CB" w:rsidP="002433CB">
      <w:pPr>
        <w:rPr>
          <w:rFonts w:hint="eastAsia"/>
        </w:rPr>
      </w:pPr>
      <w:r w:rsidRPr="002433CB">
        <w:rPr>
          <w:sz w:val="16"/>
        </w:rPr>
        <w:t>NET YA&lt;3</w:t>
      </w:r>
      <w:proofErr w:type="gramStart"/>
      <w:r w:rsidRPr="002433CB">
        <w:rPr>
          <w:sz w:val="16"/>
        </w:rPr>
        <w:t>&gt;  LOC</w:t>
      </w:r>
      <w:proofErr w:type="gramEnd"/>
      <w:r w:rsidRPr="002433CB">
        <w:rPr>
          <w:sz w:val="16"/>
        </w:rPr>
        <w:t xml:space="preserve"> = W8;</w:t>
      </w: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151574" w:rsidRPr="005A3634" w:rsidRDefault="005A3634" w:rsidP="00151574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1.</w:t>
      </w:r>
      <w:r w:rsidR="0002767F">
        <w:rPr>
          <w:rFonts w:eastAsia="新細明體" w:hint="eastAsia"/>
          <w:lang w:eastAsia="zh-TW"/>
        </w:rPr>
        <w:t>位置控制</w:t>
      </w:r>
      <w:r>
        <w:rPr>
          <w:rFonts w:eastAsia="新細明體" w:hint="eastAsia"/>
          <w:lang w:eastAsia="zh-TW"/>
        </w:rPr>
        <w:t>:</w:t>
      </w:r>
    </w:p>
    <w:p w:rsidR="00151574" w:rsidRDefault="0002767F" w:rsidP="00151574">
      <w:pPr>
        <w:pStyle w:val="3"/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686EB3BC" wp14:editId="0676B017">
            <wp:extent cx="4317558" cy="3831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464" cy="38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4" w:rsidRDefault="00151574" w:rsidP="00151574">
      <w:pPr>
        <w:rPr>
          <w:rFonts w:eastAsia="新細明體"/>
          <w:lang w:eastAsia="zh-TW"/>
        </w:rPr>
      </w:pPr>
    </w:p>
    <w:p w:rsidR="005A3634" w:rsidRPr="00151574" w:rsidRDefault="005A3634" w:rsidP="00151574">
      <w:pPr>
        <w:rPr>
          <w:rFonts w:eastAsia="新細明體"/>
          <w:lang w:eastAsia="zh-TW"/>
        </w:rPr>
      </w:pPr>
    </w:p>
    <w:p w:rsidR="0002767F" w:rsidRPr="0002767F" w:rsidRDefault="0002767F" w:rsidP="008F734F">
      <w:pPr>
        <w:pStyle w:val="3"/>
        <w:numPr>
          <w:ilvl w:val="0"/>
          <w:numId w:val="31"/>
        </w:numPr>
        <w:rPr>
          <w:rFonts w:eastAsia="新細明體" w:hint="eastAsia"/>
          <w:lang w:eastAsia="zh-TW"/>
        </w:rPr>
      </w:pPr>
      <w:r w:rsidRPr="0002767F">
        <w:rPr>
          <w:rFonts w:eastAsia="新細明體" w:hint="eastAsia"/>
          <w:lang w:eastAsia="zh-TW"/>
        </w:rPr>
        <w:t>速度控制</w:t>
      </w:r>
      <w:r>
        <w:rPr>
          <w:rFonts w:eastAsia="新細明體" w:hint="eastAsia"/>
          <w:lang w:eastAsia="zh-TW"/>
        </w:rPr>
        <w:t>(255</w:t>
      </w:r>
      <w:bookmarkStart w:id="0" w:name="_GoBack"/>
      <w:bookmarkEnd w:id="0"/>
      <w:r>
        <w:rPr>
          <w:rFonts w:eastAsia="新細明體" w:hint="eastAsia"/>
          <w:lang w:eastAsia="zh-TW"/>
        </w:rPr>
        <w:t>)</w:t>
      </w:r>
      <w:r w:rsidRPr="0002767F">
        <w:rPr>
          <w:rFonts w:eastAsia="新細明體" w:hint="eastAsia"/>
          <w:lang w:eastAsia="zh-TW"/>
        </w:rPr>
        <w:t>:</w:t>
      </w:r>
    </w:p>
    <w:p w:rsidR="0002767F" w:rsidRPr="0002767F" w:rsidRDefault="0002767F" w:rsidP="0002767F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4850E20A" wp14:editId="34533A69">
            <wp:extent cx="4543425" cy="3629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7F" w:rsidRPr="0002767F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7CB" w:rsidRDefault="005937CB">
      <w:pPr>
        <w:spacing w:line="240" w:lineRule="auto"/>
      </w:pPr>
      <w:r>
        <w:separator/>
      </w:r>
    </w:p>
  </w:endnote>
  <w:endnote w:type="continuationSeparator" w:id="0">
    <w:p w:rsidR="005937CB" w:rsidRDefault="00593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1C6" w:rsidRDefault="005271C6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02767F">
          <w:rPr>
            <w:noProof/>
            <w:lang w:val="zh-TW" w:eastAsia="zh-TW" w:bidi="zh-TW"/>
          </w:rPr>
          <w:t>20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7CB" w:rsidRDefault="005937CB">
      <w:pPr>
        <w:spacing w:line="240" w:lineRule="auto"/>
      </w:pPr>
      <w:r>
        <w:separator/>
      </w:r>
    </w:p>
  </w:footnote>
  <w:footnote w:type="continuationSeparator" w:id="0">
    <w:p w:rsidR="005937CB" w:rsidRDefault="005937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E0150"/>
    <w:multiLevelType w:val="hybridMultilevel"/>
    <w:tmpl w:val="6D609E8A"/>
    <w:lvl w:ilvl="0" w:tplc="8C087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7FF6B24"/>
    <w:multiLevelType w:val="hybridMultilevel"/>
    <w:tmpl w:val="07CA2C24"/>
    <w:lvl w:ilvl="0" w:tplc="12E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FB19AC"/>
    <w:multiLevelType w:val="hybridMultilevel"/>
    <w:tmpl w:val="F0B04D48"/>
    <w:lvl w:ilvl="0" w:tplc="8A14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8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4D5D2C"/>
    <w:multiLevelType w:val="hybridMultilevel"/>
    <w:tmpl w:val="EFE829FE"/>
    <w:lvl w:ilvl="0" w:tplc="37E4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FE3311"/>
    <w:multiLevelType w:val="hybridMultilevel"/>
    <w:tmpl w:val="3D182534"/>
    <w:lvl w:ilvl="0" w:tplc="101E9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5B7DB0"/>
    <w:multiLevelType w:val="hybridMultilevel"/>
    <w:tmpl w:val="117E6614"/>
    <w:lvl w:ilvl="0" w:tplc="E53E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FD7EF8"/>
    <w:multiLevelType w:val="hybridMultilevel"/>
    <w:tmpl w:val="7C6E0560"/>
    <w:lvl w:ilvl="0" w:tplc="4BC8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72068"/>
    <w:multiLevelType w:val="hybridMultilevel"/>
    <w:tmpl w:val="41164CC0"/>
    <w:lvl w:ilvl="0" w:tplc="F532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5"/>
  </w:num>
  <w:num w:numId="3">
    <w:abstractNumId w:val="24"/>
  </w:num>
  <w:num w:numId="4">
    <w:abstractNumId w:val="16"/>
  </w:num>
  <w:num w:numId="5">
    <w:abstractNumId w:val="29"/>
  </w:num>
  <w:num w:numId="6">
    <w:abstractNumId w:val="30"/>
  </w:num>
  <w:num w:numId="7">
    <w:abstractNumId w:val="28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21"/>
  </w:num>
  <w:num w:numId="21">
    <w:abstractNumId w:val="14"/>
  </w:num>
  <w:num w:numId="22">
    <w:abstractNumId w:val="27"/>
  </w:num>
  <w:num w:numId="23">
    <w:abstractNumId w:val="17"/>
  </w:num>
  <w:num w:numId="24">
    <w:abstractNumId w:val="13"/>
  </w:num>
  <w:num w:numId="25">
    <w:abstractNumId w:val="22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0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2767F"/>
    <w:rsid w:val="0004039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51574"/>
    <w:rsid w:val="00171193"/>
    <w:rsid w:val="00173347"/>
    <w:rsid w:val="00181548"/>
    <w:rsid w:val="00194DF6"/>
    <w:rsid w:val="001F0D7A"/>
    <w:rsid w:val="001F5762"/>
    <w:rsid w:val="002143A4"/>
    <w:rsid w:val="002433CB"/>
    <w:rsid w:val="0026244B"/>
    <w:rsid w:val="002A4A46"/>
    <w:rsid w:val="002E1316"/>
    <w:rsid w:val="002E6525"/>
    <w:rsid w:val="00345262"/>
    <w:rsid w:val="0035388A"/>
    <w:rsid w:val="0038154B"/>
    <w:rsid w:val="003A04CF"/>
    <w:rsid w:val="003C3142"/>
    <w:rsid w:val="003E7CD1"/>
    <w:rsid w:val="00451816"/>
    <w:rsid w:val="00455931"/>
    <w:rsid w:val="004629DE"/>
    <w:rsid w:val="00482440"/>
    <w:rsid w:val="00482DAD"/>
    <w:rsid w:val="00487DC7"/>
    <w:rsid w:val="004B3DAF"/>
    <w:rsid w:val="004C0BAE"/>
    <w:rsid w:val="004C7DE9"/>
    <w:rsid w:val="004E1AED"/>
    <w:rsid w:val="005271C6"/>
    <w:rsid w:val="00547F62"/>
    <w:rsid w:val="005525FD"/>
    <w:rsid w:val="0055766C"/>
    <w:rsid w:val="005937CB"/>
    <w:rsid w:val="005947D7"/>
    <w:rsid w:val="005A3634"/>
    <w:rsid w:val="005B7958"/>
    <w:rsid w:val="005C12A5"/>
    <w:rsid w:val="005D4AC1"/>
    <w:rsid w:val="0060404B"/>
    <w:rsid w:val="006242CA"/>
    <w:rsid w:val="00624CF1"/>
    <w:rsid w:val="00630C7C"/>
    <w:rsid w:val="00661EE5"/>
    <w:rsid w:val="00677E04"/>
    <w:rsid w:val="006A4DAF"/>
    <w:rsid w:val="006B163D"/>
    <w:rsid w:val="00732BD1"/>
    <w:rsid w:val="007814E4"/>
    <w:rsid w:val="007C7451"/>
    <w:rsid w:val="007E5897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A12571"/>
    <w:rsid w:val="00A1310C"/>
    <w:rsid w:val="00A508C7"/>
    <w:rsid w:val="00A75CD7"/>
    <w:rsid w:val="00A76BDA"/>
    <w:rsid w:val="00AA1215"/>
    <w:rsid w:val="00AA29CE"/>
    <w:rsid w:val="00AB076B"/>
    <w:rsid w:val="00B224DD"/>
    <w:rsid w:val="00B676A2"/>
    <w:rsid w:val="00BB1DE2"/>
    <w:rsid w:val="00C04A5C"/>
    <w:rsid w:val="00C44F3B"/>
    <w:rsid w:val="00C67489"/>
    <w:rsid w:val="00CB1014"/>
    <w:rsid w:val="00CC1AAF"/>
    <w:rsid w:val="00D15D3D"/>
    <w:rsid w:val="00D22673"/>
    <w:rsid w:val="00D37672"/>
    <w:rsid w:val="00D47A97"/>
    <w:rsid w:val="00D60A67"/>
    <w:rsid w:val="00D93DAB"/>
    <w:rsid w:val="00DC7FA8"/>
    <w:rsid w:val="00E07283"/>
    <w:rsid w:val="00E56230"/>
    <w:rsid w:val="00E80EDF"/>
    <w:rsid w:val="00EC2CA5"/>
    <w:rsid w:val="00F32EE8"/>
    <w:rsid w:val="00F4401C"/>
    <w:rsid w:val="00F53A79"/>
    <w:rsid w:val="00F72EAD"/>
    <w:rsid w:val="00F77784"/>
    <w:rsid w:val="00F96FC5"/>
    <w:rsid w:val="00FF2B86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AFB7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080CB8-5111-48BF-B766-231F1160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47</TotalTime>
  <Pages>20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2019-12-17T02:02:00Z</dcterms:created>
  <dcterms:modified xsi:type="dcterms:W3CDTF">2019-12-17T02:49:00Z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