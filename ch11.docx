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55766C" w:rsidRDefault="00F4401C" w:rsidP="004E1AED">
      <w:pPr>
        <w:pStyle w:val="a4"/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FPGA</w:t>
      </w:r>
      <w:r w:rsidR="00677E04">
        <w:rPr>
          <w:rFonts w:ascii="新細明體" w:eastAsia="新細明體" w:hAnsi="新細明體" w:hint="eastAsia"/>
          <w:lang w:eastAsia="zh-TW"/>
        </w:rPr>
        <w:t>系統</w:t>
      </w:r>
      <w:r>
        <w:rPr>
          <w:rFonts w:ascii="新細明體" w:eastAsia="新細明體" w:hAnsi="新細明體" w:hint="eastAsia"/>
          <w:lang w:eastAsia="zh-TW"/>
        </w:rPr>
        <w:t>設計_</w:t>
      </w:r>
      <w:r w:rsidR="004629DE">
        <w:rPr>
          <w:rFonts w:ascii="新細明體" w:eastAsia="新細明體" w:hAnsi="新細明體" w:hint="eastAsia"/>
          <w:lang w:eastAsia="zh-TW"/>
        </w:rPr>
        <w:t>第十</w:t>
      </w:r>
      <w:r w:rsidR="00FF40D0">
        <w:rPr>
          <w:rFonts w:ascii="新細明體" w:eastAsia="新細明體" w:hAnsi="新細明體" w:hint="eastAsia"/>
          <w:lang w:eastAsia="zh-TW"/>
        </w:rPr>
        <w:t>一</w:t>
      </w:r>
      <w:r>
        <w:rPr>
          <w:rFonts w:ascii="新細明體" w:eastAsia="新細明體" w:hAnsi="新細明體" w:hint="eastAsia"/>
          <w:lang w:eastAsia="zh-TW"/>
        </w:rPr>
        <w:t>章</w:t>
      </w:r>
      <w:r w:rsidR="00B676A2">
        <w:rPr>
          <w:rFonts w:ascii="新細明體" w:eastAsia="新細明體" w:hAnsi="新細明體" w:hint="eastAsia"/>
          <w:lang w:eastAsia="zh-TW"/>
        </w:rPr>
        <w:t>_</w:t>
      </w:r>
      <w:r w:rsidR="00FF40D0">
        <w:rPr>
          <w:rFonts w:ascii="新細明體" w:eastAsia="新細明體" w:hAnsi="新細明體" w:hint="eastAsia"/>
          <w:lang w:eastAsia="zh-TW"/>
        </w:rPr>
        <w:t>電子鐘專題</w:t>
      </w:r>
    </w:p>
    <w:p w:rsidR="000E71D8" w:rsidRPr="000E71D8" w:rsidRDefault="000E71D8" w:rsidP="000E71D8">
      <w:pPr>
        <w:pStyle w:val="a4"/>
        <w:rPr>
          <w:b/>
          <w:sz w:val="20"/>
        </w:rPr>
      </w:pP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/>
          <w:sz w:val="20"/>
          <w:lang w:eastAsia="zh-TW"/>
        </w:rPr>
        <w:tab/>
      </w:r>
      <w:r>
        <w:rPr>
          <w:rFonts w:ascii="新細明體" w:eastAsia="新細明體" w:hAnsi="新細明體" w:hint="eastAsia"/>
          <w:sz w:val="20"/>
          <w:lang w:eastAsia="zh-TW"/>
        </w:rPr>
        <w:t xml:space="preserve">    </w:t>
      </w:r>
      <w:r w:rsidRPr="000E71D8">
        <w:rPr>
          <w:rFonts w:ascii="新細明體" w:eastAsia="新細明體" w:hAnsi="新細明體"/>
          <w:b/>
          <w:sz w:val="20"/>
          <w:lang w:eastAsia="zh-TW"/>
        </w:rPr>
        <w:t xml:space="preserve">10867024 </w:t>
      </w:r>
      <w:r w:rsidRPr="000E71D8">
        <w:rPr>
          <w:rFonts w:ascii="新細明體" w:eastAsia="新細明體" w:hAnsi="新細明體" w:hint="eastAsia"/>
          <w:b/>
          <w:sz w:val="20"/>
          <w:lang w:eastAsia="zh-TW"/>
        </w:rPr>
        <w:t>廖育賢</w:t>
      </w:r>
    </w:p>
    <w:p w:rsidR="00194DF6" w:rsidRPr="002143A4" w:rsidRDefault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>objective</w:t>
      </w:r>
      <w:r w:rsidRPr="002143A4">
        <w:rPr>
          <w:rFonts w:eastAsia="新細明體"/>
          <w:b/>
          <w:lang w:eastAsia="zh-TW"/>
        </w:rPr>
        <w:t>- THE PROBLEM AND PURPOSE</w:t>
      </w:r>
    </w:p>
    <w:p w:rsidR="00131173" w:rsidRPr="005525FD" w:rsidRDefault="00FF40D0" w:rsidP="00677E04">
      <w:pPr>
        <w:rPr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透過LED數字顯示的控制，逐步建立一個數字式的電子鐘</w:t>
      </w:r>
      <w:r w:rsidR="00A508C7">
        <w:rPr>
          <w:rFonts w:ascii="新細明體" w:eastAsia="新細明體" w:hAnsi="新細明體" w:hint="eastAsia"/>
          <w:lang w:eastAsia="zh-TW"/>
        </w:rPr>
        <w:t>。</w:t>
      </w:r>
    </w:p>
    <w:p w:rsidR="00677E04" w:rsidRDefault="00677E04" w:rsidP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>procedure</w:t>
      </w:r>
      <w:r w:rsidRPr="002143A4">
        <w:rPr>
          <w:rFonts w:eastAsia="新細明體"/>
          <w:b/>
          <w:lang w:eastAsia="zh-TW"/>
        </w:rPr>
        <w:t xml:space="preserve"> – DESIGN methods</w:t>
      </w:r>
    </w:p>
    <w:p w:rsidR="004B3DAF" w:rsidRPr="005525FD" w:rsidRDefault="004B3DAF" w:rsidP="004B3DAF">
      <w:pPr>
        <w:pStyle w:val="2"/>
        <w:rPr>
          <w:rFonts w:asciiTheme="minorHAnsi" w:hAnsiTheme="minorHAnsi"/>
          <w:lang w:eastAsia="zh-TW"/>
        </w:rPr>
      </w:pPr>
      <w:r w:rsidRPr="005525FD">
        <w:rPr>
          <w:rFonts w:asciiTheme="minorHAnsi" w:eastAsia="新細明體" w:hAnsiTheme="minorHAnsi"/>
          <w:lang w:eastAsia="zh-TW"/>
        </w:rPr>
        <w:t>外部電路配置</w:t>
      </w:r>
      <w:r w:rsidRPr="005525FD">
        <w:rPr>
          <w:rFonts w:asciiTheme="minorHAnsi" w:eastAsia="新細明體" w:hAnsiTheme="minorHAnsi"/>
          <w:lang w:eastAsia="zh-TW"/>
        </w:rPr>
        <w:t>:</w:t>
      </w:r>
    </w:p>
    <w:p w:rsidR="005B7958" w:rsidRDefault="00FF40D0" w:rsidP="00FF40D0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LED</w:t>
      </w:r>
      <w:r>
        <w:rPr>
          <w:rFonts w:eastAsia="新細明體" w:hint="eastAsia"/>
          <w:lang w:eastAsia="zh-TW"/>
        </w:rPr>
        <w:t>鍵盤模組、基本測試模組。</w:t>
      </w:r>
    </w:p>
    <w:p w:rsidR="00FF40D0" w:rsidRPr="00AA29CE" w:rsidRDefault="00FF40D0" w:rsidP="00AA29CE">
      <w:pPr>
        <w:pStyle w:val="aff6"/>
        <w:numPr>
          <w:ilvl w:val="0"/>
          <w:numId w:val="27"/>
        </w:numPr>
        <w:ind w:leftChars="0"/>
        <w:rPr>
          <w:rFonts w:eastAsia="新細明體"/>
          <w:lang w:eastAsia="zh-TW"/>
        </w:rPr>
      </w:pPr>
      <w:r w:rsidRPr="00AA29CE">
        <w:rPr>
          <w:rFonts w:eastAsia="新細明體" w:hint="eastAsia"/>
          <w:lang w:eastAsia="zh-TW"/>
        </w:rPr>
        <w:t>XA(</w:t>
      </w:r>
      <w:r w:rsidRPr="00AA29CE">
        <w:rPr>
          <w:rFonts w:eastAsia="新細明體"/>
          <w:lang w:eastAsia="zh-TW"/>
        </w:rPr>
        <w:t xml:space="preserve">3~0) : </w:t>
      </w:r>
      <w:r w:rsidRPr="00AA29CE">
        <w:rPr>
          <w:rFonts w:eastAsia="新細明體" w:hint="eastAsia"/>
          <w:lang w:eastAsia="zh-TW"/>
        </w:rPr>
        <w:t>連接四位數字的</w:t>
      </w:r>
      <w:r w:rsidRPr="00AA29CE">
        <w:rPr>
          <w:rFonts w:eastAsia="新細明體" w:hint="eastAsia"/>
          <w:lang w:eastAsia="zh-TW"/>
        </w:rPr>
        <w:t>4</w:t>
      </w:r>
      <w:r w:rsidRPr="00AA29CE">
        <w:rPr>
          <w:rFonts w:eastAsia="新細明體" w:hint="eastAsia"/>
          <w:lang w:eastAsia="zh-TW"/>
        </w:rPr>
        <w:t>位元</w:t>
      </w:r>
      <w:r w:rsidR="00AA29CE" w:rsidRPr="00AA29CE">
        <w:rPr>
          <w:rFonts w:eastAsia="新細明體" w:hint="eastAsia"/>
          <w:lang w:eastAsia="zh-TW"/>
        </w:rPr>
        <w:t>掃描控制，其中</w:t>
      </w:r>
      <w:r w:rsidR="00AA29CE" w:rsidRPr="00AA29CE">
        <w:rPr>
          <w:rFonts w:eastAsia="新細明體" w:hint="eastAsia"/>
          <w:lang w:eastAsia="zh-TW"/>
        </w:rPr>
        <w:t>XA</w:t>
      </w:r>
      <w:r w:rsidR="00AA29CE" w:rsidRPr="00AA29CE">
        <w:rPr>
          <w:rFonts w:eastAsia="新細明體"/>
          <w:lang w:eastAsia="zh-TW"/>
        </w:rPr>
        <w:t>3</w:t>
      </w:r>
      <w:r w:rsidR="00AA29CE" w:rsidRPr="00AA29CE">
        <w:rPr>
          <w:rFonts w:eastAsia="新細明體" w:hint="eastAsia"/>
          <w:lang w:eastAsia="zh-TW"/>
        </w:rPr>
        <w:t>最高位。</w:t>
      </w:r>
    </w:p>
    <w:p w:rsidR="00AA29CE" w:rsidRDefault="00AA29CE" w:rsidP="00AA29CE">
      <w:pPr>
        <w:pStyle w:val="aff6"/>
        <w:numPr>
          <w:ilvl w:val="0"/>
          <w:numId w:val="27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XB(</w:t>
      </w:r>
      <w:r>
        <w:rPr>
          <w:rFonts w:eastAsia="新細明體"/>
          <w:lang w:eastAsia="zh-TW"/>
        </w:rPr>
        <w:t>7~0</w:t>
      </w:r>
      <w:r>
        <w:rPr>
          <w:rFonts w:eastAsia="新細明體" w:hint="eastAsia"/>
          <w:lang w:eastAsia="zh-TW"/>
        </w:rPr>
        <w:t xml:space="preserve">) : </w:t>
      </w:r>
      <w:r>
        <w:rPr>
          <w:rFonts w:eastAsia="新細明體" w:hint="eastAsia"/>
          <w:lang w:eastAsia="zh-TW"/>
        </w:rPr>
        <w:t>連接七段式</w:t>
      </w:r>
      <w:r>
        <w:rPr>
          <w:rFonts w:eastAsia="新細明體" w:hint="eastAsia"/>
          <w:lang w:eastAsia="zh-TW"/>
        </w:rPr>
        <w:t>LED</w:t>
      </w:r>
      <w:r>
        <w:rPr>
          <w:rFonts w:eastAsia="新細明體" w:hint="eastAsia"/>
          <w:lang w:eastAsia="zh-TW"/>
        </w:rPr>
        <w:t>數字顯示的</w:t>
      </w:r>
      <w:r>
        <w:rPr>
          <w:rFonts w:eastAsia="新細明體" w:hint="eastAsia"/>
          <w:lang w:eastAsia="zh-TW"/>
        </w:rPr>
        <w:t>8</w:t>
      </w:r>
      <w:r>
        <w:rPr>
          <w:rFonts w:eastAsia="新細明體" w:hint="eastAsia"/>
          <w:lang w:eastAsia="zh-TW"/>
        </w:rPr>
        <w:t>位元控制。</w:t>
      </w:r>
    </w:p>
    <w:p w:rsidR="00AA29CE" w:rsidRPr="00AA29CE" w:rsidRDefault="00AA29CE" w:rsidP="00AA29CE">
      <w:pPr>
        <w:pStyle w:val="aff6"/>
        <w:numPr>
          <w:ilvl w:val="0"/>
          <w:numId w:val="27"/>
        </w:numPr>
        <w:ind w:leftChars="0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YC(</w:t>
      </w:r>
      <w:r>
        <w:rPr>
          <w:rFonts w:eastAsia="新細明體"/>
          <w:lang w:eastAsia="zh-TW"/>
        </w:rPr>
        <w:t>3~0</w:t>
      </w:r>
      <w:r>
        <w:rPr>
          <w:rFonts w:eastAsia="新細明體" w:hint="eastAsia"/>
          <w:lang w:eastAsia="zh-TW"/>
        </w:rPr>
        <w:t>)</w:t>
      </w:r>
      <w:r>
        <w:rPr>
          <w:rFonts w:eastAsia="新細明體"/>
          <w:lang w:eastAsia="zh-TW"/>
        </w:rPr>
        <w:t xml:space="preserve"> : </w:t>
      </w:r>
      <w:r>
        <w:rPr>
          <w:rFonts w:eastAsia="新細明體" w:hint="eastAsia"/>
          <w:lang w:eastAsia="zh-TW"/>
        </w:rPr>
        <w:t>四位元的按鍵輸入，預備來做數字設定及測試工作。</w:t>
      </w:r>
    </w:p>
    <w:p w:rsidR="00AA1215" w:rsidRDefault="00AA1215" w:rsidP="00AA1215">
      <w:pPr>
        <w:pStyle w:val="2"/>
        <w:rPr>
          <w:rFonts w:asciiTheme="minorHAnsi" w:eastAsia="新細明體" w:hAnsiTheme="minorHAnsi"/>
          <w:lang w:eastAsia="zh-TW"/>
        </w:rPr>
      </w:pPr>
      <w:r w:rsidRPr="005525FD">
        <w:rPr>
          <w:rFonts w:asciiTheme="minorHAnsi" w:eastAsia="新細明體" w:hAnsiTheme="minorHAnsi"/>
          <w:lang w:eastAsia="zh-TW"/>
        </w:rPr>
        <w:t>內部電路設計</w:t>
      </w:r>
      <w:r w:rsidR="000851D1" w:rsidRPr="005525FD">
        <w:rPr>
          <w:rFonts w:asciiTheme="minorHAnsi" w:eastAsia="新細明體" w:hAnsiTheme="minorHAnsi"/>
          <w:lang w:eastAsia="zh-TW"/>
        </w:rPr>
        <w:t>:</w:t>
      </w:r>
    </w:p>
    <w:p w:rsidR="00C67489" w:rsidRDefault="00AA29CE" w:rsidP="00AA29CE">
      <w:pPr>
        <w:pStyle w:val="aff6"/>
        <w:numPr>
          <w:ilvl w:val="0"/>
          <w:numId w:val="28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除</w:t>
      </w:r>
      <w:r>
        <w:rPr>
          <w:rFonts w:eastAsia="新細明體" w:hint="eastAsia"/>
          <w:lang w:eastAsia="zh-TW"/>
        </w:rPr>
        <w:t>10</w:t>
      </w:r>
      <w:r>
        <w:rPr>
          <w:rFonts w:eastAsia="新細明體" w:hint="eastAsia"/>
          <w:lang w:eastAsia="zh-TW"/>
        </w:rPr>
        <w:t>計數電路。</w:t>
      </w:r>
    </w:p>
    <w:p w:rsidR="00AA29CE" w:rsidRDefault="00AA29CE" w:rsidP="00AA29CE">
      <w:pPr>
        <w:pStyle w:val="aff6"/>
        <w:numPr>
          <w:ilvl w:val="0"/>
          <w:numId w:val="28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除</w:t>
      </w:r>
      <w:r>
        <w:rPr>
          <w:rFonts w:eastAsia="新細明體" w:hint="eastAsia"/>
          <w:lang w:eastAsia="zh-TW"/>
        </w:rPr>
        <w:t>6</w:t>
      </w:r>
      <w:r>
        <w:rPr>
          <w:rFonts w:eastAsia="新細明體" w:hint="eastAsia"/>
          <w:lang w:eastAsia="zh-TW"/>
        </w:rPr>
        <w:t>計數電路。</w:t>
      </w:r>
    </w:p>
    <w:p w:rsidR="00AA29CE" w:rsidRDefault="00AA29CE" w:rsidP="00AA29CE">
      <w:pPr>
        <w:pStyle w:val="aff6"/>
        <w:numPr>
          <w:ilvl w:val="0"/>
          <w:numId w:val="28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自由計數電路。</w:t>
      </w:r>
    </w:p>
    <w:p w:rsidR="00AA29CE" w:rsidRDefault="00AA29CE" w:rsidP="00AA29CE">
      <w:pPr>
        <w:pStyle w:val="aff6"/>
        <w:numPr>
          <w:ilvl w:val="0"/>
          <w:numId w:val="28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矩陣掃描電路。</w:t>
      </w:r>
    </w:p>
    <w:p w:rsidR="00AA29CE" w:rsidRDefault="00AA29CE" w:rsidP="00AA29CE">
      <w:pPr>
        <w:pStyle w:val="aff6"/>
        <w:numPr>
          <w:ilvl w:val="0"/>
          <w:numId w:val="28"/>
        </w:numPr>
        <w:ind w:leftChars="0"/>
        <w:rPr>
          <w:rFonts w:eastAsia="新細明體"/>
          <w:lang w:eastAsia="zh-TW"/>
        </w:rPr>
      </w:pPr>
      <w:proofErr w:type="gramStart"/>
      <w:r>
        <w:rPr>
          <w:rFonts w:eastAsia="新細明體" w:hint="eastAsia"/>
          <w:lang w:eastAsia="zh-TW"/>
        </w:rPr>
        <w:t>談跳消除</w:t>
      </w:r>
      <w:proofErr w:type="gramEnd"/>
      <w:r>
        <w:rPr>
          <w:rFonts w:eastAsia="新細明體" w:hint="eastAsia"/>
          <w:lang w:eastAsia="zh-TW"/>
        </w:rPr>
        <w:t>電路。</w:t>
      </w:r>
    </w:p>
    <w:p w:rsidR="00AA29CE" w:rsidRDefault="00AA29CE" w:rsidP="00AA29CE">
      <w:pPr>
        <w:pStyle w:val="aff6"/>
        <w:numPr>
          <w:ilvl w:val="0"/>
          <w:numId w:val="28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按鍵微分電路。</w:t>
      </w:r>
    </w:p>
    <w:p w:rsidR="00AA29CE" w:rsidRDefault="00AA29CE" w:rsidP="00AA29CE">
      <w:pPr>
        <w:pStyle w:val="aff6"/>
        <w:numPr>
          <w:ilvl w:val="0"/>
          <w:numId w:val="28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碼表控制電路。</w:t>
      </w:r>
    </w:p>
    <w:p w:rsidR="00AA29CE" w:rsidRDefault="00AA29CE" w:rsidP="00AA29CE">
      <w:pPr>
        <w:pStyle w:val="aff6"/>
        <w:numPr>
          <w:ilvl w:val="0"/>
          <w:numId w:val="28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數字選擇電路。</w:t>
      </w:r>
    </w:p>
    <w:p w:rsidR="00AA29CE" w:rsidRPr="00AA29CE" w:rsidRDefault="00AA29CE" w:rsidP="00AA29CE">
      <w:pPr>
        <w:pStyle w:val="aff6"/>
        <w:numPr>
          <w:ilvl w:val="0"/>
          <w:numId w:val="28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七段查表電路。</w:t>
      </w:r>
    </w:p>
    <w:p w:rsidR="00C04A5C" w:rsidRDefault="00C04A5C" w:rsidP="00951F34">
      <w:pPr>
        <w:rPr>
          <w:rFonts w:eastAsia="新細明體"/>
          <w:lang w:eastAsia="zh-TW"/>
        </w:rPr>
      </w:pPr>
    </w:p>
    <w:p w:rsidR="00677E04" w:rsidRPr="002143A4" w:rsidRDefault="00677E04" w:rsidP="00677E04">
      <w:pPr>
        <w:pStyle w:val="1"/>
        <w:rPr>
          <w:rFonts w:eastAsia="新細明體"/>
          <w:b/>
          <w:lang w:eastAsia="zh-TW"/>
        </w:rPr>
      </w:pPr>
      <w:r w:rsidRPr="002143A4">
        <w:rPr>
          <w:rFonts w:eastAsia="新細明體" w:hint="eastAsia"/>
          <w:b/>
          <w:lang w:eastAsia="zh-TW"/>
        </w:rPr>
        <w:t xml:space="preserve">simulation results </w:t>
      </w:r>
    </w:p>
    <w:p w:rsidR="0080736A" w:rsidRDefault="0080736A" w:rsidP="0080736A">
      <w:pPr>
        <w:pStyle w:val="2"/>
        <w:rPr>
          <w:lang w:eastAsia="zh-TW"/>
        </w:rPr>
      </w:pPr>
      <w:r w:rsidRPr="0080736A">
        <w:rPr>
          <w:lang w:eastAsia="zh-TW"/>
        </w:rPr>
        <w:t>program codes</w:t>
      </w:r>
    </w:p>
    <w:p w:rsidR="0080736A" w:rsidRDefault="00D93DAB" w:rsidP="00451816">
      <w:pPr>
        <w:pStyle w:val="3"/>
        <w:tabs>
          <w:tab w:val="left" w:pos="1679"/>
        </w:tabs>
        <w:rPr>
          <w:b/>
        </w:rPr>
      </w:pPr>
      <w:r>
        <w:rPr>
          <w:rFonts w:hint="eastAsia"/>
          <w:b/>
        </w:rPr>
        <w:t>ch0</w:t>
      </w:r>
      <w:r w:rsidR="00E80EDF">
        <w:rPr>
          <w:rFonts w:ascii="新細明體" w:eastAsia="新細明體" w:hAnsi="新細明體" w:hint="eastAsia"/>
          <w:b/>
          <w:lang w:eastAsia="zh-TW"/>
        </w:rPr>
        <w:t>11</w:t>
      </w:r>
      <w:r w:rsidR="0080736A" w:rsidRPr="00981773">
        <w:rPr>
          <w:rFonts w:hint="eastAsia"/>
          <w:b/>
        </w:rPr>
        <w:t>.vhd</w:t>
      </w:r>
      <w:r w:rsidR="00451816">
        <w:rPr>
          <w:b/>
        </w:rPr>
        <w:tab/>
      </w:r>
    </w:p>
    <w:p w:rsidR="00E80EDF" w:rsidRPr="00E80EDF" w:rsidRDefault="00C67489" w:rsidP="00E80EDF">
      <w:pPr>
        <w:rPr>
          <w:sz w:val="8"/>
        </w:rPr>
      </w:pPr>
      <w:r w:rsidRPr="00A75CD7">
        <w:rPr>
          <w:sz w:val="8"/>
        </w:rPr>
        <w:t xml:space="preserve">  </w:t>
      </w:r>
      <w:r w:rsidR="00E80EDF" w:rsidRPr="00E80EDF">
        <w:rPr>
          <w:sz w:val="8"/>
        </w:rPr>
        <w:t xml:space="preserve">-The IEEE standard 1164 package, declares </w:t>
      </w:r>
      <w:proofErr w:type="spellStart"/>
      <w:r w:rsidR="00E80EDF" w:rsidRPr="00E80EDF">
        <w:rPr>
          <w:sz w:val="8"/>
        </w:rPr>
        <w:t>std_logic</w:t>
      </w:r>
      <w:proofErr w:type="spellEnd"/>
      <w:r w:rsidR="00E80EDF" w:rsidRPr="00E80EDF">
        <w:rPr>
          <w:sz w:val="8"/>
        </w:rPr>
        <w:t xml:space="preserve">, </w:t>
      </w:r>
      <w:proofErr w:type="spellStart"/>
      <w:r w:rsidR="00E80EDF" w:rsidRPr="00E80EDF">
        <w:rPr>
          <w:sz w:val="8"/>
        </w:rPr>
        <w:t>rising_</w:t>
      </w:r>
      <w:proofErr w:type="gramStart"/>
      <w:r w:rsidR="00E80EDF" w:rsidRPr="00E80EDF">
        <w:rPr>
          <w:sz w:val="8"/>
        </w:rPr>
        <w:t>edge</w:t>
      </w:r>
      <w:proofErr w:type="spellEnd"/>
      <w:r w:rsidR="00E80EDF" w:rsidRPr="00E80EDF">
        <w:rPr>
          <w:sz w:val="8"/>
        </w:rPr>
        <w:t>(</w:t>
      </w:r>
      <w:proofErr w:type="gramEnd"/>
      <w:r w:rsidR="00E80EDF" w:rsidRPr="00E80EDF">
        <w:rPr>
          <w:sz w:val="8"/>
        </w:rPr>
        <w:t>), etc.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>library IEEE;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lastRenderedPageBreak/>
        <w:t>use IEEE.std_logic_1164.all;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use </w:t>
      </w:r>
      <w:proofErr w:type="spellStart"/>
      <w:r w:rsidRPr="00E80EDF">
        <w:rPr>
          <w:sz w:val="8"/>
        </w:rPr>
        <w:t>IEEE.std_logic_arith.all</w:t>
      </w:r>
      <w:proofErr w:type="spellEnd"/>
      <w:r w:rsidRPr="00E80EDF">
        <w:rPr>
          <w:sz w:val="8"/>
        </w:rPr>
        <w:t>;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use </w:t>
      </w:r>
      <w:proofErr w:type="spellStart"/>
      <w:r w:rsidRPr="00E80EDF">
        <w:rPr>
          <w:sz w:val="8"/>
        </w:rPr>
        <w:t>IEEE.std_logic_unsigned.all</w:t>
      </w:r>
      <w:proofErr w:type="spellEnd"/>
      <w:r w:rsidRPr="00E80EDF">
        <w:rPr>
          <w:sz w:val="8"/>
        </w:rPr>
        <w:t>;</w:t>
      </w:r>
    </w:p>
    <w:p w:rsidR="00E80EDF" w:rsidRPr="00E80EDF" w:rsidRDefault="00E80EDF" w:rsidP="00E80EDF">
      <w:pPr>
        <w:rPr>
          <w:sz w:val="8"/>
        </w:rPr>
      </w:pP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>--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>--*********************************************************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>-- DIGIT</w:t>
      </w:r>
      <w:proofErr w:type="gramStart"/>
      <w:r w:rsidRPr="00E80EDF">
        <w:rPr>
          <w:sz w:val="8"/>
        </w:rPr>
        <w:t>6 :</w:t>
      </w:r>
      <w:proofErr w:type="gramEnd"/>
      <w:r w:rsidRPr="00E80EDF">
        <w:rPr>
          <w:sz w:val="8"/>
        </w:rPr>
        <w:t xml:space="preserve"> one digit control with divide-by-6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>--                    designed by Pei-Chong Tang, Feb. 1999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>--*********************************************************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>--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>entity DIGIT6 is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     port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     </w:t>
      </w:r>
      <w:proofErr w:type="gramStart"/>
      <w:r w:rsidRPr="00E80EDF">
        <w:rPr>
          <w:sz w:val="8"/>
        </w:rPr>
        <w:t xml:space="preserve">(  </w:t>
      </w:r>
      <w:proofErr w:type="gramEnd"/>
      <w:r w:rsidRPr="00E80EDF">
        <w:rPr>
          <w:sz w:val="8"/>
        </w:rPr>
        <w:t xml:space="preserve">  CLK : in    STD_LOGIC;                     --system clock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          </w:t>
      </w:r>
      <w:proofErr w:type="gramStart"/>
      <w:r w:rsidRPr="00E80EDF">
        <w:rPr>
          <w:sz w:val="8"/>
        </w:rPr>
        <w:t>DB  :</w:t>
      </w:r>
      <w:proofErr w:type="gramEnd"/>
      <w:r w:rsidRPr="00E80EDF">
        <w:rPr>
          <w:sz w:val="8"/>
        </w:rPr>
        <w:t xml:space="preserve"> out   STD_LOGIC_VECTOR (3 </w:t>
      </w:r>
      <w:proofErr w:type="spellStart"/>
      <w:r w:rsidRPr="00E80EDF">
        <w:rPr>
          <w:sz w:val="8"/>
        </w:rPr>
        <w:t>downto</w:t>
      </w:r>
      <w:proofErr w:type="spellEnd"/>
      <w:r w:rsidRPr="00E80EDF">
        <w:rPr>
          <w:sz w:val="8"/>
        </w:rPr>
        <w:t xml:space="preserve"> 0); --digit bus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          </w:t>
      </w:r>
      <w:proofErr w:type="gramStart"/>
      <w:r w:rsidRPr="00E80EDF">
        <w:rPr>
          <w:sz w:val="8"/>
        </w:rPr>
        <w:t>ENB :</w:t>
      </w:r>
      <w:proofErr w:type="gramEnd"/>
      <w:r w:rsidRPr="00E80EDF">
        <w:rPr>
          <w:sz w:val="8"/>
        </w:rPr>
        <w:t xml:space="preserve"> in    STD_LOGIC;                     --output enable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          </w:t>
      </w:r>
      <w:proofErr w:type="gramStart"/>
      <w:r w:rsidRPr="00E80EDF">
        <w:rPr>
          <w:sz w:val="8"/>
        </w:rPr>
        <w:t>CLR :</w:t>
      </w:r>
      <w:proofErr w:type="gramEnd"/>
      <w:r w:rsidRPr="00E80EDF">
        <w:rPr>
          <w:sz w:val="8"/>
        </w:rPr>
        <w:t xml:space="preserve"> in    STD_LOGIC;                     --clear signal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          </w:t>
      </w:r>
      <w:proofErr w:type="gramStart"/>
      <w:r w:rsidRPr="00E80EDF">
        <w:rPr>
          <w:sz w:val="8"/>
        </w:rPr>
        <w:t>EC  :</w:t>
      </w:r>
      <w:proofErr w:type="gramEnd"/>
      <w:r w:rsidRPr="00E80EDF">
        <w:rPr>
          <w:sz w:val="8"/>
        </w:rPr>
        <w:t xml:space="preserve"> in    STD_LOGIC;                     --carry in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          </w:t>
      </w:r>
      <w:proofErr w:type="gramStart"/>
      <w:r w:rsidRPr="00E80EDF">
        <w:rPr>
          <w:sz w:val="8"/>
        </w:rPr>
        <w:t>CY  :</w:t>
      </w:r>
      <w:proofErr w:type="gramEnd"/>
      <w:r w:rsidRPr="00E80EDF">
        <w:rPr>
          <w:sz w:val="8"/>
        </w:rPr>
        <w:t xml:space="preserve"> out   STD_LOGIC                      --carry out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     );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>end DIGIT6;</w:t>
      </w:r>
    </w:p>
    <w:p w:rsidR="00E80EDF" w:rsidRPr="00E80EDF" w:rsidRDefault="00E80EDF" w:rsidP="00E80EDF">
      <w:pPr>
        <w:rPr>
          <w:sz w:val="8"/>
        </w:rPr>
      </w:pP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>architecture DIGIT6_ARCH of DIGIT6 is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     signal </w:t>
      </w:r>
      <w:proofErr w:type="gramStart"/>
      <w:r w:rsidRPr="00E80EDF">
        <w:rPr>
          <w:sz w:val="8"/>
        </w:rPr>
        <w:t>Q :</w:t>
      </w:r>
      <w:proofErr w:type="gramEnd"/>
      <w:r w:rsidRPr="00E80EDF">
        <w:rPr>
          <w:sz w:val="8"/>
        </w:rPr>
        <w:t xml:space="preserve"> STD_LOGIC_VECTOR (3 </w:t>
      </w:r>
      <w:proofErr w:type="spellStart"/>
      <w:r w:rsidRPr="00E80EDF">
        <w:rPr>
          <w:sz w:val="8"/>
        </w:rPr>
        <w:t>downto</w:t>
      </w:r>
      <w:proofErr w:type="spellEnd"/>
      <w:r w:rsidRPr="00E80EDF">
        <w:rPr>
          <w:sz w:val="8"/>
        </w:rPr>
        <w:t xml:space="preserve"> 0);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     signal </w:t>
      </w:r>
      <w:proofErr w:type="gramStart"/>
      <w:r w:rsidRPr="00E80EDF">
        <w:rPr>
          <w:sz w:val="8"/>
        </w:rPr>
        <w:t>RST,DLY</w:t>
      </w:r>
      <w:proofErr w:type="gramEnd"/>
      <w:r w:rsidRPr="00E80EDF">
        <w:rPr>
          <w:sz w:val="8"/>
        </w:rPr>
        <w:t xml:space="preserve"> : STD_LOGIC;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>begin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>--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>--*********************************************************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>--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-- </w:t>
      </w:r>
      <w:proofErr w:type="gramStart"/>
      <w:r w:rsidRPr="00E80EDF">
        <w:rPr>
          <w:sz w:val="8"/>
        </w:rPr>
        <w:t>one digit</w:t>
      </w:r>
      <w:proofErr w:type="gramEnd"/>
      <w:r w:rsidRPr="00E80EDF">
        <w:rPr>
          <w:sz w:val="8"/>
        </w:rPr>
        <w:t xml:space="preserve"> control with divide-by-10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>--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     process (</w:t>
      </w:r>
      <w:proofErr w:type="gramStart"/>
      <w:r w:rsidRPr="00E80EDF">
        <w:rPr>
          <w:sz w:val="8"/>
        </w:rPr>
        <w:t>CLK,RST</w:t>
      </w:r>
      <w:proofErr w:type="gramEnd"/>
      <w:r w:rsidRPr="00E80EDF">
        <w:rPr>
          <w:sz w:val="8"/>
        </w:rPr>
        <w:t>)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     begin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          if RST='1' then                   --reset control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               Q &lt;= "0000</w:t>
      </w:r>
      <w:proofErr w:type="gramStart"/>
      <w:r w:rsidRPr="00E80EDF">
        <w:rPr>
          <w:sz w:val="8"/>
        </w:rPr>
        <w:t xml:space="preserve">";   </w:t>
      </w:r>
      <w:proofErr w:type="gramEnd"/>
      <w:r w:rsidRPr="00E80EDF">
        <w:rPr>
          <w:sz w:val="8"/>
        </w:rPr>
        <w:t xml:space="preserve">              --reset to 0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          </w:t>
      </w:r>
      <w:proofErr w:type="spellStart"/>
      <w:r w:rsidRPr="00E80EDF">
        <w:rPr>
          <w:sz w:val="8"/>
        </w:rPr>
        <w:t>elsif</w:t>
      </w:r>
      <w:proofErr w:type="spellEnd"/>
      <w:r w:rsidRPr="00E80EDF">
        <w:rPr>
          <w:sz w:val="8"/>
        </w:rPr>
        <w:t xml:space="preserve"> </w:t>
      </w:r>
      <w:proofErr w:type="spellStart"/>
      <w:r w:rsidRPr="00E80EDF">
        <w:rPr>
          <w:sz w:val="8"/>
        </w:rPr>
        <w:t>CLK'event</w:t>
      </w:r>
      <w:proofErr w:type="spellEnd"/>
      <w:r w:rsidRPr="00E80EDF">
        <w:rPr>
          <w:sz w:val="8"/>
        </w:rPr>
        <w:t xml:space="preserve"> and CLK='1' </w:t>
      </w:r>
      <w:proofErr w:type="gramStart"/>
      <w:r w:rsidRPr="00E80EDF">
        <w:rPr>
          <w:sz w:val="8"/>
        </w:rPr>
        <w:t>then  --</w:t>
      </w:r>
      <w:proofErr w:type="gramEnd"/>
      <w:r w:rsidRPr="00E80EDF">
        <w:rPr>
          <w:sz w:val="8"/>
        </w:rPr>
        <w:t>clock rising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               DLY &lt;= </w:t>
      </w:r>
      <w:proofErr w:type="gramStart"/>
      <w:r w:rsidRPr="00E80EDF">
        <w:rPr>
          <w:sz w:val="8"/>
        </w:rPr>
        <w:t>Q(</w:t>
      </w:r>
      <w:proofErr w:type="gramEnd"/>
      <w:r w:rsidRPr="00E80EDF">
        <w:rPr>
          <w:sz w:val="8"/>
        </w:rPr>
        <w:t>2);                 --delay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               if EC='1' then               --clock enable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                    Q &lt;= Q+</w:t>
      </w:r>
      <w:proofErr w:type="gramStart"/>
      <w:r w:rsidRPr="00E80EDF">
        <w:rPr>
          <w:sz w:val="8"/>
        </w:rPr>
        <w:t xml:space="preserve">1;   </w:t>
      </w:r>
      <w:proofErr w:type="gramEnd"/>
      <w:r w:rsidRPr="00E80EDF">
        <w:rPr>
          <w:sz w:val="8"/>
        </w:rPr>
        <w:t xml:space="preserve">            --counter+1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               end if;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          end if;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     end process;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     </w:t>
      </w:r>
      <w:proofErr w:type="gramStart"/>
      <w:r w:rsidRPr="00E80EDF">
        <w:rPr>
          <w:sz w:val="8"/>
        </w:rPr>
        <w:t>CY  &lt;</w:t>
      </w:r>
      <w:proofErr w:type="gramEnd"/>
      <w:r w:rsidRPr="00E80EDF">
        <w:rPr>
          <w:sz w:val="8"/>
        </w:rPr>
        <w:t>= not Q(2) and DLY;               --carry output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     RST &lt;= '1' when Q=6 or CLR='1' else    --reset when Q=6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            '0';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     </w:t>
      </w:r>
      <w:proofErr w:type="gramStart"/>
      <w:r w:rsidRPr="00E80EDF">
        <w:rPr>
          <w:sz w:val="8"/>
        </w:rPr>
        <w:t>DB  &lt;</w:t>
      </w:r>
      <w:proofErr w:type="gramEnd"/>
      <w:r w:rsidRPr="00E80EDF">
        <w:rPr>
          <w:sz w:val="8"/>
        </w:rPr>
        <w:t>= Q when ENB='1' else             --output control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            "ZZZZ";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lastRenderedPageBreak/>
        <w:t>--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>--*********************************************************</w:t>
      </w:r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 xml:space="preserve">-- end of </w:t>
      </w:r>
      <w:proofErr w:type="spellStart"/>
      <w:r w:rsidRPr="00E80EDF">
        <w:rPr>
          <w:sz w:val="8"/>
        </w:rPr>
        <w:t>architechture</w:t>
      </w:r>
      <w:proofErr w:type="spellEnd"/>
    </w:p>
    <w:p w:rsidR="00E80EDF" w:rsidRPr="00E80EDF" w:rsidRDefault="00E80EDF" w:rsidP="00E80EDF">
      <w:pPr>
        <w:rPr>
          <w:sz w:val="8"/>
        </w:rPr>
      </w:pPr>
      <w:r w:rsidRPr="00E80EDF">
        <w:rPr>
          <w:sz w:val="8"/>
        </w:rPr>
        <w:t>--</w:t>
      </w:r>
    </w:p>
    <w:p w:rsidR="00451816" w:rsidRDefault="00E80EDF" w:rsidP="00E80EDF">
      <w:pPr>
        <w:rPr>
          <w:sz w:val="8"/>
        </w:rPr>
      </w:pPr>
      <w:r w:rsidRPr="00E80EDF">
        <w:rPr>
          <w:sz w:val="8"/>
        </w:rPr>
        <w:t>end DIGIT6_ARCH;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--The IEEE standard 1164 package, declares </w:t>
      </w:r>
      <w:proofErr w:type="spellStart"/>
      <w:r w:rsidRPr="00E80EDF">
        <w:rPr>
          <w:sz w:val="14"/>
        </w:rPr>
        <w:t>std_logic</w:t>
      </w:r>
      <w:proofErr w:type="spellEnd"/>
      <w:r w:rsidRPr="00E80EDF">
        <w:rPr>
          <w:sz w:val="14"/>
        </w:rPr>
        <w:t xml:space="preserve">, </w:t>
      </w:r>
      <w:proofErr w:type="spellStart"/>
      <w:r w:rsidRPr="00E80EDF">
        <w:rPr>
          <w:sz w:val="14"/>
        </w:rPr>
        <w:t>rising_</w:t>
      </w:r>
      <w:proofErr w:type="gramStart"/>
      <w:r w:rsidRPr="00E80EDF">
        <w:rPr>
          <w:sz w:val="14"/>
        </w:rPr>
        <w:t>edge</w:t>
      </w:r>
      <w:proofErr w:type="spellEnd"/>
      <w:r w:rsidRPr="00E80EDF">
        <w:rPr>
          <w:sz w:val="14"/>
        </w:rPr>
        <w:t>(</w:t>
      </w:r>
      <w:proofErr w:type="gramEnd"/>
      <w:r w:rsidRPr="00E80EDF">
        <w:rPr>
          <w:sz w:val="14"/>
        </w:rPr>
        <w:t>), etc.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library IEEE;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use IEEE.std_logic_1164.all;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use </w:t>
      </w:r>
      <w:proofErr w:type="spellStart"/>
      <w:r w:rsidRPr="00E80EDF">
        <w:rPr>
          <w:sz w:val="14"/>
        </w:rPr>
        <w:t>IEEE.std_logic_arith.all</w:t>
      </w:r>
      <w:proofErr w:type="spellEnd"/>
      <w:r w:rsidRPr="00E80EDF">
        <w:rPr>
          <w:sz w:val="14"/>
        </w:rPr>
        <w:t>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use </w:t>
      </w:r>
      <w:proofErr w:type="spellStart"/>
      <w:r w:rsidRPr="00E80EDF">
        <w:rPr>
          <w:sz w:val="14"/>
        </w:rPr>
        <w:t>IEEE.std_logic_unsigned.all</w:t>
      </w:r>
      <w:proofErr w:type="spellEnd"/>
      <w:r w:rsidRPr="00E80EDF">
        <w:rPr>
          <w:sz w:val="14"/>
        </w:rPr>
        <w:t>;</w:t>
      </w:r>
    </w:p>
    <w:p w:rsidR="00E80EDF" w:rsidRPr="00E80EDF" w:rsidRDefault="00E80EDF" w:rsidP="00E80EDF">
      <w:pPr>
        <w:rPr>
          <w:sz w:val="14"/>
        </w:rPr>
      </w:pP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--*********************************************************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 DIGIT</w:t>
      </w:r>
      <w:proofErr w:type="gramStart"/>
      <w:r w:rsidRPr="00E80EDF">
        <w:rPr>
          <w:sz w:val="14"/>
        </w:rPr>
        <w:t>10 :</w:t>
      </w:r>
      <w:proofErr w:type="gramEnd"/>
      <w:r w:rsidRPr="00E80EDF">
        <w:rPr>
          <w:sz w:val="14"/>
        </w:rPr>
        <w:t xml:space="preserve"> one digit control with divide-by-10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                    designed by Pei-Chong Tang, Feb. 1999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--*********************************************************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entity DIGIT10 is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port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</w:t>
      </w:r>
      <w:proofErr w:type="gramStart"/>
      <w:r w:rsidRPr="00E80EDF">
        <w:rPr>
          <w:sz w:val="14"/>
        </w:rPr>
        <w:t xml:space="preserve">(  </w:t>
      </w:r>
      <w:proofErr w:type="gramEnd"/>
      <w:r w:rsidRPr="00E80EDF">
        <w:rPr>
          <w:sz w:val="14"/>
        </w:rPr>
        <w:t xml:space="preserve">  CLK : in    STD_LOGIC;                     --system clock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</w:t>
      </w:r>
      <w:proofErr w:type="gramStart"/>
      <w:r w:rsidRPr="00E80EDF">
        <w:rPr>
          <w:sz w:val="14"/>
        </w:rPr>
        <w:t>DB  :</w:t>
      </w:r>
      <w:proofErr w:type="gramEnd"/>
      <w:r w:rsidRPr="00E80EDF">
        <w:rPr>
          <w:sz w:val="14"/>
        </w:rPr>
        <w:t xml:space="preserve"> out   STD_LOGIC_VECTOR (3 </w:t>
      </w:r>
      <w:proofErr w:type="spellStart"/>
      <w:r w:rsidRPr="00E80EDF">
        <w:rPr>
          <w:sz w:val="14"/>
        </w:rPr>
        <w:t>downto</w:t>
      </w:r>
      <w:proofErr w:type="spellEnd"/>
      <w:r w:rsidRPr="00E80EDF">
        <w:rPr>
          <w:sz w:val="14"/>
        </w:rPr>
        <w:t xml:space="preserve"> 0); --digit bus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</w:t>
      </w:r>
      <w:proofErr w:type="gramStart"/>
      <w:r w:rsidRPr="00E80EDF">
        <w:rPr>
          <w:sz w:val="14"/>
        </w:rPr>
        <w:t>ENB :</w:t>
      </w:r>
      <w:proofErr w:type="gramEnd"/>
      <w:r w:rsidRPr="00E80EDF">
        <w:rPr>
          <w:sz w:val="14"/>
        </w:rPr>
        <w:t xml:space="preserve"> in    STD_LOGIC;                     --output enable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</w:t>
      </w:r>
      <w:proofErr w:type="gramStart"/>
      <w:r w:rsidRPr="00E80EDF">
        <w:rPr>
          <w:sz w:val="14"/>
        </w:rPr>
        <w:t>CLR :</w:t>
      </w:r>
      <w:proofErr w:type="gramEnd"/>
      <w:r w:rsidRPr="00E80EDF">
        <w:rPr>
          <w:sz w:val="14"/>
        </w:rPr>
        <w:t xml:space="preserve"> in    STD_LOGIC;                     --clear signal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</w:t>
      </w:r>
      <w:proofErr w:type="gramStart"/>
      <w:r w:rsidRPr="00E80EDF">
        <w:rPr>
          <w:sz w:val="14"/>
        </w:rPr>
        <w:t>EC  :</w:t>
      </w:r>
      <w:proofErr w:type="gramEnd"/>
      <w:r w:rsidRPr="00E80EDF">
        <w:rPr>
          <w:sz w:val="14"/>
        </w:rPr>
        <w:t xml:space="preserve"> in    STD_LOGIC;                     --carry in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</w:t>
      </w:r>
      <w:proofErr w:type="gramStart"/>
      <w:r w:rsidRPr="00E80EDF">
        <w:rPr>
          <w:sz w:val="14"/>
        </w:rPr>
        <w:t>CY  :</w:t>
      </w:r>
      <w:proofErr w:type="gramEnd"/>
      <w:r w:rsidRPr="00E80EDF">
        <w:rPr>
          <w:sz w:val="14"/>
        </w:rPr>
        <w:t xml:space="preserve"> out   STD_LOGIC                      --carry out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);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end DIGIT10;</w:t>
      </w:r>
    </w:p>
    <w:p w:rsidR="00E80EDF" w:rsidRPr="00E80EDF" w:rsidRDefault="00E80EDF" w:rsidP="00E80EDF">
      <w:pPr>
        <w:rPr>
          <w:sz w:val="14"/>
        </w:rPr>
      </w:pP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architecture DIGIT10_ARCH of DIGIT10 is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signal </w:t>
      </w:r>
      <w:proofErr w:type="gramStart"/>
      <w:r w:rsidRPr="00E80EDF">
        <w:rPr>
          <w:sz w:val="14"/>
        </w:rPr>
        <w:t>Q :</w:t>
      </w:r>
      <w:proofErr w:type="gramEnd"/>
      <w:r w:rsidRPr="00E80EDF">
        <w:rPr>
          <w:sz w:val="14"/>
        </w:rPr>
        <w:t xml:space="preserve"> STD_LOGIC_VECTOR (3 </w:t>
      </w:r>
      <w:proofErr w:type="spellStart"/>
      <w:r w:rsidRPr="00E80EDF">
        <w:rPr>
          <w:sz w:val="14"/>
        </w:rPr>
        <w:t>downto</w:t>
      </w:r>
      <w:proofErr w:type="spellEnd"/>
      <w:r w:rsidRPr="00E80EDF">
        <w:rPr>
          <w:sz w:val="14"/>
        </w:rPr>
        <w:t xml:space="preserve"> 0);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signal </w:t>
      </w:r>
      <w:proofErr w:type="gramStart"/>
      <w:r w:rsidRPr="00E80EDF">
        <w:rPr>
          <w:sz w:val="14"/>
        </w:rPr>
        <w:t>RST,DLY</w:t>
      </w:r>
      <w:proofErr w:type="gramEnd"/>
      <w:r w:rsidRPr="00E80EDF">
        <w:rPr>
          <w:sz w:val="14"/>
        </w:rPr>
        <w:t xml:space="preserve"> : STD_LOGIC;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begin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--*********************************************************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-- </w:t>
      </w:r>
      <w:proofErr w:type="gramStart"/>
      <w:r w:rsidRPr="00E80EDF">
        <w:rPr>
          <w:sz w:val="14"/>
        </w:rPr>
        <w:t>one digit</w:t>
      </w:r>
      <w:proofErr w:type="gramEnd"/>
      <w:r w:rsidRPr="00E80EDF">
        <w:rPr>
          <w:sz w:val="14"/>
        </w:rPr>
        <w:t xml:space="preserve"> control with divide-by-10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lastRenderedPageBreak/>
        <w:t xml:space="preserve">     process (</w:t>
      </w:r>
      <w:proofErr w:type="gramStart"/>
      <w:r w:rsidRPr="00E80EDF">
        <w:rPr>
          <w:sz w:val="14"/>
        </w:rPr>
        <w:t>CLK,RST</w:t>
      </w:r>
      <w:proofErr w:type="gramEnd"/>
      <w:r w:rsidRPr="00E80EDF">
        <w:rPr>
          <w:sz w:val="14"/>
        </w:rPr>
        <w:t>)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begin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if RST='1' then                   --reset control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   Q &lt;= "0000</w:t>
      </w:r>
      <w:proofErr w:type="gramStart"/>
      <w:r w:rsidRPr="00E80EDF">
        <w:rPr>
          <w:sz w:val="14"/>
        </w:rPr>
        <w:t xml:space="preserve">";   </w:t>
      </w:r>
      <w:proofErr w:type="gramEnd"/>
      <w:r w:rsidRPr="00E80EDF">
        <w:rPr>
          <w:sz w:val="14"/>
        </w:rPr>
        <w:t xml:space="preserve">              --reset to 0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</w:t>
      </w:r>
      <w:proofErr w:type="spellStart"/>
      <w:r w:rsidRPr="00E80EDF">
        <w:rPr>
          <w:sz w:val="14"/>
        </w:rPr>
        <w:t>elsif</w:t>
      </w:r>
      <w:proofErr w:type="spellEnd"/>
      <w:r w:rsidRPr="00E80EDF">
        <w:rPr>
          <w:sz w:val="14"/>
        </w:rPr>
        <w:t xml:space="preserve"> </w:t>
      </w:r>
      <w:proofErr w:type="spellStart"/>
      <w:r w:rsidRPr="00E80EDF">
        <w:rPr>
          <w:sz w:val="14"/>
        </w:rPr>
        <w:t>CLK'event</w:t>
      </w:r>
      <w:proofErr w:type="spellEnd"/>
      <w:r w:rsidRPr="00E80EDF">
        <w:rPr>
          <w:sz w:val="14"/>
        </w:rPr>
        <w:t xml:space="preserve"> and CLK='1' </w:t>
      </w:r>
      <w:proofErr w:type="gramStart"/>
      <w:r w:rsidRPr="00E80EDF">
        <w:rPr>
          <w:sz w:val="14"/>
        </w:rPr>
        <w:t>then  --</w:t>
      </w:r>
      <w:proofErr w:type="gramEnd"/>
      <w:r w:rsidRPr="00E80EDF">
        <w:rPr>
          <w:sz w:val="14"/>
        </w:rPr>
        <w:t>clock rising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   DLY &lt;= </w:t>
      </w:r>
      <w:proofErr w:type="gramStart"/>
      <w:r w:rsidRPr="00E80EDF">
        <w:rPr>
          <w:sz w:val="14"/>
        </w:rPr>
        <w:t>Q(</w:t>
      </w:r>
      <w:proofErr w:type="gramEnd"/>
      <w:r w:rsidRPr="00E80EDF">
        <w:rPr>
          <w:sz w:val="14"/>
        </w:rPr>
        <w:t>3);                 --delay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   if EC='1' then               --clock enable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        Q &lt;= Q+</w:t>
      </w:r>
      <w:proofErr w:type="gramStart"/>
      <w:r w:rsidRPr="00E80EDF">
        <w:rPr>
          <w:sz w:val="14"/>
        </w:rPr>
        <w:t xml:space="preserve">1;   </w:t>
      </w:r>
      <w:proofErr w:type="gramEnd"/>
      <w:r w:rsidRPr="00E80EDF">
        <w:rPr>
          <w:sz w:val="14"/>
        </w:rPr>
        <w:t xml:space="preserve">            --counter+1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   end if;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end if;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end process;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</w:t>
      </w:r>
      <w:proofErr w:type="gramStart"/>
      <w:r w:rsidRPr="00E80EDF">
        <w:rPr>
          <w:sz w:val="14"/>
        </w:rPr>
        <w:t>CY  &lt;</w:t>
      </w:r>
      <w:proofErr w:type="gramEnd"/>
      <w:r w:rsidRPr="00E80EDF">
        <w:rPr>
          <w:sz w:val="14"/>
        </w:rPr>
        <w:t>= not Q(3) and DLY;               --carry output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RST &lt;= '1' when Q=10 or CLR='1' else   --reset when Q=10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'0';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</w:t>
      </w:r>
      <w:proofErr w:type="gramStart"/>
      <w:r w:rsidRPr="00E80EDF">
        <w:rPr>
          <w:sz w:val="14"/>
        </w:rPr>
        <w:t>DB  &lt;</w:t>
      </w:r>
      <w:proofErr w:type="gramEnd"/>
      <w:r w:rsidRPr="00E80EDF">
        <w:rPr>
          <w:sz w:val="14"/>
        </w:rPr>
        <w:t>= Q when ENB='1' else             --output control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"ZZZZ";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--*********************************************************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-- end of </w:t>
      </w:r>
      <w:proofErr w:type="spellStart"/>
      <w:r w:rsidRPr="00E80EDF">
        <w:rPr>
          <w:sz w:val="14"/>
        </w:rPr>
        <w:t>architechture</w:t>
      </w:r>
      <w:proofErr w:type="spellEnd"/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end DIGIT10_ARCH;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--The IEEE standard 1164 package, declares </w:t>
      </w:r>
      <w:proofErr w:type="spellStart"/>
      <w:r w:rsidRPr="00E80EDF">
        <w:rPr>
          <w:sz w:val="14"/>
        </w:rPr>
        <w:t>std_logic</w:t>
      </w:r>
      <w:proofErr w:type="spellEnd"/>
      <w:r w:rsidRPr="00E80EDF">
        <w:rPr>
          <w:sz w:val="14"/>
        </w:rPr>
        <w:t xml:space="preserve">, </w:t>
      </w:r>
      <w:proofErr w:type="spellStart"/>
      <w:r w:rsidRPr="00E80EDF">
        <w:rPr>
          <w:sz w:val="14"/>
        </w:rPr>
        <w:t>rising_</w:t>
      </w:r>
      <w:proofErr w:type="gramStart"/>
      <w:r w:rsidRPr="00E80EDF">
        <w:rPr>
          <w:sz w:val="14"/>
        </w:rPr>
        <w:t>edge</w:t>
      </w:r>
      <w:proofErr w:type="spellEnd"/>
      <w:r w:rsidRPr="00E80EDF">
        <w:rPr>
          <w:sz w:val="14"/>
        </w:rPr>
        <w:t>(</w:t>
      </w:r>
      <w:proofErr w:type="gramEnd"/>
      <w:r w:rsidRPr="00E80EDF">
        <w:rPr>
          <w:sz w:val="14"/>
        </w:rPr>
        <w:t>), etc.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library IEEE;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use IEEE.std_logic_1164.all;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use </w:t>
      </w:r>
      <w:proofErr w:type="spellStart"/>
      <w:r w:rsidRPr="00E80EDF">
        <w:rPr>
          <w:sz w:val="14"/>
        </w:rPr>
        <w:t>IEEE.std_logic_arith.all</w:t>
      </w:r>
      <w:proofErr w:type="spellEnd"/>
      <w:r w:rsidRPr="00E80EDF">
        <w:rPr>
          <w:sz w:val="14"/>
        </w:rPr>
        <w:t>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use </w:t>
      </w:r>
      <w:proofErr w:type="spellStart"/>
      <w:r w:rsidRPr="00E80EDF">
        <w:rPr>
          <w:sz w:val="14"/>
        </w:rPr>
        <w:t>IEEE.std_logic_unsigned.all</w:t>
      </w:r>
      <w:proofErr w:type="spellEnd"/>
      <w:r w:rsidRPr="00E80EDF">
        <w:rPr>
          <w:sz w:val="14"/>
        </w:rPr>
        <w:t>;</w:t>
      </w:r>
    </w:p>
    <w:p w:rsidR="00E80EDF" w:rsidRPr="00E80EDF" w:rsidRDefault="00E80EDF" w:rsidP="00E80EDF">
      <w:pPr>
        <w:rPr>
          <w:sz w:val="14"/>
        </w:rPr>
      </w:pP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--*********************************************************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 CH11</w:t>
      </w:r>
      <w:proofErr w:type="gramStart"/>
      <w:r w:rsidRPr="00E80EDF">
        <w:rPr>
          <w:sz w:val="14"/>
        </w:rPr>
        <w:t>C :</w:t>
      </w:r>
      <w:proofErr w:type="gramEnd"/>
      <w:r w:rsidRPr="00E80EDF">
        <w:rPr>
          <w:sz w:val="14"/>
        </w:rPr>
        <w:t xml:space="preserve"> digital clock with 7-segment LED control (test #C)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                    designed by Pei-Chong Tang, Jan. 1999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--*********************************************************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entity CH11C is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port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</w:t>
      </w:r>
      <w:proofErr w:type="gramStart"/>
      <w:r w:rsidRPr="00E80EDF">
        <w:rPr>
          <w:sz w:val="14"/>
        </w:rPr>
        <w:t xml:space="preserve">(  </w:t>
      </w:r>
      <w:proofErr w:type="gramEnd"/>
      <w:r w:rsidRPr="00E80EDF">
        <w:rPr>
          <w:sz w:val="14"/>
        </w:rPr>
        <w:t xml:space="preserve">  CLK : in  STD_LOGIC;                      --4MHz clock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lastRenderedPageBreak/>
        <w:t xml:space="preserve">          </w:t>
      </w:r>
      <w:proofErr w:type="gramStart"/>
      <w:r w:rsidRPr="00E80EDF">
        <w:rPr>
          <w:sz w:val="14"/>
        </w:rPr>
        <w:t>XA  :</w:t>
      </w:r>
      <w:proofErr w:type="gramEnd"/>
      <w:r w:rsidRPr="00E80EDF">
        <w:rPr>
          <w:sz w:val="14"/>
        </w:rPr>
        <w:t xml:space="preserve"> out STD_LOGIC_VECTOR (3 </w:t>
      </w:r>
      <w:proofErr w:type="spellStart"/>
      <w:r w:rsidRPr="00E80EDF">
        <w:rPr>
          <w:sz w:val="14"/>
        </w:rPr>
        <w:t>downto</w:t>
      </w:r>
      <w:proofErr w:type="spellEnd"/>
      <w:r w:rsidRPr="00E80EDF">
        <w:rPr>
          <w:sz w:val="14"/>
        </w:rPr>
        <w:t xml:space="preserve"> 0);  --output port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</w:t>
      </w:r>
      <w:proofErr w:type="gramStart"/>
      <w:r w:rsidRPr="00E80EDF">
        <w:rPr>
          <w:sz w:val="14"/>
        </w:rPr>
        <w:t>XB  :</w:t>
      </w:r>
      <w:proofErr w:type="gramEnd"/>
      <w:r w:rsidRPr="00E80EDF">
        <w:rPr>
          <w:sz w:val="14"/>
        </w:rPr>
        <w:t xml:space="preserve"> out STD_LOGIC_VECTOR (7 </w:t>
      </w:r>
      <w:proofErr w:type="spellStart"/>
      <w:r w:rsidRPr="00E80EDF">
        <w:rPr>
          <w:sz w:val="14"/>
        </w:rPr>
        <w:t>downto</w:t>
      </w:r>
      <w:proofErr w:type="spellEnd"/>
      <w:r w:rsidRPr="00E80EDF">
        <w:rPr>
          <w:sz w:val="14"/>
        </w:rPr>
        <w:t xml:space="preserve"> 0);  --input/output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</w:t>
      </w:r>
      <w:proofErr w:type="gramStart"/>
      <w:r w:rsidRPr="00E80EDF">
        <w:rPr>
          <w:sz w:val="14"/>
        </w:rPr>
        <w:t>XC  :</w:t>
      </w:r>
      <w:proofErr w:type="gramEnd"/>
      <w:r w:rsidRPr="00E80EDF">
        <w:rPr>
          <w:sz w:val="14"/>
        </w:rPr>
        <w:t xml:space="preserve"> in  STD_LOGIC_VECTOR (3 </w:t>
      </w:r>
      <w:proofErr w:type="spellStart"/>
      <w:r w:rsidRPr="00E80EDF">
        <w:rPr>
          <w:sz w:val="14"/>
        </w:rPr>
        <w:t>downto</w:t>
      </w:r>
      <w:proofErr w:type="spellEnd"/>
      <w:r w:rsidRPr="00E80EDF">
        <w:rPr>
          <w:sz w:val="14"/>
        </w:rPr>
        <w:t xml:space="preserve"> 0)   --input  port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);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end CH11C;</w:t>
      </w:r>
    </w:p>
    <w:p w:rsidR="00E80EDF" w:rsidRPr="00E80EDF" w:rsidRDefault="00E80EDF" w:rsidP="00E80EDF">
      <w:pPr>
        <w:rPr>
          <w:sz w:val="14"/>
        </w:rPr>
      </w:pP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architecture CH11C_ARCH of CH11C is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component DIGIT10    --***** one digit with divide-by-10 *****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port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</w:t>
      </w:r>
      <w:proofErr w:type="gramStart"/>
      <w:r w:rsidRPr="00E80EDF">
        <w:rPr>
          <w:sz w:val="14"/>
        </w:rPr>
        <w:t xml:space="preserve">(  </w:t>
      </w:r>
      <w:proofErr w:type="gramEnd"/>
      <w:r w:rsidRPr="00E80EDF">
        <w:rPr>
          <w:sz w:val="14"/>
        </w:rPr>
        <w:t xml:space="preserve">  CLK : in    STD_LOGIC;                     --system clock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</w:t>
      </w:r>
      <w:proofErr w:type="gramStart"/>
      <w:r w:rsidRPr="00E80EDF">
        <w:rPr>
          <w:sz w:val="14"/>
        </w:rPr>
        <w:t>DB  :</w:t>
      </w:r>
      <w:proofErr w:type="gramEnd"/>
      <w:r w:rsidRPr="00E80EDF">
        <w:rPr>
          <w:sz w:val="14"/>
        </w:rPr>
        <w:t xml:space="preserve"> out   STD_LOGIC_VECTOR (3 </w:t>
      </w:r>
      <w:proofErr w:type="spellStart"/>
      <w:r w:rsidRPr="00E80EDF">
        <w:rPr>
          <w:sz w:val="14"/>
        </w:rPr>
        <w:t>downto</w:t>
      </w:r>
      <w:proofErr w:type="spellEnd"/>
      <w:r w:rsidRPr="00E80EDF">
        <w:rPr>
          <w:sz w:val="14"/>
        </w:rPr>
        <w:t xml:space="preserve"> 0); --digit bus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</w:t>
      </w:r>
      <w:proofErr w:type="gramStart"/>
      <w:r w:rsidRPr="00E80EDF">
        <w:rPr>
          <w:sz w:val="14"/>
        </w:rPr>
        <w:t>ENB :</w:t>
      </w:r>
      <w:proofErr w:type="gramEnd"/>
      <w:r w:rsidRPr="00E80EDF">
        <w:rPr>
          <w:sz w:val="14"/>
        </w:rPr>
        <w:t xml:space="preserve"> in    STD_LOGIC;                     --output enable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</w:t>
      </w:r>
      <w:proofErr w:type="gramStart"/>
      <w:r w:rsidRPr="00E80EDF">
        <w:rPr>
          <w:sz w:val="14"/>
        </w:rPr>
        <w:t>CLR :</w:t>
      </w:r>
      <w:proofErr w:type="gramEnd"/>
      <w:r w:rsidRPr="00E80EDF">
        <w:rPr>
          <w:sz w:val="14"/>
        </w:rPr>
        <w:t xml:space="preserve"> in    STD_LOGIC;                     --clear signal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</w:t>
      </w:r>
      <w:proofErr w:type="gramStart"/>
      <w:r w:rsidRPr="00E80EDF">
        <w:rPr>
          <w:sz w:val="14"/>
        </w:rPr>
        <w:t>EC  :</w:t>
      </w:r>
      <w:proofErr w:type="gramEnd"/>
      <w:r w:rsidRPr="00E80EDF">
        <w:rPr>
          <w:sz w:val="14"/>
        </w:rPr>
        <w:t xml:space="preserve"> in    STD_LOGIC;                     --carry in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</w:t>
      </w:r>
      <w:proofErr w:type="gramStart"/>
      <w:r w:rsidRPr="00E80EDF">
        <w:rPr>
          <w:sz w:val="14"/>
        </w:rPr>
        <w:t>CY  :</w:t>
      </w:r>
      <w:proofErr w:type="gramEnd"/>
      <w:r w:rsidRPr="00E80EDF">
        <w:rPr>
          <w:sz w:val="14"/>
        </w:rPr>
        <w:t xml:space="preserve"> out   STD_LOGIC                      --carry out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);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end component;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component DIGIT6     --***** one digit with divide-by-</w:t>
      </w:r>
      <w:proofErr w:type="gramStart"/>
      <w:r w:rsidRPr="00E80EDF">
        <w:rPr>
          <w:sz w:val="14"/>
        </w:rPr>
        <w:t>6  *</w:t>
      </w:r>
      <w:proofErr w:type="gramEnd"/>
      <w:r w:rsidRPr="00E80EDF">
        <w:rPr>
          <w:sz w:val="14"/>
        </w:rPr>
        <w:t>****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port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</w:t>
      </w:r>
      <w:proofErr w:type="gramStart"/>
      <w:r w:rsidRPr="00E80EDF">
        <w:rPr>
          <w:sz w:val="14"/>
        </w:rPr>
        <w:t xml:space="preserve">(  </w:t>
      </w:r>
      <w:proofErr w:type="gramEnd"/>
      <w:r w:rsidRPr="00E80EDF">
        <w:rPr>
          <w:sz w:val="14"/>
        </w:rPr>
        <w:t xml:space="preserve">  CLK : in    STD_LOGIC;                     --system clock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</w:t>
      </w:r>
      <w:proofErr w:type="gramStart"/>
      <w:r w:rsidRPr="00E80EDF">
        <w:rPr>
          <w:sz w:val="14"/>
        </w:rPr>
        <w:t>DB  :</w:t>
      </w:r>
      <w:proofErr w:type="gramEnd"/>
      <w:r w:rsidRPr="00E80EDF">
        <w:rPr>
          <w:sz w:val="14"/>
        </w:rPr>
        <w:t xml:space="preserve"> out   STD_LOGIC_VECTOR (3 </w:t>
      </w:r>
      <w:proofErr w:type="spellStart"/>
      <w:r w:rsidRPr="00E80EDF">
        <w:rPr>
          <w:sz w:val="14"/>
        </w:rPr>
        <w:t>downto</w:t>
      </w:r>
      <w:proofErr w:type="spellEnd"/>
      <w:r w:rsidRPr="00E80EDF">
        <w:rPr>
          <w:sz w:val="14"/>
        </w:rPr>
        <w:t xml:space="preserve"> 0); --digit bus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</w:t>
      </w:r>
      <w:proofErr w:type="gramStart"/>
      <w:r w:rsidRPr="00E80EDF">
        <w:rPr>
          <w:sz w:val="14"/>
        </w:rPr>
        <w:t>ENB :</w:t>
      </w:r>
      <w:proofErr w:type="gramEnd"/>
      <w:r w:rsidRPr="00E80EDF">
        <w:rPr>
          <w:sz w:val="14"/>
        </w:rPr>
        <w:t xml:space="preserve"> in    STD_LOGIC;                     --output enable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</w:t>
      </w:r>
      <w:proofErr w:type="gramStart"/>
      <w:r w:rsidRPr="00E80EDF">
        <w:rPr>
          <w:sz w:val="14"/>
        </w:rPr>
        <w:t>CLR :</w:t>
      </w:r>
      <w:proofErr w:type="gramEnd"/>
      <w:r w:rsidRPr="00E80EDF">
        <w:rPr>
          <w:sz w:val="14"/>
        </w:rPr>
        <w:t xml:space="preserve"> in    STD_LOGIC;                     --clear signal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</w:t>
      </w:r>
      <w:proofErr w:type="gramStart"/>
      <w:r w:rsidRPr="00E80EDF">
        <w:rPr>
          <w:sz w:val="14"/>
        </w:rPr>
        <w:t>EC  :</w:t>
      </w:r>
      <w:proofErr w:type="gramEnd"/>
      <w:r w:rsidRPr="00E80EDF">
        <w:rPr>
          <w:sz w:val="14"/>
        </w:rPr>
        <w:t xml:space="preserve"> in    STD_LOGIC;                     --carry in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</w:t>
      </w:r>
      <w:proofErr w:type="gramStart"/>
      <w:r w:rsidRPr="00E80EDF">
        <w:rPr>
          <w:sz w:val="14"/>
        </w:rPr>
        <w:t>CY  :</w:t>
      </w:r>
      <w:proofErr w:type="gramEnd"/>
      <w:r w:rsidRPr="00E80EDF">
        <w:rPr>
          <w:sz w:val="14"/>
        </w:rPr>
        <w:t xml:space="preserve"> out   STD_LOGIC                      --carry out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);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end component;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             --***** global signals *****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signal </w:t>
      </w:r>
      <w:proofErr w:type="gramStart"/>
      <w:r w:rsidRPr="00E80EDF">
        <w:rPr>
          <w:sz w:val="14"/>
        </w:rPr>
        <w:t>DB  :</w:t>
      </w:r>
      <w:proofErr w:type="gramEnd"/>
      <w:r w:rsidRPr="00E80EDF">
        <w:rPr>
          <w:sz w:val="14"/>
        </w:rPr>
        <w:t xml:space="preserve"> STD_LOGIC_VECTOR (3 </w:t>
      </w:r>
      <w:proofErr w:type="spellStart"/>
      <w:r w:rsidRPr="00E80EDF">
        <w:rPr>
          <w:sz w:val="14"/>
        </w:rPr>
        <w:t>downto</w:t>
      </w:r>
      <w:proofErr w:type="spellEnd"/>
      <w:r w:rsidRPr="00E80EDF">
        <w:rPr>
          <w:sz w:val="14"/>
        </w:rPr>
        <w:t xml:space="preserve"> 0);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signal </w:t>
      </w:r>
      <w:proofErr w:type="gramStart"/>
      <w:r w:rsidRPr="00E80EDF">
        <w:rPr>
          <w:sz w:val="14"/>
        </w:rPr>
        <w:t>SEG :</w:t>
      </w:r>
      <w:proofErr w:type="gramEnd"/>
      <w:r w:rsidRPr="00E80EDF">
        <w:rPr>
          <w:sz w:val="14"/>
        </w:rPr>
        <w:t xml:space="preserve"> STD_LOGIC_VECTOR (6 </w:t>
      </w:r>
      <w:proofErr w:type="spellStart"/>
      <w:r w:rsidRPr="00E80EDF">
        <w:rPr>
          <w:sz w:val="14"/>
        </w:rPr>
        <w:t>downto</w:t>
      </w:r>
      <w:proofErr w:type="spellEnd"/>
      <w:r w:rsidRPr="00E80EDF">
        <w:rPr>
          <w:sz w:val="14"/>
        </w:rPr>
        <w:t xml:space="preserve"> 0);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signal </w:t>
      </w:r>
      <w:proofErr w:type="gramStart"/>
      <w:r w:rsidRPr="00E80EDF">
        <w:rPr>
          <w:sz w:val="14"/>
        </w:rPr>
        <w:t>ENB :</w:t>
      </w:r>
      <w:proofErr w:type="gramEnd"/>
      <w:r w:rsidRPr="00E80EDF">
        <w:rPr>
          <w:sz w:val="14"/>
        </w:rPr>
        <w:t xml:space="preserve"> STD_LOGIC_VECTOR (3 </w:t>
      </w:r>
      <w:proofErr w:type="spellStart"/>
      <w:r w:rsidRPr="00E80EDF">
        <w:rPr>
          <w:sz w:val="14"/>
        </w:rPr>
        <w:t>downto</w:t>
      </w:r>
      <w:proofErr w:type="spellEnd"/>
      <w:r w:rsidRPr="00E80EDF">
        <w:rPr>
          <w:sz w:val="14"/>
        </w:rPr>
        <w:t xml:space="preserve"> 0);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signal </w:t>
      </w:r>
      <w:proofErr w:type="gramStart"/>
      <w:r w:rsidRPr="00E80EDF">
        <w:rPr>
          <w:sz w:val="14"/>
        </w:rPr>
        <w:t>HZ,SEC</w:t>
      </w:r>
      <w:proofErr w:type="gramEnd"/>
      <w:r w:rsidRPr="00E80EDF">
        <w:rPr>
          <w:sz w:val="14"/>
        </w:rPr>
        <w:t>,CLR,HOLD : STD_LOGIC;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signal </w:t>
      </w:r>
      <w:proofErr w:type="gramStart"/>
      <w:r w:rsidRPr="00E80EDF">
        <w:rPr>
          <w:sz w:val="14"/>
        </w:rPr>
        <w:t>SAMPLE,MATCH</w:t>
      </w:r>
      <w:proofErr w:type="gramEnd"/>
      <w:r w:rsidRPr="00E80EDF">
        <w:rPr>
          <w:sz w:val="14"/>
        </w:rPr>
        <w:t xml:space="preserve">    : STD_LOGIC;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signal </w:t>
      </w:r>
      <w:proofErr w:type="gramStart"/>
      <w:r w:rsidRPr="00E80EDF">
        <w:rPr>
          <w:sz w:val="14"/>
        </w:rPr>
        <w:t>KEY,FLT</w:t>
      </w:r>
      <w:proofErr w:type="gramEnd"/>
      <w:r w:rsidRPr="00E80EDF">
        <w:rPr>
          <w:sz w:val="14"/>
        </w:rPr>
        <w:t>,DIF     : STD_LOGIC;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signal </w:t>
      </w:r>
      <w:proofErr w:type="gramStart"/>
      <w:r w:rsidRPr="00E80EDF">
        <w:rPr>
          <w:sz w:val="14"/>
        </w:rPr>
        <w:t>SEL :</w:t>
      </w:r>
      <w:proofErr w:type="gramEnd"/>
      <w:r w:rsidRPr="00E80EDF">
        <w:rPr>
          <w:sz w:val="14"/>
        </w:rPr>
        <w:t xml:space="preserve"> STD_LOGIC_VECTOR (2 </w:t>
      </w:r>
      <w:proofErr w:type="spellStart"/>
      <w:r w:rsidRPr="00E80EDF">
        <w:rPr>
          <w:sz w:val="14"/>
        </w:rPr>
        <w:t>downto</w:t>
      </w:r>
      <w:proofErr w:type="spellEnd"/>
      <w:r w:rsidRPr="00E80EDF">
        <w:rPr>
          <w:sz w:val="14"/>
        </w:rPr>
        <w:t xml:space="preserve"> 0);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begin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lastRenderedPageBreak/>
        <w:t>--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--*********************************************************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 system connection for the experiment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SYSTEM_</w:t>
      </w:r>
      <w:proofErr w:type="gramStart"/>
      <w:r w:rsidRPr="00E80EDF">
        <w:rPr>
          <w:sz w:val="14"/>
        </w:rPr>
        <w:t>CONNECT :</w:t>
      </w:r>
      <w:proofErr w:type="gramEnd"/>
      <w:r w:rsidRPr="00E80EDF">
        <w:rPr>
          <w:sz w:val="14"/>
        </w:rPr>
        <w:t xml:space="preserve"> block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signal EC, EC</w:t>
      </w:r>
      <w:proofErr w:type="gramStart"/>
      <w:r w:rsidRPr="00E80EDF">
        <w:rPr>
          <w:sz w:val="14"/>
        </w:rPr>
        <w:t>1,EC</w:t>
      </w:r>
      <w:proofErr w:type="gramEnd"/>
      <w:r w:rsidRPr="00E80EDF">
        <w:rPr>
          <w:sz w:val="14"/>
        </w:rPr>
        <w:t>2,EC3,EC4 : STD_LOGIC;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signal CY</w:t>
      </w:r>
      <w:proofErr w:type="gramStart"/>
      <w:r w:rsidRPr="00E80EDF">
        <w:rPr>
          <w:sz w:val="14"/>
        </w:rPr>
        <w:t>0,CY</w:t>
      </w:r>
      <w:proofErr w:type="gramEnd"/>
      <w:r w:rsidRPr="00E80EDF">
        <w:rPr>
          <w:sz w:val="14"/>
        </w:rPr>
        <w:t>1,CY2,CY3,CY4 : STD_LOGIC;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begin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U1: DIGIT</w:t>
      </w:r>
      <w:proofErr w:type="gramStart"/>
      <w:r w:rsidRPr="00E80EDF">
        <w:rPr>
          <w:sz w:val="14"/>
        </w:rPr>
        <w:t>10  port</w:t>
      </w:r>
      <w:proofErr w:type="gramEnd"/>
      <w:r w:rsidRPr="00E80EDF">
        <w:rPr>
          <w:sz w:val="14"/>
        </w:rPr>
        <w:t xml:space="preserve"> map (CLK,DB,ENB(0),CLR,EC1,CY1);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U2: DIGIT6   port map (</w:t>
      </w:r>
      <w:proofErr w:type="gramStart"/>
      <w:r w:rsidRPr="00E80EDF">
        <w:rPr>
          <w:sz w:val="14"/>
        </w:rPr>
        <w:t>CLK,DB</w:t>
      </w:r>
      <w:proofErr w:type="gramEnd"/>
      <w:r w:rsidRPr="00E80EDF">
        <w:rPr>
          <w:sz w:val="14"/>
        </w:rPr>
        <w:t>,ENB(1),CLR,EC2,CY2);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U3: DIGIT</w:t>
      </w:r>
      <w:proofErr w:type="gramStart"/>
      <w:r w:rsidRPr="00E80EDF">
        <w:rPr>
          <w:sz w:val="14"/>
        </w:rPr>
        <w:t>10  port</w:t>
      </w:r>
      <w:proofErr w:type="gramEnd"/>
      <w:r w:rsidRPr="00E80EDF">
        <w:rPr>
          <w:sz w:val="14"/>
        </w:rPr>
        <w:t xml:space="preserve"> map (CLK,DB,ENB(2),CLR,EC3,CY3);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U4: DIGIT6   port map (</w:t>
      </w:r>
      <w:proofErr w:type="gramStart"/>
      <w:r w:rsidRPr="00E80EDF">
        <w:rPr>
          <w:sz w:val="14"/>
        </w:rPr>
        <w:t>CLK,DB</w:t>
      </w:r>
      <w:proofErr w:type="gramEnd"/>
      <w:r w:rsidRPr="00E80EDF">
        <w:rPr>
          <w:sz w:val="14"/>
        </w:rPr>
        <w:t>,ENB(3),CLR,EC4,CY4);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CLR &lt;= not </w:t>
      </w:r>
      <w:proofErr w:type="gramStart"/>
      <w:r w:rsidRPr="00E80EDF">
        <w:rPr>
          <w:sz w:val="14"/>
        </w:rPr>
        <w:t>XC(</w:t>
      </w:r>
      <w:proofErr w:type="gramEnd"/>
      <w:r w:rsidRPr="00E80EDF">
        <w:rPr>
          <w:sz w:val="14"/>
        </w:rPr>
        <w:t>3);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</w:t>
      </w:r>
      <w:proofErr w:type="gramStart"/>
      <w:r w:rsidRPr="00E80EDF">
        <w:rPr>
          <w:sz w:val="14"/>
        </w:rPr>
        <w:t>EC  &lt;</w:t>
      </w:r>
      <w:proofErr w:type="gramEnd"/>
      <w:r w:rsidRPr="00E80EDF">
        <w:rPr>
          <w:sz w:val="14"/>
        </w:rPr>
        <w:t>=  HZ and not SEL(2) and not XC(0);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CY0 &lt;</w:t>
      </w:r>
      <w:proofErr w:type="gramStart"/>
      <w:r w:rsidRPr="00E80EDF">
        <w:rPr>
          <w:sz w:val="14"/>
        </w:rPr>
        <w:t>=  HZ</w:t>
      </w:r>
      <w:proofErr w:type="gramEnd"/>
      <w:r w:rsidRPr="00E80EDF">
        <w:rPr>
          <w:sz w:val="14"/>
        </w:rPr>
        <w:t xml:space="preserve"> and not HOLD;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EC1 &lt;= (CY0 and </w:t>
      </w:r>
      <w:proofErr w:type="gramStart"/>
      <w:r w:rsidRPr="00E80EDF">
        <w:rPr>
          <w:sz w:val="14"/>
        </w:rPr>
        <w:t>SEL(</w:t>
      </w:r>
      <w:proofErr w:type="gramEnd"/>
      <w:r w:rsidRPr="00E80EDF">
        <w:rPr>
          <w:sz w:val="14"/>
        </w:rPr>
        <w:t>2)) or (EC and not SEL(1) and not SEL(0));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EC2 &lt;= (CY1 and </w:t>
      </w:r>
      <w:proofErr w:type="gramStart"/>
      <w:r w:rsidRPr="00E80EDF">
        <w:rPr>
          <w:sz w:val="14"/>
        </w:rPr>
        <w:t>SEL(</w:t>
      </w:r>
      <w:proofErr w:type="gramEnd"/>
      <w:r w:rsidRPr="00E80EDF">
        <w:rPr>
          <w:sz w:val="14"/>
        </w:rPr>
        <w:t>2)) or (EC and not SEL(1) and     SEL(0));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EC3 &lt;= (CY2 and </w:t>
      </w:r>
      <w:proofErr w:type="gramStart"/>
      <w:r w:rsidRPr="00E80EDF">
        <w:rPr>
          <w:sz w:val="14"/>
        </w:rPr>
        <w:t>SEL(</w:t>
      </w:r>
      <w:proofErr w:type="gramEnd"/>
      <w:r w:rsidRPr="00E80EDF">
        <w:rPr>
          <w:sz w:val="14"/>
        </w:rPr>
        <w:t>2)) or (EC and     SEL(1) and not SEL(0));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EC4 &lt;= (CY3 and </w:t>
      </w:r>
      <w:proofErr w:type="gramStart"/>
      <w:r w:rsidRPr="00E80EDF">
        <w:rPr>
          <w:sz w:val="14"/>
        </w:rPr>
        <w:t>SEL(</w:t>
      </w:r>
      <w:proofErr w:type="gramEnd"/>
      <w:r w:rsidRPr="00E80EDF">
        <w:rPr>
          <w:sz w:val="14"/>
        </w:rPr>
        <w:t>2)) or (EC and     SEL(1) and     SEL(0));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KEY &lt;= not </w:t>
      </w:r>
      <w:proofErr w:type="gramStart"/>
      <w:r w:rsidRPr="00E80EDF">
        <w:rPr>
          <w:sz w:val="14"/>
        </w:rPr>
        <w:t>XC(</w:t>
      </w:r>
      <w:proofErr w:type="gramEnd"/>
      <w:r w:rsidRPr="00E80EDF">
        <w:rPr>
          <w:sz w:val="14"/>
        </w:rPr>
        <w:t>0) or not XC(1) or not XC(2) or not XC(3);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</w:t>
      </w:r>
      <w:proofErr w:type="gramStart"/>
      <w:r w:rsidRPr="00E80EDF">
        <w:rPr>
          <w:sz w:val="14"/>
        </w:rPr>
        <w:t>XA  &lt;</w:t>
      </w:r>
      <w:proofErr w:type="gramEnd"/>
      <w:r w:rsidRPr="00E80EDF">
        <w:rPr>
          <w:sz w:val="14"/>
        </w:rPr>
        <w:t>= not ENB;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</w:t>
      </w:r>
      <w:proofErr w:type="gramStart"/>
      <w:r w:rsidRPr="00E80EDF">
        <w:rPr>
          <w:sz w:val="14"/>
        </w:rPr>
        <w:t>XB(</w:t>
      </w:r>
      <w:proofErr w:type="gramEnd"/>
      <w:r w:rsidRPr="00E80EDF">
        <w:rPr>
          <w:sz w:val="14"/>
        </w:rPr>
        <w:t>7) &lt;= SEC and ENB(2) and SEL(2) and not HOLD;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GEN: for I in 0 to 6 generate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XB(I) &lt;= SEG(I) and (SEC or not MATCH or </w:t>
      </w:r>
      <w:proofErr w:type="gramStart"/>
      <w:r w:rsidRPr="00E80EDF">
        <w:rPr>
          <w:sz w:val="14"/>
        </w:rPr>
        <w:t>SEL(</w:t>
      </w:r>
      <w:proofErr w:type="gramEnd"/>
      <w:r w:rsidRPr="00E80EDF">
        <w:rPr>
          <w:sz w:val="14"/>
        </w:rPr>
        <w:t xml:space="preserve">2));  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end generate;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end block SYSTEM_CONNECT;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--*********************************************************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-- 24-bit free counter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FREE_</w:t>
      </w:r>
      <w:proofErr w:type="gramStart"/>
      <w:r w:rsidRPr="00E80EDF">
        <w:rPr>
          <w:sz w:val="14"/>
        </w:rPr>
        <w:t>COUNTER :</w:t>
      </w:r>
      <w:proofErr w:type="gramEnd"/>
      <w:r w:rsidRPr="00E80EDF">
        <w:rPr>
          <w:sz w:val="14"/>
        </w:rPr>
        <w:t xml:space="preserve"> block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signal </w:t>
      </w:r>
      <w:proofErr w:type="gramStart"/>
      <w:r w:rsidRPr="00E80EDF">
        <w:rPr>
          <w:sz w:val="14"/>
        </w:rPr>
        <w:t>Q :</w:t>
      </w:r>
      <w:proofErr w:type="gramEnd"/>
      <w:r w:rsidRPr="00E80EDF">
        <w:rPr>
          <w:sz w:val="14"/>
        </w:rPr>
        <w:t xml:space="preserve"> STD_LOGIC_VECTOR (23 </w:t>
      </w:r>
      <w:proofErr w:type="spellStart"/>
      <w:r w:rsidRPr="00E80EDF">
        <w:rPr>
          <w:sz w:val="14"/>
        </w:rPr>
        <w:t>downto</w:t>
      </w:r>
      <w:proofErr w:type="spellEnd"/>
      <w:r w:rsidRPr="00E80EDF">
        <w:rPr>
          <w:sz w:val="14"/>
        </w:rPr>
        <w:t xml:space="preserve"> 0);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signal </w:t>
      </w:r>
      <w:proofErr w:type="gramStart"/>
      <w:r w:rsidRPr="00E80EDF">
        <w:rPr>
          <w:sz w:val="14"/>
        </w:rPr>
        <w:t>D :</w:t>
      </w:r>
      <w:proofErr w:type="gramEnd"/>
      <w:r w:rsidRPr="00E80EDF">
        <w:rPr>
          <w:sz w:val="14"/>
        </w:rPr>
        <w:t xml:space="preserve"> STD_LOGIC_VECTOR (1  </w:t>
      </w:r>
      <w:proofErr w:type="spellStart"/>
      <w:r w:rsidRPr="00E80EDF">
        <w:rPr>
          <w:sz w:val="14"/>
        </w:rPr>
        <w:t>downto</w:t>
      </w:r>
      <w:proofErr w:type="spellEnd"/>
      <w:r w:rsidRPr="00E80EDF">
        <w:rPr>
          <w:sz w:val="14"/>
        </w:rPr>
        <w:t xml:space="preserve"> 0);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signal DLY</w:t>
      </w:r>
      <w:proofErr w:type="gramStart"/>
      <w:r w:rsidRPr="00E80EDF">
        <w:rPr>
          <w:sz w:val="14"/>
        </w:rPr>
        <w:t>1,DLY</w:t>
      </w:r>
      <w:proofErr w:type="gramEnd"/>
      <w:r w:rsidRPr="00E80EDF">
        <w:rPr>
          <w:sz w:val="14"/>
        </w:rPr>
        <w:t>2 : STD_LOGIC;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begin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lastRenderedPageBreak/>
        <w:t xml:space="preserve">     process (CLK)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begin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if </w:t>
      </w:r>
      <w:proofErr w:type="spellStart"/>
      <w:r w:rsidRPr="00E80EDF">
        <w:rPr>
          <w:sz w:val="14"/>
        </w:rPr>
        <w:t>CLK'event</w:t>
      </w:r>
      <w:proofErr w:type="spellEnd"/>
      <w:r w:rsidRPr="00E80EDF">
        <w:rPr>
          <w:sz w:val="14"/>
        </w:rPr>
        <w:t xml:space="preserve"> and CLK='1' then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   DLY1 &lt;= </w:t>
      </w:r>
      <w:proofErr w:type="gramStart"/>
      <w:r w:rsidRPr="00E80EDF">
        <w:rPr>
          <w:sz w:val="14"/>
        </w:rPr>
        <w:t>Q(</w:t>
      </w:r>
      <w:proofErr w:type="gramEnd"/>
      <w:r w:rsidRPr="00E80EDF">
        <w:rPr>
          <w:sz w:val="14"/>
        </w:rPr>
        <w:t>23);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   DLY2 &lt;= </w:t>
      </w:r>
      <w:proofErr w:type="gramStart"/>
      <w:r w:rsidRPr="00E80EDF">
        <w:rPr>
          <w:sz w:val="14"/>
        </w:rPr>
        <w:t>Q(</w:t>
      </w:r>
      <w:proofErr w:type="gramEnd"/>
      <w:r w:rsidRPr="00E80EDF">
        <w:rPr>
          <w:sz w:val="14"/>
        </w:rPr>
        <w:t>15);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   </w:t>
      </w:r>
      <w:proofErr w:type="gramStart"/>
      <w:r w:rsidRPr="00E80EDF">
        <w:rPr>
          <w:sz w:val="14"/>
        </w:rPr>
        <w:t>Q  &lt;</w:t>
      </w:r>
      <w:proofErr w:type="gramEnd"/>
      <w:r w:rsidRPr="00E80EDF">
        <w:rPr>
          <w:sz w:val="14"/>
        </w:rPr>
        <w:t>= Q+1;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end if;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end process;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SEC    &lt;= </w:t>
      </w:r>
      <w:proofErr w:type="gramStart"/>
      <w:r w:rsidRPr="00E80EDF">
        <w:rPr>
          <w:sz w:val="14"/>
        </w:rPr>
        <w:t>Q(</w:t>
      </w:r>
      <w:proofErr w:type="gramEnd"/>
      <w:r w:rsidRPr="00E80EDF">
        <w:rPr>
          <w:sz w:val="14"/>
        </w:rPr>
        <w:t>23);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HZ     &lt;= </w:t>
      </w:r>
      <w:proofErr w:type="gramStart"/>
      <w:r w:rsidRPr="00E80EDF">
        <w:rPr>
          <w:sz w:val="14"/>
        </w:rPr>
        <w:t>Q(</w:t>
      </w:r>
      <w:proofErr w:type="gramEnd"/>
      <w:r w:rsidRPr="00E80EDF">
        <w:rPr>
          <w:sz w:val="14"/>
        </w:rPr>
        <w:t>23) and not DLY1;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SAMPLE &lt;= </w:t>
      </w:r>
      <w:proofErr w:type="gramStart"/>
      <w:r w:rsidRPr="00E80EDF">
        <w:rPr>
          <w:sz w:val="14"/>
        </w:rPr>
        <w:t>Q(</w:t>
      </w:r>
      <w:proofErr w:type="gramEnd"/>
      <w:r w:rsidRPr="00E80EDF">
        <w:rPr>
          <w:sz w:val="14"/>
        </w:rPr>
        <w:t>15) and not DLY2;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D &lt;= </w:t>
      </w:r>
      <w:proofErr w:type="gramStart"/>
      <w:r w:rsidRPr="00E80EDF">
        <w:rPr>
          <w:sz w:val="14"/>
        </w:rPr>
        <w:t>Q(</w:t>
      </w:r>
      <w:proofErr w:type="gramEnd"/>
      <w:r w:rsidRPr="00E80EDF">
        <w:rPr>
          <w:sz w:val="14"/>
        </w:rPr>
        <w:t xml:space="preserve">17 </w:t>
      </w:r>
      <w:proofErr w:type="spellStart"/>
      <w:r w:rsidRPr="00E80EDF">
        <w:rPr>
          <w:sz w:val="14"/>
        </w:rPr>
        <w:t>downto</w:t>
      </w:r>
      <w:proofErr w:type="spellEnd"/>
      <w:r w:rsidRPr="00E80EDF">
        <w:rPr>
          <w:sz w:val="14"/>
        </w:rPr>
        <w:t xml:space="preserve"> 16);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ENB &lt;= "0001" when D=0 else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"0010" when D=1 else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"0100" when D=2 else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"1000" when D=3 else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"0000";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MATCH &lt;= '1' when D=</w:t>
      </w:r>
      <w:proofErr w:type="gramStart"/>
      <w:r w:rsidRPr="00E80EDF">
        <w:rPr>
          <w:sz w:val="14"/>
        </w:rPr>
        <w:t>SEL(</w:t>
      </w:r>
      <w:proofErr w:type="gramEnd"/>
      <w:r w:rsidRPr="00E80EDF">
        <w:rPr>
          <w:sz w:val="14"/>
        </w:rPr>
        <w:t xml:space="preserve">1 </w:t>
      </w:r>
      <w:proofErr w:type="spellStart"/>
      <w:r w:rsidRPr="00E80EDF">
        <w:rPr>
          <w:sz w:val="14"/>
        </w:rPr>
        <w:t>downto</w:t>
      </w:r>
      <w:proofErr w:type="spellEnd"/>
      <w:r w:rsidRPr="00E80EDF">
        <w:rPr>
          <w:sz w:val="14"/>
        </w:rPr>
        <w:t xml:space="preserve"> 0) else '0';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end block FREE_COUNTER;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--*********************************************************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-- keyboard </w:t>
      </w:r>
      <w:proofErr w:type="spellStart"/>
      <w:r w:rsidRPr="00E80EDF">
        <w:rPr>
          <w:sz w:val="14"/>
        </w:rPr>
        <w:t>debouncing</w:t>
      </w:r>
      <w:proofErr w:type="spellEnd"/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</w:t>
      </w:r>
    </w:p>
    <w:p w:rsidR="00E80EDF" w:rsidRPr="00E80EDF" w:rsidRDefault="00E80EDF" w:rsidP="00E80EDF">
      <w:pPr>
        <w:rPr>
          <w:sz w:val="14"/>
        </w:rPr>
      </w:pPr>
      <w:proofErr w:type="gramStart"/>
      <w:r w:rsidRPr="00E80EDF">
        <w:rPr>
          <w:sz w:val="14"/>
        </w:rPr>
        <w:t>DEBOUNCING :</w:t>
      </w:r>
      <w:proofErr w:type="gramEnd"/>
      <w:r w:rsidRPr="00E80EDF">
        <w:rPr>
          <w:sz w:val="14"/>
        </w:rPr>
        <w:t xml:space="preserve"> block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signal D</w:t>
      </w:r>
      <w:proofErr w:type="gramStart"/>
      <w:r w:rsidRPr="00E80EDF">
        <w:rPr>
          <w:sz w:val="14"/>
        </w:rPr>
        <w:t>0,D</w:t>
      </w:r>
      <w:proofErr w:type="gramEnd"/>
      <w:r w:rsidRPr="00E80EDF">
        <w:rPr>
          <w:sz w:val="14"/>
        </w:rPr>
        <w:t>1 : STD_LOGIC;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begin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process (CLK)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begin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if </w:t>
      </w:r>
      <w:proofErr w:type="spellStart"/>
      <w:r w:rsidRPr="00E80EDF">
        <w:rPr>
          <w:sz w:val="14"/>
        </w:rPr>
        <w:t>CLK'event</w:t>
      </w:r>
      <w:proofErr w:type="spellEnd"/>
      <w:r w:rsidRPr="00E80EDF">
        <w:rPr>
          <w:sz w:val="14"/>
        </w:rPr>
        <w:t xml:space="preserve"> and CLK='1' then    --CLK rising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   if SAMPLE='1' then          --CLK enable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        D1&lt;=D0; D0&lt;=</w:t>
      </w:r>
      <w:proofErr w:type="gramStart"/>
      <w:r w:rsidRPr="00E80EDF">
        <w:rPr>
          <w:sz w:val="14"/>
        </w:rPr>
        <w:t xml:space="preserve">KEY;   </w:t>
      </w:r>
      <w:proofErr w:type="gramEnd"/>
      <w:r w:rsidRPr="00E80EDF">
        <w:rPr>
          <w:sz w:val="14"/>
        </w:rPr>
        <w:t xml:space="preserve">    --delay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        FLT &lt;= ((D0 and D1) or FLT) and (D0 or D1); --RS-F/F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   end if;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end if;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end process;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lastRenderedPageBreak/>
        <w:t>end block DEBOUNCING;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--*********************************************************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 differential signal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</w:t>
      </w:r>
    </w:p>
    <w:p w:rsidR="00E80EDF" w:rsidRPr="00E80EDF" w:rsidRDefault="00E80EDF" w:rsidP="00E80EDF">
      <w:pPr>
        <w:rPr>
          <w:sz w:val="14"/>
        </w:rPr>
      </w:pPr>
      <w:proofErr w:type="gramStart"/>
      <w:r w:rsidRPr="00E80EDF">
        <w:rPr>
          <w:sz w:val="14"/>
        </w:rPr>
        <w:t>DIFFERENTIAL :</w:t>
      </w:r>
      <w:proofErr w:type="gramEnd"/>
      <w:r w:rsidRPr="00E80EDF">
        <w:rPr>
          <w:sz w:val="14"/>
        </w:rPr>
        <w:t xml:space="preserve"> block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signal D</w:t>
      </w:r>
      <w:proofErr w:type="gramStart"/>
      <w:r w:rsidRPr="00E80EDF">
        <w:rPr>
          <w:sz w:val="14"/>
        </w:rPr>
        <w:t>0,D</w:t>
      </w:r>
      <w:proofErr w:type="gramEnd"/>
      <w:r w:rsidRPr="00E80EDF">
        <w:rPr>
          <w:sz w:val="14"/>
        </w:rPr>
        <w:t>1 : STD_LOGIC;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begin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process (CLK)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begin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if </w:t>
      </w:r>
      <w:proofErr w:type="spellStart"/>
      <w:r w:rsidRPr="00E80EDF">
        <w:rPr>
          <w:sz w:val="14"/>
        </w:rPr>
        <w:t>CLK'event</w:t>
      </w:r>
      <w:proofErr w:type="spellEnd"/>
      <w:r w:rsidRPr="00E80EDF">
        <w:rPr>
          <w:sz w:val="14"/>
        </w:rPr>
        <w:t xml:space="preserve"> and CLK='1' then    --CLK rising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   D1&lt;=D0; D0&lt;=</w:t>
      </w:r>
      <w:proofErr w:type="gramStart"/>
      <w:r w:rsidRPr="00E80EDF">
        <w:rPr>
          <w:sz w:val="14"/>
        </w:rPr>
        <w:t xml:space="preserve">FLT;   </w:t>
      </w:r>
      <w:proofErr w:type="gramEnd"/>
      <w:r w:rsidRPr="00E80EDF">
        <w:rPr>
          <w:sz w:val="14"/>
        </w:rPr>
        <w:t xml:space="preserve">         --delay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end if;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end process;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DIF &lt;= D0 and not D</w:t>
      </w:r>
      <w:proofErr w:type="gramStart"/>
      <w:r w:rsidRPr="00E80EDF">
        <w:rPr>
          <w:sz w:val="14"/>
        </w:rPr>
        <w:t xml:space="preserve">1;   </w:t>
      </w:r>
      <w:proofErr w:type="gramEnd"/>
      <w:r w:rsidRPr="00E80EDF">
        <w:rPr>
          <w:sz w:val="14"/>
        </w:rPr>
        <w:t xml:space="preserve">              --differential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end block DIFFERENTIAL;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--*********************************************************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 timer control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TIMER_</w:t>
      </w:r>
      <w:proofErr w:type="gramStart"/>
      <w:r w:rsidRPr="00E80EDF">
        <w:rPr>
          <w:sz w:val="14"/>
        </w:rPr>
        <w:t>CONTROL :</w:t>
      </w:r>
      <w:proofErr w:type="gramEnd"/>
      <w:r w:rsidRPr="00E80EDF">
        <w:rPr>
          <w:sz w:val="14"/>
        </w:rPr>
        <w:t xml:space="preserve"> block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signal </w:t>
      </w:r>
      <w:proofErr w:type="gramStart"/>
      <w:r w:rsidRPr="00E80EDF">
        <w:rPr>
          <w:sz w:val="14"/>
        </w:rPr>
        <w:t>SET,EC</w:t>
      </w:r>
      <w:proofErr w:type="gramEnd"/>
      <w:r w:rsidRPr="00E80EDF">
        <w:rPr>
          <w:sz w:val="14"/>
        </w:rPr>
        <w:t xml:space="preserve"> : STD_LOGIC;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begin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process (CLK)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begin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if SET='1' then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   HOLD &lt;= '1';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</w:t>
      </w:r>
      <w:proofErr w:type="spellStart"/>
      <w:r w:rsidRPr="00E80EDF">
        <w:rPr>
          <w:sz w:val="14"/>
        </w:rPr>
        <w:t>elsif</w:t>
      </w:r>
      <w:proofErr w:type="spellEnd"/>
      <w:r w:rsidRPr="00E80EDF">
        <w:rPr>
          <w:sz w:val="14"/>
        </w:rPr>
        <w:t xml:space="preserve"> </w:t>
      </w:r>
      <w:proofErr w:type="spellStart"/>
      <w:r w:rsidRPr="00E80EDF">
        <w:rPr>
          <w:sz w:val="14"/>
        </w:rPr>
        <w:t>CLK'event</w:t>
      </w:r>
      <w:proofErr w:type="spellEnd"/>
      <w:r w:rsidRPr="00E80EDF">
        <w:rPr>
          <w:sz w:val="14"/>
        </w:rPr>
        <w:t xml:space="preserve"> and CLK='1' then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   if EC='1' then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        HOLD &lt;= not HOLD;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   end if;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end if;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end process;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SET &lt;= not </w:t>
      </w:r>
      <w:proofErr w:type="gramStart"/>
      <w:r w:rsidRPr="00E80EDF">
        <w:rPr>
          <w:sz w:val="14"/>
        </w:rPr>
        <w:t>XC(</w:t>
      </w:r>
      <w:proofErr w:type="gramEnd"/>
      <w:r w:rsidRPr="00E80EDF">
        <w:rPr>
          <w:sz w:val="14"/>
        </w:rPr>
        <w:t>3);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</w:t>
      </w:r>
      <w:proofErr w:type="gramStart"/>
      <w:r w:rsidRPr="00E80EDF">
        <w:rPr>
          <w:sz w:val="14"/>
        </w:rPr>
        <w:t>EC  &lt;</w:t>
      </w:r>
      <w:proofErr w:type="gramEnd"/>
      <w:r w:rsidRPr="00E80EDF">
        <w:rPr>
          <w:sz w:val="14"/>
        </w:rPr>
        <w:t>= not XC(2) and DIF;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lastRenderedPageBreak/>
        <w:t>end block TIMER_CONTROL;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--*********************************************************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 digit select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DIGIT_</w:t>
      </w:r>
      <w:proofErr w:type="gramStart"/>
      <w:r w:rsidRPr="00E80EDF">
        <w:rPr>
          <w:sz w:val="14"/>
        </w:rPr>
        <w:t>SELECT :</w:t>
      </w:r>
      <w:proofErr w:type="gramEnd"/>
      <w:r w:rsidRPr="00E80EDF">
        <w:rPr>
          <w:sz w:val="14"/>
        </w:rPr>
        <w:t xml:space="preserve"> block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signal </w:t>
      </w:r>
      <w:proofErr w:type="gramStart"/>
      <w:r w:rsidRPr="00E80EDF">
        <w:rPr>
          <w:sz w:val="14"/>
        </w:rPr>
        <w:t>Q :</w:t>
      </w:r>
      <w:proofErr w:type="gramEnd"/>
      <w:r w:rsidRPr="00E80EDF">
        <w:rPr>
          <w:sz w:val="14"/>
        </w:rPr>
        <w:t xml:space="preserve"> STD_LOGIC_VECTOR (2 </w:t>
      </w:r>
      <w:proofErr w:type="spellStart"/>
      <w:r w:rsidRPr="00E80EDF">
        <w:rPr>
          <w:sz w:val="14"/>
        </w:rPr>
        <w:t>downto</w:t>
      </w:r>
      <w:proofErr w:type="spellEnd"/>
      <w:r w:rsidRPr="00E80EDF">
        <w:rPr>
          <w:sz w:val="14"/>
        </w:rPr>
        <w:t xml:space="preserve"> 0);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signal </w:t>
      </w:r>
      <w:proofErr w:type="gramStart"/>
      <w:r w:rsidRPr="00E80EDF">
        <w:rPr>
          <w:sz w:val="14"/>
        </w:rPr>
        <w:t>SET,EC</w:t>
      </w:r>
      <w:proofErr w:type="gramEnd"/>
      <w:r w:rsidRPr="00E80EDF">
        <w:rPr>
          <w:sz w:val="14"/>
        </w:rPr>
        <w:t xml:space="preserve"> : STD_LOGIC;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begin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process (CLK)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begin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if SET='1' then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   Q &lt;= "100";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</w:t>
      </w:r>
      <w:proofErr w:type="spellStart"/>
      <w:r w:rsidRPr="00E80EDF">
        <w:rPr>
          <w:sz w:val="14"/>
        </w:rPr>
        <w:t>elsif</w:t>
      </w:r>
      <w:proofErr w:type="spellEnd"/>
      <w:r w:rsidRPr="00E80EDF">
        <w:rPr>
          <w:sz w:val="14"/>
        </w:rPr>
        <w:t xml:space="preserve"> </w:t>
      </w:r>
      <w:proofErr w:type="spellStart"/>
      <w:r w:rsidRPr="00E80EDF">
        <w:rPr>
          <w:sz w:val="14"/>
        </w:rPr>
        <w:t>CLK'event</w:t>
      </w:r>
      <w:proofErr w:type="spellEnd"/>
      <w:r w:rsidRPr="00E80EDF">
        <w:rPr>
          <w:sz w:val="14"/>
        </w:rPr>
        <w:t xml:space="preserve"> and CLK='1' then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   if EC='1' then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        Q &lt;= Q-1;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   end if;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end if;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end process;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SET &lt;= '1' when Q=7 else '0';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</w:t>
      </w:r>
      <w:proofErr w:type="gramStart"/>
      <w:r w:rsidRPr="00E80EDF">
        <w:rPr>
          <w:sz w:val="14"/>
        </w:rPr>
        <w:t>EC  &lt;</w:t>
      </w:r>
      <w:proofErr w:type="gramEnd"/>
      <w:r w:rsidRPr="00E80EDF">
        <w:rPr>
          <w:sz w:val="14"/>
        </w:rPr>
        <w:t>= DIF and not XC(1);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SEL &lt;= Q;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end block DIGIT_SELECT;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--*********************************************************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 seven-segment LED transformation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SEVEN_</w:t>
      </w:r>
      <w:proofErr w:type="gramStart"/>
      <w:r w:rsidRPr="00E80EDF">
        <w:rPr>
          <w:sz w:val="14"/>
        </w:rPr>
        <w:t>SEGMENT :</w:t>
      </w:r>
      <w:proofErr w:type="gramEnd"/>
      <w:r w:rsidRPr="00E80EDF">
        <w:rPr>
          <w:sz w:val="14"/>
        </w:rPr>
        <w:t xml:space="preserve"> block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begin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--GFEDCBA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SEG &lt;= "0111111" when DB=</w:t>
      </w:r>
      <w:proofErr w:type="gramStart"/>
      <w:r w:rsidRPr="00E80EDF">
        <w:rPr>
          <w:sz w:val="14"/>
        </w:rPr>
        <w:t>0  else</w:t>
      </w:r>
      <w:proofErr w:type="gramEnd"/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"0000110" when DB=</w:t>
      </w:r>
      <w:proofErr w:type="gramStart"/>
      <w:r w:rsidRPr="00E80EDF">
        <w:rPr>
          <w:sz w:val="14"/>
        </w:rPr>
        <w:t>1  else</w:t>
      </w:r>
      <w:proofErr w:type="gramEnd"/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"1011011" when DB=</w:t>
      </w:r>
      <w:proofErr w:type="gramStart"/>
      <w:r w:rsidRPr="00E80EDF">
        <w:rPr>
          <w:sz w:val="14"/>
        </w:rPr>
        <w:t>2  else</w:t>
      </w:r>
      <w:proofErr w:type="gramEnd"/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"1001111" when DB=</w:t>
      </w:r>
      <w:proofErr w:type="gramStart"/>
      <w:r w:rsidRPr="00E80EDF">
        <w:rPr>
          <w:sz w:val="14"/>
        </w:rPr>
        <w:t>3  else</w:t>
      </w:r>
      <w:proofErr w:type="gramEnd"/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"1100110" when DB=</w:t>
      </w:r>
      <w:proofErr w:type="gramStart"/>
      <w:r w:rsidRPr="00E80EDF">
        <w:rPr>
          <w:sz w:val="14"/>
        </w:rPr>
        <w:t>4  else</w:t>
      </w:r>
      <w:proofErr w:type="gramEnd"/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"1101101" when DB=</w:t>
      </w:r>
      <w:proofErr w:type="gramStart"/>
      <w:r w:rsidRPr="00E80EDF">
        <w:rPr>
          <w:sz w:val="14"/>
        </w:rPr>
        <w:t>5  else</w:t>
      </w:r>
      <w:proofErr w:type="gramEnd"/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lastRenderedPageBreak/>
        <w:t xml:space="preserve">            "1111101" when DB=</w:t>
      </w:r>
      <w:proofErr w:type="gramStart"/>
      <w:r w:rsidRPr="00E80EDF">
        <w:rPr>
          <w:sz w:val="14"/>
        </w:rPr>
        <w:t>6  else</w:t>
      </w:r>
      <w:proofErr w:type="gramEnd"/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"0000111" when DB=</w:t>
      </w:r>
      <w:proofErr w:type="gramStart"/>
      <w:r w:rsidRPr="00E80EDF">
        <w:rPr>
          <w:sz w:val="14"/>
        </w:rPr>
        <w:t>7  else</w:t>
      </w:r>
      <w:proofErr w:type="gramEnd"/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"1111111" when DB=</w:t>
      </w:r>
      <w:proofErr w:type="gramStart"/>
      <w:r w:rsidRPr="00E80EDF">
        <w:rPr>
          <w:sz w:val="14"/>
        </w:rPr>
        <w:t>8  else</w:t>
      </w:r>
      <w:proofErr w:type="gramEnd"/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"1101111" when DB=</w:t>
      </w:r>
      <w:proofErr w:type="gramStart"/>
      <w:r w:rsidRPr="00E80EDF">
        <w:rPr>
          <w:sz w:val="14"/>
        </w:rPr>
        <w:t>9  else</w:t>
      </w:r>
      <w:proofErr w:type="gramEnd"/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            "0000000";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end block SEVEN_SEGMENT;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--*********************************************************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 xml:space="preserve">-- end of </w:t>
      </w:r>
      <w:proofErr w:type="spellStart"/>
      <w:r w:rsidRPr="00E80EDF">
        <w:rPr>
          <w:sz w:val="14"/>
        </w:rPr>
        <w:t>architechture</w:t>
      </w:r>
      <w:proofErr w:type="spellEnd"/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--</w:t>
      </w:r>
    </w:p>
    <w:p w:rsidR="00E80EDF" w:rsidRPr="00E80EDF" w:rsidRDefault="00E80EDF" w:rsidP="00E80EDF">
      <w:pPr>
        <w:rPr>
          <w:sz w:val="14"/>
        </w:rPr>
      </w:pPr>
      <w:r w:rsidRPr="00E80EDF">
        <w:rPr>
          <w:sz w:val="14"/>
        </w:rPr>
        <w:t>end CH11C_ARCH;</w:t>
      </w:r>
    </w:p>
    <w:p w:rsidR="00E80EDF" w:rsidRPr="00E80EDF" w:rsidRDefault="00E80EDF" w:rsidP="00E80EDF">
      <w:pPr>
        <w:rPr>
          <w:sz w:val="14"/>
        </w:rPr>
      </w:pPr>
    </w:p>
    <w:p w:rsidR="00455931" w:rsidRDefault="00D93DAB" w:rsidP="00455931">
      <w:pPr>
        <w:pStyle w:val="3"/>
        <w:rPr>
          <w:b/>
        </w:rPr>
      </w:pPr>
      <w:r>
        <w:rPr>
          <w:rFonts w:hint="eastAsia"/>
          <w:b/>
        </w:rPr>
        <w:t>CH0</w:t>
      </w:r>
      <w:r w:rsidR="00A75CD7">
        <w:rPr>
          <w:rFonts w:ascii="新細明體" w:eastAsia="新細明體" w:hAnsi="新細明體" w:hint="eastAsia"/>
          <w:b/>
          <w:lang w:eastAsia="zh-TW"/>
        </w:rPr>
        <w:t>10</w:t>
      </w:r>
      <w:r w:rsidR="00981773" w:rsidRPr="00981773">
        <w:rPr>
          <w:rFonts w:hint="eastAsia"/>
          <w:b/>
        </w:rPr>
        <w:t>.UCF</w:t>
      </w:r>
    </w:p>
    <w:p w:rsidR="00547F62" w:rsidRPr="00547F62" w:rsidRDefault="00547F62" w:rsidP="00547F62">
      <w:pPr>
        <w:rPr>
          <w:sz w:val="16"/>
          <w:szCs w:val="16"/>
        </w:rPr>
      </w:pPr>
      <w:r w:rsidRPr="00547F62">
        <w:rPr>
          <w:sz w:val="16"/>
          <w:szCs w:val="16"/>
        </w:rPr>
        <w:t xml:space="preserve">############################################## </w:t>
      </w:r>
    </w:p>
    <w:p w:rsidR="00547F62" w:rsidRPr="00547F62" w:rsidRDefault="00547F62" w:rsidP="00547F62">
      <w:pPr>
        <w:rPr>
          <w:sz w:val="16"/>
          <w:szCs w:val="16"/>
        </w:rPr>
      </w:pPr>
      <w:r w:rsidRPr="00547F62">
        <w:rPr>
          <w:sz w:val="16"/>
          <w:szCs w:val="16"/>
        </w:rPr>
        <w:t xml:space="preserve">#        I/O mapping for USB 3s1000 </w:t>
      </w:r>
      <w:proofErr w:type="gramStart"/>
      <w:r w:rsidRPr="00547F62">
        <w:rPr>
          <w:sz w:val="16"/>
          <w:szCs w:val="16"/>
        </w:rPr>
        <w:t>FPGA  board</w:t>
      </w:r>
      <w:proofErr w:type="gramEnd"/>
      <w:r w:rsidRPr="00547F62">
        <w:rPr>
          <w:sz w:val="16"/>
          <w:szCs w:val="16"/>
        </w:rPr>
        <w:t xml:space="preserve">          # </w:t>
      </w:r>
    </w:p>
    <w:p w:rsidR="00547F62" w:rsidRPr="00547F62" w:rsidRDefault="00547F62" w:rsidP="00547F62">
      <w:pPr>
        <w:rPr>
          <w:sz w:val="16"/>
          <w:szCs w:val="16"/>
        </w:rPr>
      </w:pPr>
      <w:r w:rsidRPr="00547F62">
        <w:rPr>
          <w:sz w:val="16"/>
          <w:szCs w:val="16"/>
        </w:rPr>
        <w:t xml:space="preserve">##############################################  </w:t>
      </w:r>
    </w:p>
    <w:p w:rsidR="00547F62" w:rsidRPr="00547F62" w:rsidRDefault="00547F62" w:rsidP="00547F62">
      <w:pPr>
        <w:rPr>
          <w:sz w:val="16"/>
          <w:szCs w:val="16"/>
        </w:rPr>
      </w:pPr>
      <w:r w:rsidRPr="00547F62">
        <w:rPr>
          <w:sz w:val="16"/>
          <w:szCs w:val="16"/>
        </w:rPr>
        <w:t>NET CLK    LOC = B12;</w:t>
      </w:r>
    </w:p>
    <w:p w:rsidR="00547F62" w:rsidRPr="00547F62" w:rsidRDefault="00547F62" w:rsidP="00547F62">
      <w:pPr>
        <w:rPr>
          <w:sz w:val="16"/>
          <w:szCs w:val="16"/>
        </w:rPr>
      </w:pPr>
      <w:r w:rsidRPr="00547F62">
        <w:rPr>
          <w:sz w:val="16"/>
          <w:szCs w:val="16"/>
        </w:rPr>
        <w:t>NET XA&lt;0</w:t>
      </w:r>
      <w:proofErr w:type="gramStart"/>
      <w:r w:rsidRPr="00547F62">
        <w:rPr>
          <w:sz w:val="16"/>
          <w:szCs w:val="16"/>
        </w:rPr>
        <w:t>&gt;  LOC</w:t>
      </w:r>
      <w:proofErr w:type="gramEnd"/>
      <w:r w:rsidRPr="00547F62">
        <w:rPr>
          <w:sz w:val="16"/>
          <w:szCs w:val="16"/>
        </w:rPr>
        <w:t xml:space="preserve"> = N2;</w:t>
      </w:r>
    </w:p>
    <w:p w:rsidR="00547F62" w:rsidRPr="00547F62" w:rsidRDefault="00547F62" w:rsidP="00547F62">
      <w:pPr>
        <w:rPr>
          <w:sz w:val="16"/>
          <w:szCs w:val="16"/>
        </w:rPr>
      </w:pPr>
      <w:r w:rsidRPr="00547F62">
        <w:rPr>
          <w:sz w:val="16"/>
          <w:szCs w:val="16"/>
        </w:rPr>
        <w:t>NET XA&lt;1</w:t>
      </w:r>
      <w:proofErr w:type="gramStart"/>
      <w:r w:rsidRPr="00547F62">
        <w:rPr>
          <w:sz w:val="16"/>
          <w:szCs w:val="16"/>
        </w:rPr>
        <w:t>&gt;  LOC</w:t>
      </w:r>
      <w:proofErr w:type="gramEnd"/>
      <w:r w:rsidRPr="00547F62">
        <w:rPr>
          <w:sz w:val="16"/>
          <w:szCs w:val="16"/>
        </w:rPr>
        <w:t xml:space="preserve"> = T1;</w:t>
      </w:r>
    </w:p>
    <w:p w:rsidR="00547F62" w:rsidRPr="00547F62" w:rsidRDefault="00547F62" w:rsidP="00547F62">
      <w:pPr>
        <w:rPr>
          <w:sz w:val="16"/>
          <w:szCs w:val="16"/>
        </w:rPr>
      </w:pPr>
      <w:r w:rsidRPr="00547F62">
        <w:rPr>
          <w:sz w:val="16"/>
          <w:szCs w:val="16"/>
        </w:rPr>
        <w:t>NET XA&lt;2</w:t>
      </w:r>
      <w:proofErr w:type="gramStart"/>
      <w:r w:rsidRPr="00547F62">
        <w:rPr>
          <w:sz w:val="16"/>
          <w:szCs w:val="16"/>
        </w:rPr>
        <w:t>&gt;  LOC</w:t>
      </w:r>
      <w:proofErr w:type="gramEnd"/>
      <w:r w:rsidRPr="00547F62">
        <w:rPr>
          <w:sz w:val="16"/>
          <w:szCs w:val="16"/>
        </w:rPr>
        <w:t xml:space="preserve"> = T2;</w:t>
      </w:r>
    </w:p>
    <w:p w:rsidR="00547F62" w:rsidRPr="00547F62" w:rsidRDefault="00547F62" w:rsidP="00547F62">
      <w:pPr>
        <w:rPr>
          <w:sz w:val="16"/>
          <w:szCs w:val="16"/>
        </w:rPr>
      </w:pPr>
      <w:r w:rsidRPr="00547F62">
        <w:rPr>
          <w:sz w:val="16"/>
          <w:szCs w:val="16"/>
        </w:rPr>
        <w:t>NET XA&lt;3</w:t>
      </w:r>
      <w:proofErr w:type="gramStart"/>
      <w:r w:rsidRPr="00547F62">
        <w:rPr>
          <w:sz w:val="16"/>
          <w:szCs w:val="16"/>
        </w:rPr>
        <w:t>&gt;  LOC</w:t>
      </w:r>
      <w:proofErr w:type="gramEnd"/>
      <w:r w:rsidRPr="00547F62">
        <w:rPr>
          <w:sz w:val="16"/>
          <w:szCs w:val="16"/>
        </w:rPr>
        <w:t xml:space="preserve"> = U2;</w:t>
      </w:r>
    </w:p>
    <w:p w:rsidR="00547F62" w:rsidRPr="00547F62" w:rsidRDefault="00547F62" w:rsidP="00547F62">
      <w:pPr>
        <w:rPr>
          <w:sz w:val="16"/>
          <w:szCs w:val="16"/>
        </w:rPr>
      </w:pPr>
      <w:r w:rsidRPr="00547F62">
        <w:rPr>
          <w:sz w:val="16"/>
          <w:szCs w:val="16"/>
        </w:rPr>
        <w:t>NET XB&lt;0</w:t>
      </w:r>
      <w:proofErr w:type="gramStart"/>
      <w:r w:rsidRPr="00547F62">
        <w:rPr>
          <w:sz w:val="16"/>
          <w:szCs w:val="16"/>
        </w:rPr>
        <w:t>&gt;  LOC</w:t>
      </w:r>
      <w:proofErr w:type="gramEnd"/>
      <w:r w:rsidRPr="00547F62">
        <w:rPr>
          <w:sz w:val="16"/>
          <w:szCs w:val="16"/>
        </w:rPr>
        <w:t xml:space="preserve"> = M3;</w:t>
      </w:r>
    </w:p>
    <w:p w:rsidR="00547F62" w:rsidRPr="00547F62" w:rsidRDefault="00547F62" w:rsidP="00547F62">
      <w:pPr>
        <w:rPr>
          <w:sz w:val="16"/>
          <w:szCs w:val="16"/>
        </w:rPr>
      </w:pPr>
      <w:r w:rsidRPr="00547F62">
        <w:rPr>
          <w:sz w:val="16"/>
          <w:szCs w:val="16"/>
        </w:rPr>
        <w:t>NET XB&lt;1</w:t>
      </w:r>
      <w:proofErr w:type="gramStart"/>
      <w:r w:rsidRPr="00547F62">
        <w:rPr>
          <w:sz w:val="16"/>
          <w:szCs w:val="16"/>
        </w:rPr>
        <w:t>&gt;  LOC</w:t>
      </w:r>
      <w:proofErr w:type="gramEnd"/>
      <w:r w:rsidRPr="00547F62">
        <w:rPr>
          <w:sz w:val="16"/>
          <w:szCs w:val="16"/>
        </w:rPr>
        <w:t xml:space="preserve"> = M4;</w:t>
      </w:r>
    </w:p>
    <w:p w:rsidR="00547F62" w:rsidRPr="00547F62" w:rsidRDefault="00547F62" w:rsidP="00547F62">
      <w:pPr>
        <w:rPr>
          <w:sz w:val="16"/>
          <w:szCs w:val="16"/>
        </w:rPr>
      </w:pPr>
      <w:r w:rsidRPr="00547F62">
        <w:rPr>
          <w:sz w:val="16"/>
          <w:szCs w:val="16"/>
        </w:rPr>
        <w:t>NET XB&lt;2</w:t>
      </w:r>
      <w:proofErr w:type="gramStart"/>
      <w:r w:rsidRPr="00547F62">
        <w:rPr>
          <w:sz w:val="16"/>
          <w:szCs w:val="16"/>
        </w:rPr>
        <w:t>&gt;  LOC</w:t>
      </w:r>
      <w:proofErr w:type="gramEnd"/>
      <w:r w:rsidRPr="00547F62">
        <w:rPr>
          <w:sz w:val="16"/>
          <w:szCs w:val="16"/>
        </w:rPr>
        <w:t xml:space="preserve"> = W3;</w:t>
      </w:r>
    </w:p>
    <w:p w:rsidR="00547F62" w:rsidRPr="00547F62" w:rsidRDefault="00547F62" w:rsidP="00547F62">
      <w:pPr>
        <w:rPr>
          <w:sz w:val="16"/>
          <w:szCs w:val="16"/>
        </w:rPr>
      </w:pPr>
      <w:r w:rsidRPr="00547F62">
        <w:rPr>
          <w:sz w:val="16"/>
          <w:szCs w:val="16"/>
        </w:rPr>
        <w:t>NET XB&lt;3</w:t>
      </w:r>
      <w:proofErr w:type="gramStart"/>
      <w:r w:rsidRPr="00547F62">
        <w:rPr>
          <w:sz w:val="16"/>
          <w:szCs w:val="16"/>
        </w:rPr>
        <w:t>&gt;  LOC</w:t>
      </w:r>
      <w:proofErr w:type="gramEnd"/>
      <w:r w:rsidRPr="00547F62">
        <w:rPr>
          <w:sz w:val="16"/>
          <w:szCs w:val="16"/>
        </w:rPr>
        <w:t xml:space="preserve"> = W4;</w:t>
      </w:r>
    </w:p>
    <w:p w:rsidR="00547F62" w:rsidRPr="00547F62" w:rsidRDefault="00547F62" w:rsidP="00547F62">
      <w:pPr>
        <w:rPr>
          <w:sz w:val="16"/>
          <w:szCs w:val="16"/>
        </w:rPr>
      </w:pPr>
      <w:r w:rsidRPr="00547F62">
        <w:rPr>
          <w:sz w:val="16"/>
          <w:szCs w:val="16"/>
        </w:rPr>
        <w:t>NET XB&lt;4</w:t>
      </w:r>
      <w:proofErr w:type="gramStart"/>
      <w:r w:rsidRPr="00547F62">
        <w:rPr>
          <w:sz w:val="16"/>
          <w:szCs w:val="16"/>
        </w:rPr>
        <w:t>&gt;  LOC</w:t>
      </w:r>
      <w:proofErr w:type="gramEnd"/>
      <w:r w:rsidRPr="00547F62">
        <w:rPr>
          <w:sz w:val="16"/>
          <w:szCs w:val="16"/>
        </w:rPr>
        <w:t xml:space="preserve"> = Y3;</w:t>
      </w:r>
    </w:p>
    <w:p w:rsidR="00547F62" w:rsidRPr="00547F62" w:rsidRDefault="00547F62" w:rsidP="00547F62">
      <w:pPr>
        <w:rPr>
          <w:sz w:val="16"/>
          <w:szCs w:val="16"/>
        </w:rPr>
      </w:pPr>
      <w:r w:rsidRPr="00547F62">
        <w:rPr>
          <w:sz w:val="16"/>
          <w:szCs w:val="16"/>
        </w:rPr>
        <w:t>NET XB&lt;5</w:t>
      </w:r>
      <w:proofErr w:type="gramStart"/>
      <w:r w:rsidRPr="00547F62">
        <w:rPr>
          <w:sz w:val="16"/>
          <w:szCs w:val="16"/>
        </w:rPr>
        <w:t>&gt;  LOC</w:t>
      </w:r>
      <w:proofErr w:type="gramEnd"/>
      <w:r w:rsidRPr="00547F62">
        <w:rPr>
          <w:sz w:val="16"/>
          <w:szCs w:val="16"/>
        </w:rPr>
        <w:t xml:space="preserve"> = Y4;</w:t>
      </w:r>
    </w:p>
    <w:p w:rsidR="00547F62" w:rsidRPr="00547F62" w:rsidRDefault="00547F62" w:rsidP="00547F62">
      <w:pPr>
        <w:rPr>
          <w:sz w:val="16"/>
          <w:szCs w:val="16"/>
        </w:rPr>
      </w:pPr>
      <w:r w:rsidRPr="00547F62">
        <w:rPr>
          <w:sz w:val="16"/>
          <w:szCs w:val="16"/>
        </w:rPr>
        <w:t>NET XB&lt;6</w:t>
      </w:r>
      <w:proofErr w:type="gramStart"/>
      <w:r w:rsidRPr="00547F62">
        <w:rPr>
          <w:sz w:val="16"/>
          <w:szCs w:val="16"/>
        </w:rPr>
        <w:t>&gt;  LOC</w:t>
      </w:r>
      <w:proofErr w:type="gramEnd"/>
      <w:r w:rsidRPr="00547F62">
        <w:rPr>
          <w:sz w:val="16"/>
          <w:szCs w:val="16"/>
        </w:rPr>
        <w:t xml:space="preserve"> = W6;</w:t>
      </w:r>
    </w:p>
    <w:p w:rsidR="00547F62" w:rsidRPr="00547F62" w:rsidRDefault="00547F62" w:rsidP="00547F62">
      <w:pPr>
        <w:rPr>
          <w:sz w:val="16"/>
          <w:szCs w:val="16"/>
        </w:rPr>
      </w:pPr>
      <w:r w:rsidRPr="00547F62">
        <w:rPr>
          <w:sz w:val="16"/>
          <w:szCs w:val="16"/>
        </w:rPr>
        <w:t>NET XB&lt;7</w:t>
      </w:r>
      <w:proofErr w:type="gramStart"/>
      <w:r w:rsidRPr="00547F62">
        <w:rPr>
          <w:sz w:val="16"/>
          <w:szCs w:val="16"/>
        </w:rPr>
        <w:t>&gt;  LOC</w:t>
      </w:r>
      <w:proofErr w:type="gramEnd"/>
      <w:r w:rsidRPr="00547F62">
        <w:rPr>
          <w:sz w:val="16"/>
          <w:szCs w:val="16"/>
        </w:rPr>
        <w:t xml:space="preserve"> = Y6;</w:t>
      </w:r>
    </w:p>
    <w:p w:rsidR="00547F62" w:rsidRPr="00547F62" w:rsidRDefault="00547F62" w:rsidP="00547F62">
      <w:pPr>
        <w:rPr>
          <w:sz w:val="16"/>
          <w:szCs w:val="16"/>
        </w:rPr>
      </w:pPr>
      <w:r w:rsidRPr="00547F62">
        <w:rPr>
          <w:sz w:val="16"/>
          <w:szCs w:val="16"/>
        </w:rPr>
        <w:t>NET XC&lt;0</w:t>
      </w:r>
      <w:proofErr w:type="gramStart"/>
      <w:r w:rsidRPr="00547F62">
        <w:rPr>
          <w:sz w:val="16"/>
          <w:szCs w:val="16"/>
        </w:rPr>
        <w:t>&gt;  LOC</w:t>
      </w:r>
      <w:proofErr w:type="gramEnd"/>
      <w:r w:rsidRPr="00547F62">
        <w:rPr>
          <w:sz w:val="16"/>
          <w:szCs w:val="16"/>
        </w:rPr>
        <w:t xml:space="preserve"> = V1;</w:t>
      </w:r>
    </w:p>
    <w:p w:rsidR="00547F62" w:rsidRPr="00547F62" w:rsidRDefault="00547F62" w:rsidP="00547F62">
      <w:pPr>
        <w:rPr>
          <w:sz w:val="16"/>
          <w:szCs w:val="16"/>
        </w:rPr>
      </w:pPr>
      <w:r w:rsidRPr="00547F62">
        <w:rPr>
          <w:sz w:val="16"/>
          <w:szCs w:val="16"/>
        </w:rPr>
        <w:t>NET XC&lt;1</w:t>
      </w:r>
      <w:proofErr w:type="gramStart"/>
      <w:r w:rsidRPr="00547F62">
        <w:rPr>
          <w:sz w:val="16"/>
          <w:szCs w:val="16"/>
        </w:rPr>
        <w:t>&gt;  LOC</w:t>
      </w:r>
      <w:proofErr w:type="gramEnd"/>
      <w:r w:rsidRPr="00547F62">
        <w:rPr>
          <w:sz w:val="16"/>
          <w:szCs w:val="16"/>
        </w:rPr>
        <w:t xml:space="preserve"> = V2;</w:t>
      </w:r>
    </w:p>
    <w:p w:rsidR="00547F62" w:rsidRPr="00547F62" w:rsidRDefault="00547F62" w:rsidP="00547F62">
      <w:pPr>
        <w:rPr>
          <w:sz w:val="16"/>
          <w:szCs w:val="16"/>
        </w:rPr>
      </w:pPr>
      <w:r w:rsidRPr="00547F62">
        <w:rPr>
          <w:sz w:val="16"/>
          <w:szCs w:val="16"/>
        </w:rPr>
        <w:t>NET XC&lt;2</w:t>
      </w:r>
      <w:proofErr w:type="gramStart"/>
      <w:r w:rsidRPr="00547F62">
        <w:rPr>
          <w:sz w:val="16"/>
          <w:szCs w:val="16"/>
        </w:rPr>
        <w:t>&gt;  LOC</w:t>
      </w:r>
      <w:proofErr w:type="gramEnd"/>
      <w:r w:rsidRPr="00547F62">
        <w:rPr>
          <w:sz w:val="16"/>
          <w:szCs w:val="16"/>
        </w:rPr>
        <w:t xml:space="preserve"> = W1;</w:t>
      </w:r>
    </w:p>
    <w:p w:rsidR="00547F62" w:rsidRPr="00547F62" w:rsidRDefault="00547F62" w:rsidP="00547F62">
      <w:pPr>
        <w:rPr>
          <w:sz w:val="16"/>
          <w:szCs w:val="16"/>
        </w:rPr>
      </w:pPr>
      <w:r w:rsidRPr="00547F62">
        <w:rPr>
          <w:sz w:val="16"/>
          <w:szCs w:val="16"/>
        </w:rPr>
        <w:t>NET XC&lt;3</w:t>
      </w:r>
      <w:proofErr w:type="gramStart"/>
      <w:r w:rsidRPr="00547F62">
        <w:rPr>
          <w:sz w:val="16"/>
          <w:szCs w:val="16"/>
        </w:rPr>
        <w:t>&gt;  LOC</w:t>
      </w:r>
      <w:proofErr w:type="gramEnd"/>
      <w:r w:rsidRPr="00547F62">
        <w:rPr>
          <w:sz w:val="16"/>
          <w:szCs w:val="16"/>
        </w:rPr>
        <w:t xml:space="preserve"> = W2;</w:t>
      </w:r>
    </w:p>
    <w:p w:rsidR="00547F62" w:rsidRPr="00547F62" w:rsidRDefault="00547F62" w:rsidP="00547F62">
      <w:pPr>
        <w:rPr>
          <w:rFonts w:hint="eastAsia"/>
          <w:sz w:val="16"/>
          <w:szCs w:val="16"/>
        </w:rPr>
      </w:pPr>
    </w:p>
    <w:p w:rsidR="000E71D8" w:rsidRDefault="0080736A" w:rsidP="00850DC6">
      <w:pPr>
        <w:pStyle w:val="2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lastRenderedPageBreak/>
        <w:t>observations</w:t>
      </w:r>
    </w:p>
    <w:p w:rsidR="00151574" w:rsidRPr="00151574" w:rsidRDefault="00151574" w:rsidP="00151574">
      <w:pPr>
        <w:pStyle w:val="3"/>
        <w:rPr>
          <w:rFonts w:hint="eastAsia"/>
          <w:lang w:eastAsia="zh-TW"/>
        </w:rPr>
      </w:pPr>
      <w:r>
        <w:rPr>
          <w:rFonts w:hint="eastAsia"/>
          <w:lang w:eastAsia="zh-TW"/>
        </w:rPr>
        <w:t>歸零</w:t>
      </w:r>
    </w:p>
    <w:p w:rsidR="00151574" w:rsidRDefault="00151574" w:rsidP="00151574">
      <w:pPr>
        <w:pStyle w:val="3"/>
        <w:rPr>
          <w:rFonts w:eastAsia="新細明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536DEB17" wp14:editId="5BD483A4">
            <wp:extent cx="2381250" cy="32194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812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74" w:rsidRPr="00151574" w:rsidRDefault="00151574" w:rsidP="00151574">
      <w:pPr>
        <w:rPr>
          <w:rFonts w:eastAsia="新細明體" w:hint="eastAsia"/>
          <w:lang w:eastAsia="zh-TW"/>
        </w:rPr>
      </w:pPr>
    </w:p>
    <w:p w:rsidR="00151574" w:rsidRDefault="00151574" w:rsidP="00151574">
      <w:pPr>
        <w:pStyle w:val="3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2.</w:t>
      </w:r>
      <w:r>
        <w:rPr>
          <w:rFonts w:eastAsia="新細明體" w:hint="eastAsia"/>
          <w:lang w:eastAsia="zh-TW"/>
        </w:rPr>
        <w:t>選擇位置</w:t>
      </w:r>
      <w:bookmarkStart w:id="0" w:name="_GoBack"/>
      <w:bookmarkEnd w:id="0"/>
    </w:p>
    <w:p w:rsidR="00D93DAB" w:rsidRPr="00981773" w:rsidRDefault="00151574" w:rsidP="00151574">
      <w:pPr>
        <w:pStyle w:val="3"/>
        <w:rPr>
          <w:rFonts w:eastAsia="新細明體" w:hint="eastAsia"/>
          <w:lang w:eastAsia="zh-TW"/>
        </w:rPr>
      </w:pPr>
      <w:r>
        <w:rPr>
          <w:noProof/>
          <w:lang w:eastAsia="zh-TW"/>
        </w:rPr>
        <w:drawing>
          <wp:inline distT="0" distB="0" distL="0" distR="0" wp14:anchorId="607A8C0C" wp14:editId="7510F95C">
            <wp:extent cx="3203607" cy="3147176"/>
            <wp:effectExtent l="9208" t="0" r="6032" b="6033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53591" cy="31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DAB" w:rsidRPr="00981773" w:rsidSect="004E1AED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897" w:rsidRDefault="007E5897">
      <w:pPr>
        <w:spacing w:line="240" w:lineRule="auto"/>
      </w:pPr>
      <w:r>
        <w:separator/>
      </w:r>
    </w:p>
  </w:endnote>
  <w:endnote w:type="continuationSeparator" w:id="0">
    <w:p w:rsidR="007E5897" w:rsidRDefault="007E5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aff4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151574">
          <w:rPr>
            <w:noProof/>
            <w:lang w:val="zh-TW" w:eastAsia="zh-TW" w:bidi="zh-TW"/>
          </w:rPr>
          <w:t>11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897" w:rsidRDefault="007E5897">
      <w:pPr>
        <w:spacing w:line="240" w:lineRule="auto"/>
      </w:pPr>
      <w:r>
        <w:separator/>
      </w:r>
    </w:p>
  </w:footnote>
  <w:footnote w:type="continuationSeparator" w:id="0">
    <w:p w:rsidR="007E5897" w:rsidRDefault="007E58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6B24"/>
    <w:multiLevelType w:val="hybridMultilevel"/>
    <w:tmpl w:val="07CA2C24"/>
    <w:lvl w:ilvl="0" w:tplc="12E68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0CFB19AC"/>
    <w:multiLevelType w:val="hybridMultilevel"/>
    <w:tmpl w:val="F0B04D48"/>
    <w:lvl w:ilvl="0" w:tplc="8A14C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D163E1C"/>
    <w:multiLevelType w:val="hybridMultilevel"/>
    <w:tmpl w:val="F2B21EC6"/>
    <w:lvl w:ilvl="0" w:tplc="52BA0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7AE15F0"/>
    <w:multiLevelType w:val="hybridMultilevel"/>
    <w:tmpl w:val="2A8C94AC"/>
    <w:lvl w:ilvl="0" w:tplc="8C3C5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8C13868"/>
    <w:multiLevelType w:val="hybridMultilevel"/>
    <w:tmpl w:val="AD02A22A"/>
    <w:lvl w:ilvl="0" w:tplc="1A36E87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7" w15:restartNumberingAfterBreak="0">
    <w:nsid w:val="32FE7355"/>
    <w:multiLevelType w:val="hybridMultilevel"/>
    <w:tmpl w:val="A1687ADC"/>
    <w:lvl w:ilvl="0" w:tplc="EB4EA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6AB6129"/>
    <w:multiLevelType w:val="hybridMultilevel"/>
    <w:tmpl w:val="D928908A"/>
    <w:lvl w:ilvl="0" w:tplc="F86CE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85B7DB0"/>
    <w:multiLevelType w:val="hybridMultilevel"/>
    <w:tmpl w:val="117E6614"/>
    <w:lvl w:ilvl="0" w:tplc="E53E2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D72068"/>
    <w:multiLevelType w:val="hybridMultilevel"/>
    <w:tmpl w:val="41164CC0"/>
    <w:lvl w:ilvl="0" w:tplc="F5322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2D2208A"/>
    <w:multiLevelType w:val="hybridMultilevel"/>
    <w:tmpl w:val="0A26B406"/>
    <w:lvl w:ilvl="0" w:tplc="5DA62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A2C3EB3"/>
    <w:multiLevelType w:val="multilevel"/>
    <w:tmpl w:val="84B46318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F3A1AB1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4"/>
  </w:num>
  <w:num w:numId="3">
    <w:abstractNumId w:val="20"/>
  </w:num>
  <w:num w:numId="4">
    <w:abstractNumId w:val="15"/>
  </w:num>
  <w:num w:numId="5">
    <w:abstractNumId w:val="25"/>
  </w:num>
  <w:num w:numId="6">
    <w:abstractNumId w:val="26"/>
  </w:num>
  <w:num w:numId="7">
    <w:abstractNumId w:val="24"/>
  </w:num>
  <w:num w:numId="8">
    <w:abstractNumId w:val="2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8"/>
  </w:num>
  <w:num w:numId="21">
    <w:abstractNumId w:val="13"/>
  </w:num>
  <w:num w:numId="22">
    <w:abstractNumId w:val="23"/>
  </w:num>
  <w:num w:numId="23">
    <w:abstractNumId w:val="16"/>
  </w:num>
  <w:num w:numId="24">
    <w:abstractNumId w:val="12"/>
  </w:num>
  <w:num w:numId="25">
    <w:abstractNumId w:val="19"/>
  </w:num>
  <w:num w:numId="26">
    <w:abstractNumId w:val="11"/>
  </w:num>
  <w:num w:numId="27">
    <w:abstractNumId w:val="1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62"/>
    <w:rsid w:val="00040392"/>
    <w:rsid w:val="00041A29"/>
    <w:rsid w:val="000420A0"/>
    <w:rsid w:val="00081487"/>
    <w:rsid w:val="000851D1"/>
    <w:rsid w:val="000B4B3E"/>
    <w:rsid w:val="000B5D34"/>
    <w:rsid w:val="000E6936"/>
    <w:rsid w:val="000E71D8"/>
    <w:rsid w:val="0011419C"/>
    <w:rsid w:val="00117DBD"/>
    <w:rsid w:val="00131173"/>
    <w:rsid w:val="00140515"/>
    <w:rsid w:val="00150A12"/>
    <w:rsid w:val="00151574"/>
    <w:rsid w:val="00171193"/>
    <w:rsid w:val="00181548"/>
    <w:rsid w:val="00194DF6"/>
    <w:rsid w:val="001F0D7A"/>
    <w:rsid w:val="001F5762"/>
    <w:rsid w:val="002143A4"/>
    <w:rsid w:val="002A4A46"/>
    <w:rsid w:val="002E1316"/>
    <w:rsid w:val="002E6525"/>
    <w:rsid w:val="00345262"/>
    <w:rsid w:val="0038154B"/>
    <w:rsid w:val="003A04CF"/>
    <w:rsid w:val="003C3142"/>
    <w:rsid w:val="003E7CD1"/>
    <w:rsid w:val="00451816"/>
    <w:rsid w:val="00455931"/>
    <w:rsid w:val="004629DE"/>
    <w:rsid w:val="00482DAD"/>
    <w:rsid w:val="00487DC7"/>
    <w:rsid w:val="004B3DAF"/>
    <w:rsid w:val="004C0BAE"/>
    <w:rsid w:val="004C7DE9"/>
    <w:rsid w:val="004E1AED"/>
    <w:rsid w:val="00547F62"/>
    <w:rsid w:val="005525FD"/>
    <w:rsid w:val="0055766C"/>
    <w:rsid w:val="005947D7"/>
    <w:rsid w:val="005B7958"/>
    <w:rsid w:val="005C12A5"/>
    <w:rsid w:val="005D4AC1"/>
    <w:rsid w:val="006242CA"/>
    <w:rsid w:val="00624CF1"/>
    <w:rsid w:val="00661EE5"/>
    <w:rsid w:val="00677E04"/>
    <w:rsid w:val="006A4DAF"/>
    <w:rsid w:val="006B163D"/>
    <w:rsid w:val="00732BD1"/>
    <w:rsid w:val="007814E4"/>
    <w:rsid w:val="007C7451"/>
    <w:rsid w:val="007E5897"/>
    <w:rsid w:val="0080736A"/>
    <w:rsid w:val="00850DC6"/>
    <w:rsid w:val="0087167A"/>
    <w:rsid w:val="008F16A3"/>
    <w:rsid w:val="00937130"/>
    <w:rsid w:val="00951F34"/>
    <w:rsid w:val="00955930"/>
    <w:rsid w:val="00981773"/>
    <w:rsid w:val="0098556A"/>
    <w:rsid w:val="00986EF8"/>
    <w:rsid w:val="009A4117"/>
    <w:rsid w:val="00A12571"/>
    <w:rsid w:val="00A1310C"/>
    <w:rsid w:val="00A508C7"/>
    <w:rsid w:val="00A75CD7"/>
    <w:rsid w:val="00AA1215"/>
    <w:rsid w:val="00AA29CE"/>
    <w:rsid w:val="00AB076B"/>
    <w:rsid w:val="00B224DD"/>
    <w:rsid w:val="00B676A2"/>
    <w:rsid w:val="00BB1DE2"/>
    <w:rsid w:val="00C04A5C"/>
    <w:rsid w:val="00C44F3B"/>
    <w:rsid w:val="00C67489"/>
    <w:rsid w:val="00CB1014"/>
    <w:rsid w:val="00CC1AAF"/>
    <w:rsid w:val="00D15D3D"/>
    <w:rsid w:val="00D22673"/>
    <w:rsid w:val="00D37672"/>
    <w:rsid w:val="00D47A97"/>
    <w:rsid w:val="00D60A67"/>
    <w:rsid w:val="00D93DAB"/>
    <w:rsid w:val="00DC7FA8"/>
    <w:rsid w:val="00E07283"/>
    <w:rsid w:val="00E56230"/>
    <w:rsid w:val="00E80EDF"/>
    <w:rsid w:val="00EC2CA5"/>
    <w:rsid w:val="00F32EE8"/>
    <w:rsid w:val="00F4401C"/>
    <w:rsid w:val="00F53A79"/>
    <w:rsid w:val="00F72EAD"/>
    <w:rsid w:val="00F77784"/>
    <w:rsid w:val="00F96FC5"/>
    <w:rsid w:val="00FF2B86"/>
    <w:rsid w:val="00FF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50633"/>
  <w15:docId w15:val="{C0E023B6-FE51-43ED-8622-61DFB2E2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line="264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47A97"/>
    <w:pPr>
      <w:pBdr>
        <w:top w:val="single" w:sz="6" w:space="2" w:color="099BDD" w:themeColor="text2"/>
      </w:pBdr>
      <w:spacing w:before="30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D47A97"/>
    <w:pPr>
      <w:pBdr>
        <w:top w:val="dotted" w:sz="6" w:space="2" w:color="099BDD" w:themeColor="text2"/>
      </w:pBdr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D47A97"/>
    <w:pPr>
      <w:pBdr>
        <w:bottom w:val="single" w:sz="6" w:space="1" w:color="099BDD" w:themeColor="text2"/>
      </w:pBdr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a5"/>
    <w:uiPriority w:val="1"/>
    <w:qFormat/>
    <w:rsid w:val="00A1310C"/>
    <w:pPr>
      <w:spacing w:before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副標題 字元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鮮明引文 字元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標題 5 字元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標題 6 字元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標題 7 字元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0"/>
    <w:link w:val="33"/>
    <w:uiPriority w:val="99"/>
    <w:semiHidden/>
    <w:rsid w:val="00D47A97"/>
    <w:rPr>
      <w:szCs w:val="16"/>
    </w:rPr>
  </w:style>
  <w:style w:type="character" w:styleId="af0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2">
    <w:name w:val="註解文字 字元"/>
    <w:basedOn w:val="a0"/>
    <w:link w:val="af1"/>
    <w:uiPriority w:val="99"/>
    <w:semiHidden/>
    <w:rsid w:val="00D47A97"/>
    <w:rPr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7A97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D47A97"/>
    <w:rPr>
      <w:b/>
      <w:bCs/>
      <w:szCs w:val="20"/>
    </w:rPr>
  </w:style>
  <w:style w:type="paragraph" w:styleId="af5">
    <w:name w:val="Document Map"/>
    <w:basedOn w:val="a"/>
    <w:link w:val="af6"/>
    <w:uiPriority w:val="99"/>
    <w:semiHidden/>
    <w:unhideWhenUsed/>
    <w:rsid w:val="00D47A97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af6">
    <w:name w:val="文件引導模式 字元"/>
    <w:basedOn w:val="a0"/>
    <w:link w:val="af5"/>
    <w:uiPriority w:val="99"/>
    <w:semiHidden/>
    <w:rsid w:val="00D47A97"/>
    <w:rPr>
      <w:rFonts w:ascii="Segoe UI" w:hAnsi="Segoe UI" w:cs="Segoe UI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af8">
    <w:name w:val="章節附註文字 字元"/>
    <w:basedOn w:val="a0"/>
    <w:link w:val="af7"/>
    <w:uiPriority w:val="99"/>
    <w:semiHidden/>
    <w:rsid w:val="00D47A97"/>
    <w:rPr>
      <w:szCs w:val="20"/>
    </w:rPr>
  </w:style>
  <w:style w:type="paragraph" w:styleId="af9">
    <w:name w:val="envelope return"/>
    <w:basedOn w:val="a"/>
    <w:uiPriority w:val="99"/>
    <w:semiHidden/>
    <w:unhideWhenUsed/>
    <w:rsid w:val="00D47A97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a">
    <w:name w:val="footnote text"/>
    <w:basedOn w:val="a"/>
    <w:link w:val="afb"/>
    <w:uiPriority w:val="99"/>
    <w:semiHidden/>
    <w:unhideWhenUsed/>
    <w:rsid w:val="00D47A97"/>
    <w:pPr>
      <w:spacing w:before="0" w:line="240" w:lineRule="auto"/>
    </w:pPr>
    <w:rPr>
      <w:szCs w:val="20"/>
    </w:rPr>
  </w:style>
  <w:style w:type="character" w:customStyle="1" w:styleId="afb">
    <w:name w:val="註腳文字 字元"/>
    <w:basedOn w:val="a0"/>
    <w:link w:val="afa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c">
    <w:name w:val="macro"/>
    <w:link w:val="afd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d">
    <w:name w:val="巨集文字 字元"/>
    <w:basedOn w:val="a0"/>
    <w:link w:val="afc"/>
    <w:uiPriority w:val="99"/>
    <w:semiHidden/>
    <w:rsid w:val="00D47A97"/>
    <w:rPr>
      <w:rFonts w:ascii="Consolas" w:hAnsi="Consolas"/>
      <w:szCs w:val="20"/>
    </w:rPr>
  </w:style>
  <w:style w:type="paragraph" w:styleId="afe">
    <w:name w:val="Plain Text"/>
    <w:basedOn w:val="a"/>
    <w:link w:val="aff"/>
    <w:uiPriority w:val="99"/>
    <w:semiHidden/>
    <w:unhideWhenUsed/>
    <w:rsid w:val="00D47A97"/>
    <w:pPr>
      <w:spacing w:before="0" w:line="240" w:lineRule="auto"/>
    </w:pPr>
    <w:rPr>
      <w:rFonts w:ascii="Consolas" w:hAnsi="Consolas"/>
      <w:szCs w:val="21"/>
    </w:rPr>
  </w:style>
  <w:style w:type="character" w:customStyle="1" w:styleId="aff">
    <w:name w:val="純文字 字元"/>
    <w:basedOn w:val="a0"/>
    <w:link w:val="afe"/>
    <w:uiPriority w:val="99"/>
    <w:semiHidden/>
    <w:rsid w:val="00D47A97"/>
    <w:rPr>
      <w:rFonts w:ascii="Consolas" w:hAnsi="Consolas"/>
      <w:szCs w:val="21"/>
    </w:rPr>
  </w:style>
  <w:style w:type="paragraph" w:styleId="aff0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1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2">
    <w:name w:val="header"/>
    <w:basedOn w:val="a"/>
    <w:link w:val="aff3"/>
    <w:uiPriority w:val="99"/>
    <w:unhideWhenUsed/>
    <w:rsid w:val="004E1AED"/>
    <w:pPr>
      <w:spacing w:before="0" w:line="240" w:lineRule="auto"/>
    </w:pPr>
  </w:style>
  <w:style w:type="character" w:customStyle="1" w:styleId="aff3">
    <w:name w:val="頁首 字元"/>
    <w:basedOn w:val="a0"/>
    <w:link w:val="aff2"/>
    <w:uiPriority w:val="99"/>
    <w:rsid w:val="004E1AED"/>
  </w:style>
  <w:style w:type="paragraph" w:styleId="aff4">
    <w:name w:val="footer"/>
    <w:basedOn w:val="a"/>
    <w:link w:val="aff5"/>
    <w:uiPriority w:val="99"/>
    <w:unhideWhenUsed/>
    <w:rsid w:val="004E1AED"/>
    <w:pPr>
      <w:spacing w:before="0" w:line="240" w:lineRule="auto"/>
    </w:pPr>
  </w:style>
  <w:style w:type="character" w:customStyle="1" w:styleId="aff5">
    <w:name w:val="頁尾 字元"/>
    <w:basedOn w:val="a0"/>
    <w:link w:val="aff4"/>
    <w:uiPriority w:val="99"/>
    <w:rsid w:val="004E1AED"/>
  </w:style>
  <w:style w:type="paragraph" w:styleId="aff6">
    <w:name w:val="List Paragraph"/>
    <w:basedOn w:val="a"/>
    <w:uiPriority w:val="34"/>
    <w:unhideWhenUsed/>
    <w:qFormat/>
    <w:rsid w:val="005525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AppData\Roaming\Microsoft\Templates\&#27243;&#26781;&#35373;&#35336;%20(&#31354;&#30333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647C0C13-BB9D-424F-A943-137AD62A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橫條設計 (空白).dotx</Template>
  <TotalTime>115</TotalTime>
  <Pages>11</Pages>
  <Words>1686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Steve</cp:lastModifiedBy>
  <cp:revision>4</cp:revision>
  <dcterms:created xsi:type="dcterms:W3CDTF">2019-11-27T04:51:00Z</dcterms:created>
  <dcterms:modified xsi:type="dcterms:W3CDTF">2019-11-27T06:46:00Z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