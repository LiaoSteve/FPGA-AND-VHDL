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55766C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A508C7">
        <w:rPr>
          <w:rFonts w:ascii="新細明體" w:eastAsia="新細明體" w:hAnsi="新細明體" w:hint="eastAsia"/>
          <w:lang w:eastAsia="zh-TW"/>
        </w:rPr>
        <w:t>第九</w:t>
      </w:r>
      <w:r>
        <w:rPr>
          <w:rFonts w:ascii="新細明體" w:eastAsia="新細明體" w:hAnsi="新細明體" w:hint="eastAsia"/>
          <w:lang w:eastAsia="zh-TW"/>
        </w:rPr>
        <w:t>章</w:t>
      </w:r>
      <w:r w:rsidR="00B676A2">
        <w:rPr>
          <w:rFonts w:ascii="新細明體" w:eastAsia="新細明體" w:hAnsi="新細明體" w:hint="eastAsia"/>
          <w:lang w:eastAsia="zh-TW"/>
        </w:rPr>
        <w:t>_</w:t>
      </w:r>
      <w:r w:rsidR="00A508C7">
        <w:rPr>
          <w:rFonts w:ascii="新細明體" w:eastAsia="新細明體" w:hAnsi="新細明體" w:hint="eastAsia"/>
          <w:lang w:eastAsia="zh-TW"/>
        </w:rPr>
        <w:t>程序</w:t>
      </w:r>
      <w:r w:rsidR="00CB1014">
        <w:rPr>
          <w:rFonts w:ascii="新細明體" w:eastAsia="新細明體" w:hAnsi="新細明體" w:hint="eastAsia"/>
          <w:lang w:eastAsia="zh-TW"/>
        </w:rPr>
        <w:t>處理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7814E4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結合按鍵處理、狀態控制及波形顯示功能，建立一個五鍵輸入的電子密碼鎖電路</w:t>
      </w:r>
      <w:r w:rsidR="00A508C7">
        <w:rPr>
          <w:rFonts w:ascii="新細明體" w:eastAsia="新細明體" w:hAnsi="新細明體" w:hint="eastAsia"/>
          <w:lang w:eastAsia="zh-TW"/>
        </w:rPr>
        <w:t>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4B3DAF" w:rsidRDefault="004B3DAF" w:rsidP="004B3DAF">
      <w:pPr>
        <w:rPr>
          <w:rFonts w:eastAsia="新細明體"/>
          <w:lang w:eastAsia="zh-TW"/>
        </w:rPr>
      </w:pPr>
      <w:r w:rsidRPr="005525FD">
        <w:rPr>
          <w:rFonts w:eastAsia="新細明體"/>
          <w:lang w:eastAsia="zh-TW"/>
        </w:rPr>
        <w:t>使用基本測試模組，</w:t>
      </w:r>
      <w:r w:rsidR="00B676A2" w:rsidRPr="005525FD">
        <w:rPr>
          <w:rFonts w:eastAsia="新細明體"/>
          <w:lang w:eastAsia="zh-TW"/>
        </w:rPr>
        <w:t xml:space="preserve"> </w:t>
      </w:r>
      <w:r w:rsidR="00CB1014">
        <w:rPr>
          <w:rFonts w:eastAsia="新細明體" w:hint="eastAsia"/>
          <w:lang w:eastAsia="zh-TW"/>
        </w:rPr>
        <w:t>利用</w:t>
      </w:r>
      <w:r w:rsidR="00CB1014">
        <w:rPr>
          <w:rFonts w:eastAsia="新細明體" w:hint="eastAsia"/>
          <w:lang w:eastAsia="zh-TW"/>
        </w:rPr>
        <w:t>4</w:t>
      </w:r>
      <w:r w:rsidR="00CB1014">
        <w:rPr>
          <w:rFonts w:eastAsia="新細明體" w:hint="eastAsia"/>
          <w:lang w:eastAsia="zh-TW"/>
        </w:rPr>
        <w:t>組按鍵</w:t>
      </w:r>
      <w:r w:rsidR="00CB1014">
        <w:rPr>
          <w:rFonts w:eastAsia="新細明體" w:hint="eastAsia"/>
          <w:lang w:eastAsia="zh-TW"/>
        </w:rPr>
        <w:t>XC(3~0)</w:t>
      </w:r>
      <w:r w:rsidR="00487DC7">
        <w:rPr>
          <w:rFonts w:eastAsia="新細明體" w:hint="eastAsia"/>
          <w:lang w:eastAsia="zh-TW"/>
        </w:rPr>
        <w:t>並以</w:t>
      </w:r>
      <w:r w:rsidR="00CB1014">
        <w:rPr>
          <w:rFonts w:eastAsia="新細明體" w:hint="eastAsia"/>
          <w:lang w:eastAsia="zh-TW"/>
        </w:rPr>
        <w:t>8</w:t>
      </w:r>
      <w:r w:rsidR="005525FD" w:rsidRPr="005525FD">
        <w:rPr>
          <w:rFonts w:eastAsia="新細明體"/>
          <w:lang w:eastAsia="zh-TW"/>
        </w:rPr>
        <w:t>組</w:t>
      </w:r>
      <w:r w:rsidR="005525FD" w:rsidRPr="005525FD">
        <w:rPr>
          <w:rFonts w:eastAsia="新細明體"/>
          <w:lang w:eastAsia="zh-TW"/>
        </w:rPr>
        <w:t>LED</w:t>
      </w:r>
      <w:r w:rsidR="00CB1014">
        <w:rPr>
          <w:rFonts w:eastAsia="新細明體"/>
          <w:lang w:eastAsia="zh-TW"/>
        </w:rPr>
        <w:t>燈輸出訊號</w:t>
      </w:r>
      <w:r w:rsidR="005525FD" w:rsidRPr="005525FD">
        <w:rPr>
          <w:rFonts w:eastAsia="新細明體"/>
          <w:lang w:eastAsia="zh-TW"/>
        </w:rPr>
        <w:t xml:space="preserve">XB(7~0) </w:t>
      </w:r>
      <w:r w:rsidR="005525FD" w:rsidRPr="005525FD">
        <w:rPr>
          <w:rFonts w:eastAsia="新細明體"/>
          <w:lang w:eastAsia="zh-TW"/>
        </w:rPr>
        <w:t>。</w:t>
      </w:r>
    </w:p>
    <w:p w:rsidR="00D15D3D" w:rsidRDefault="00FF2B86" w:rsidP="004B3DAF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7</w:t>
      </w:r>
      <w:r w:rsidR="00D15D3D">
        <w:rPr>
          <w:rFonts w:eastAsia="新細明體" w:hint="eastAsia"/>
          <w:lang w:eastAsia="zh-TW"/>
        </w:rPr>
        <w:t>個密碼</w:t>
      </w:r>
      <w:r w:rsidR="00D15D3D">
        <w:rPr>
          <w:rFonts w:eastAsia="新細明體" w:hint="eastAsia"/>
          <w:lang w:eastAsia="zh-TW"/>
        </w:rPr>
        <w:t xml:space="preserve"> : 123301</w:t>
      </w:r>
      <w:r>
        <w:rPr>
          <w:rFonts w:eastAsia="新細明體" w:hint="eastAsia"/>
          <w:lang w:eastAsia="zh-TW"/>
        </w:rPr>
        <w:t>1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951F34" w:rsidRDefault="00951F34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此</w:t>
      </w:r>
      <w:r w:rsidR="00FF2B86">
        <w:rPr>
          <w:rFonts w:eastAsia="新細明體" w:hint="eastAsia"/>
          <w:lang w:eastAsia="zh-TW"/>
        </w:rPr>
        <w:t>電路分成</w:t>
      </w:r>
      <w:r w:rsidR="00FF2B86">
        <w:rPr>
          <w:rFonts w:eastAsia="新細明體" w:hint="eastAsia"/>
          <w:lang w:eastAsia="zh-TW"/>
        </w:rPr>
        <w:t>6</w:t>
      </w:r>
      <w:r>
        <w:rPr>
          <w:rFonts w:eastAsia="新細明體" w:hint="eastAsia"/>
          <w:lang w:eastAsia="zh-TW"/>
        </w:rPr>
        <w:t>個</w:t>
      </w:r>
      <w:r w:rsidR="00C04A5C">
        <w:rPr>
          <w:rFonts w:eastAsia="新細明體" w:hint="eastAsia"/>
          <w:lang w:eastAsia="zh-TW"/>
        </w:rPr>
        <w:t>B</w:t>
      </w:r>
      <w:r>
        <w:rPr>
          <w:rFonts w:eastAsia="新細明體" w:hint="eastAsia"/>
          <w:lang w:eastAsia="zh-TW"/>
        </w:rPr>
        <w:t>lock</w:t>
      </w:r>
      <w:r>
        <w:rPr>
          <w:rFonts w:eastAsia="新細明體"/>
          <w:lang w:eastAsia="zh-TW"/>
        </w:rPr>
        <w:t>:</w:t>
      </w:r>
    </w:p>
    <w:p w:rsidR="00C04A5C" w:rsidRPr="00FF2B86" w:rsidRDefault="00FF2B86" w:rsidP="00FF2B8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1. </w:t>
      </w:r>
      <w:r w:rsidR="00C04A5C" w:rsidRPr="00FF2B86">
        <w:rPr>
          <w:rFonts w:eastAsia="新細明體" w:hint="eastAsia"/>
          <w:lang w:eastAsia="zh-TW"/>
        </w:rPr>
        <w:t>自由計數器</w:t>
      </w:r>
      <w:r w:rsidR="00C04A5C" w:rsidRPr="00FF2B86">
        <w:rPr>
          <w:rFonts w:eastAsia="新細明體" w:hint="eastAsia"/>
          <w:lang w:eastAsia="zh-TW"/>
        </w:rPr>
        <w:t xml:space="preserve"> : 18</w:t>
      </w:r>
      <w:r w:rsidR="00C04A5C" w:rsidRPr="00FF2B86">
        <w:rPr>
          <w:rFonts w:eastAsia="新細明體" w:hint="eastAsia"/>
          <w:lang w:eastAsia="zh-TW"/>
        </w:rPr>
        <w:t>位元，產生</w:t>
      </w:r>
      <w:r w:rsidRPr="00FF2B86">
        <w:rPr>
          <w:rFonts w:eastAsia="新細明體" w:hint="eastAsia"/>
          <w:lang w:eastAsia="zh-TW"/>
        </w:rPr>
        <w:t xml:space="preserve">128Hz </w:t>
      </w:r>
      <w:r w:rsidRPr="00FF2B86">
        <w:rPr>
          <w:rFonts w:eastAsia="新細明體" w:hint="eastAsia"/>
          <w:lang w:eastAsia="zh-TW"/>
        </w:rPr>
        <w:t>和</w:t>
      </w:r>
      <w:r w:rsidR="00C04A5C" w:rsidRPr="00FF2B86">
        <w:rPr>
          <w:rFonts w:eastAsia="新細明體" w:hint="eastAsia"/>
          <w:lang w:eastAsia="zh-TW"/>
        </w:rPr>
        <w:t>16Hz</w:t>
      </w:r>
      <w:r w:rsidR="00C04A5C" w:rsidRPr="00FF2B86">
        <w:rPr>
          <w:rFonts w:eastAsia="新細明體" w:hint="eastAsia"/>
          <w:lang w:eastAsia="zh-TW"/>
        </w:rPr>
        <w:t>赫茲的抽樣訊號。</w:t>
      </w:r>
    </w:p>
    <w:p w:rsidR="00FF2B86" w:rsidRDefault="00FF2B86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2. </w:t>
      </w:r>
      <w:r>
        <w:rPr>
          <w:rFonts w:eastAsia="新細明體" w:hint="eastAsia"/>
          <w:lang w:eastAsia="zh-TW"/>
        </w:rPr>
        <w:t>按鍵解碼電路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將四個按鍵解為</w:t>
      </w:r>
      <w:r>
        <w:rPr>
          <w:rFonts w:eastAsia="新細明體" w:hint="eastAsia"/>
          <w:lang w:eastAsia="zh-TW"/>
        </w:rPr>
        <w:t>00-01-10-11</w:t>
      </w:r>
      <w:proofErr w:type="gramStart"/>
      <w:r>
        <w:rPr>
          <w:rFonts w:eastAsia="新細明體" w:hint="eastAsia"/>
          <w:lang w:eastAsia="zh-TW"/>
        </w:rPr>
        <w:t>四</w:t>
      </w:r>
      <w:proofErr w:type="gramEnd"/>
      <w:r>
        <w:rPr>
          <w:rFonts w:eastAsia="新細明體" w:hint="eastAsia"/>
          <w:lang w:eastAsia="zh-TW"/>
        </w:rPr>
        <w:t>碼。</w:t>
      </w:r>
    </w:p>
    <w:p w:rsidR="00FF2B86" w:rsidRDefault="00FF2B86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3. </w:t>
      </w:r>
      <w:r>
        <w:rPr>
          <w:rFonts w:eastAsia="新細明體" w:hint="eastAsia"/>
          <w:lang w:eastAsia="zh-TW"/>
        </w:rPr>
        <w:t>彈跳消除電路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標準的按鍵彈跳消除電路，抽樣頻率</w:t>
      </w:r>
      <w:r>
        <w:rPr>
          <w:rFonts w:eastAsia="新細明體" w:hint="eastAsia"/>
          <w:lang w:eastAsia="zh-TW"/>
        </w:rPr>
        <w:t>128Hz</w:t>
      </w:r>
      <w:r>
        <w:rPr>
          <w:rFonts w:eastAsia="新細明體" w:hint="eastAsia"/>
          <w:lang w:eastAsia="zh-TW"/>
        </w:rPr>
        <w:t>。</w:t>
      </w:r>
    </w:p>
    <w:p w:rsidR="00FF2B86" w:rsidRDefault="00FF2B86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4. </w:t>
      </w:r>
      <w:r>
        <w:rPr>
          <w:rFonts w:eastAsia="新細明體" w:hint="eastAsia"/>
          <w:lang w:eastAsia="zh-TW"/>
        </w:rPr>
        <w:t>按鍵微分電路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將彈跳消除後的輸出改成微分型式。</w:t>
      </w:r>
    </w:p>
    <w:p w:rsidR="00FF2B86" w:rsidRDefault="00FF2B86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5. </w:t>
      </w:r>
      <w:r>
        <w:rPr>
          <w:rFonts w:eastAsia="新細明體" w:hint="eastAsia"/>
          <w:lang w:eastAsia="zh-TW"/>
        </w:rPr>
        <w:t>狀態控制電路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控制密碼輸入程序，由按鍵訊號出發。</w:t>
      </w:r>
    </w:p>
    <w:p w:rsidR="00FF2B86" w:rsidRPr="00FF2B86" w:rsidRDefault="00FF2B86" w:rsidP="00951F34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6. </w:t>
      </w:r>
      <w:r>
        <w:rPr>
          <w:rFonts w:eastAsia="新細明體" w:hint="eastAsia"/>
          <w:lang w:eastAsia="zh-TW"/>
        </w:rPr>
        <w:t>移位暫存電路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當密碼輸入完畢，用移位暫存器製造出鼓掌型式的波形輸出。</w:t>
      </w:r>
    </w:p>
    <w:p w:rsidR="00C04A5C" w:rsidRDefault="00C04A5C" w:rsidP="00951F34">
      <w:pPr>
        <w:rPr>
          <w:rFonts w:eastAsia="新細明體"/>
          <w:lang w:eastAsia="zh-TW"/>
        </w:rPr>
      </w:pP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D93DAB" w:rsidP="00451816">
      <w:pPr>
        <w:pStyle w:val="3"/>
        <w:tabs>
          <w:tab w:val="left" w:pos="1679"/>
        </w:tabs>
        <w:rPr>
          <w:b/>
        </w:rPr>
      </w:pPr>
      <w:r>
        <w:rPr>
          <w:rFonts w:hint="eastAsia"/>
          <w:b/>
        </w:rPr>
        <w:t>ch0</w:t>
      </w:r>
      <w:r w:rsidR="00451816">
        <w:rPr>
          <w:rFonts w:ascii="新細明體" w:eastAsia="新細明體" w:hAnsi="新細明體" w:hint="eastAsia"/>
          <w:b/>
          <w:lang w:eastAsia="zh-TW"/>
        </w:rPr>
        <w:t>9</w:t>
      </w:r>
      <w:r w:rsidR="0080736A" w:rsidRPr="00981773">
        <w:rPr>
          <w:rFonts w:hint="eastAsia"/>
          <w:b/>
        </w:rPr>
        <w:t>.vhd</w:t>
      </w:r>
      <w:r w:rsidR="00451816">
        <w:rPr>
          <w:b/>
        </w:rPr>
        <w:tab/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library IEEE;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use IEEE.std_logic_1164.all;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use </w:t>
      </w:r>
      <w:proofErr w:type="spellStart"/>
      <w:r w:rsidRPr="006242CA">
        <w:rPr>
          <w:sz w:val="16"/>
        </w:rPr>
        <w:t>IEEE.std_logic_arith.all</w:t>
      </w:r>
      <w:proofErr w:type="spellEnd"/>
      <w:r w:rsidRPr="006242CA">
        <w:rPr>
          <w:sz w:val="16"/>
        </w:rPr>
        <w:t>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use </w:t>
      </w:r>
      <w:proofErr w:type="spellStart"/>
      <w:r w:rsidRPr="006242CA">
        <w:rPr>
          <w:sz w:val="16"/>
        </w:rPr>
        <w:t>IEEE.std_logic_unsigned.all</w:t>
      </w:r>
      <w:proofErr w:type="spellEnd"/>
      <w:r w:rsidRPr="006242CA">
        <w:rPr>
          <w:sz w:val="16"/>
        </w:rPr>
        <w:t>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entity CH09 is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port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lastRenderedPageBreak/>
        <w:t xml:space="preserve">     </w:t>
      </w:r>
      <w:proofErr w:type="gramStart"/>
      <w:r w:rsidRPr="006242CA">
        <w:rPr>
          <w:sz w:val="16"/>
        </w:rPr>
        <w:t xml:space="preserve">(  </w:t>
      </w:r>
      <w:proofErr w:type="gramEnd"/>
      <w:r w:rsidRPr="006242CA">
        <w:rPr>
          <w:sz w:val="16"/>
        </w:rPr>
        <w:t xml:space="preserve">  CLK : in 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</w:t>
      </w:r>
      <w:proofErr w:type="gramStart"/>
      <w:r w:rsidRPr="006242CA">
        <w:rPr>
          <w:sz w:val="16"/>
        </w:rPr>
        <w:t>XA  :</w:t>
      </w:r>
      <w:proofErr w:type="gramEnd"/>
      <w:r w:rsidRPr="006242CA">
        <w:rPr>
          <w:sz w:val="16"/>
        </w:rPr>
        <w:t xml:space="preserve"> out STD_LOGIC_VECTOR (3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</w:t>
      </w:r>
      <w:proofErr w:type="gramStart"/>
      <w:r w:rsidRPr="006242CA">
        <w:rPr>
          <w:sz w:val="16"/>
        </w:rPr>
        <w:t>XB  :</w:t>
      </w:r>
      <w:proofErr w:type="gramEnd"/>
      <w:r w:rsidRPr="006242CA">
        <w:rPr>
          <w:sz w:val="16"/>
        </w:rPr>
        <w:t xml:space="preserve"> out STD_LOGIC_VECTOR (7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</w:t>
      </w:r>
      <w:proofErr w:type="gramStart"/>
      <w:r w:rsidRPr="006242CA">
        <w:rPr>
          <w:sz w:val="16"/>
        </w:rPr>
        <w:t>XC  :</w:t>
      </w:r>
      <w:proofErr w:type="gramEnd"/>
      <w:r w:rsidRPr="006242CA">
        <w:rPr>
          <w:sz w:val="16"/>
        </w:rPr>
        <w:t xml:space="preserve"> in  STD_LOGIC_VECTOR (3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end CH09;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architecture CH09_ARCH of CH09 is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</w:t>
      </w:r>
      <w:proofErr w:type="gramStart"/>
      <w:r w:rsidRPr="006242CA">
        <w:rPr>
          <w:sz w:val="16"/>
        </w:rPr>
        <w:t>SAMPLE,DISPLAY</w:t>
      </w:r>
      <w:proofErr w:type="gramEnd"/>
      <w:r w:rsidRPr="006242CA">
        <w:rPr>
          <w:sz w:val="16"/>
        </w:rPr>
        <w:t xml:space="preserve">   :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</w:t>
      </w:r>
      <w:proofErr w:type="gramStart"/>
      <w:r w:rsidRPr="006242CA">
        <w:rPr>
          <w:sz w:val="16"/>
        </w:rPr>
        <w:t>KEY,FLT</w:t>
      </w:r>
      <w:proofErr w:type="gramEnd"/>
      <w:r w:rsidRPr="006242CA">
        <w:rPr>
          <w:sz w:val="16"/>
        </w:rPr>
        <w:t>,DIF,DOUT :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</w:t>
      </w:r>
      <w:proofErr w:type="gramStart"/>
      <w:r w:rsidRPr="006242CA">
        <w:rPr>
          <w:sz w:val="16"/>
        </w:rPr>
        <w:t>DIN :</w:t>
      </w:r>
      <w:proofErr w:type="gramEnd"/>
      <w:r w:rsidRPr="006242CA">
        <w:rPr>
          <w:sz w:val="16"/>
        </w:rPr>
        <w:t xml:space="preserve"> STD_LOGIC_VECTOR (1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FREE_</w:t>
      </w:r>
      <w:proofErr w:type="gramStart"/>
      <w:r w:rsidRPr="006242CA">
        <w:rPr>
          <w:sz w:val="16"/>
        </w:rPr>
        <w:t>COUNTER :</w:t>
      </w:r>
      <w:proofErr w:type="gramEnd"/>
      <w:r w:rsidRPr="006242CA">
        <w:rPr>
          <w:sz w:val="16"/>
        </w:rPr>
        <w:t xml:space="preserve"> block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Q   </w:t>
      </w:r>
      <w:proofErr w:type="gramStart"/>
      <w:r w:rsidRPr="006242CA">
        <w:rPr>
          <w:sz w:val="16"/>
        </w:rPr>
        <w:t xml:space="preserve">  :</w:t>
      </w:r>
      <w:proofErr w:type="gramEnd"/>
      <w:r w:rsidRPr="006242CA">
        <w:rPr>
          <w:sz w:val="16"/>
        </w:rPr>
        <w:t xml:space="preserve"> STD_LOGIC_VECTOR (19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D</w:t>
      </w:r>
      <w:proofErr w:type="gramStart"/>
      <w:r w:rsidRPr="006242CA">
        <w:rPr>
          <w:sz w:val="16"/>
        </w:rPr>
        <w:t>1,D</w:t>
      </w:r>
      <w:proofErr w:type="gramEnd"/>
      <w:r w:rsidRPr="006242CA">
        <w:rPr>
          <w:sz w:val="16"/>
        </w:rPr>
        <w:t>2 :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process (CLK)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if </w:t>
      </w:r>
      <w:proofErr w:type="spellStart"/>
      <w:r w:rsidRPr="006242CA">
        <w:rPr>
          <w:sz w:val="16"/>
        </w:rPr>
        <w:t>CLK'event</w:t>
      </w:r>
      <w:proofErr w:type="spellEnd"/>
      <w:r w:rsidRPr="006242CA">
        <w:rPr>
          <w:sz w:val="16"/>
        </w:rPr>
        <w:t xml:space="preserve"> and CLK='1' then    --CLK rising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D1 &lt;= </w:t>
      </w:r>
      <w:proofErr w:type="gramStart"/>
      <w:r w:rsidRPr="006242CA">
        <w:rPr>
          <w:sz w:val="16"/>
        </w:rPr>
        <w:t>Q(</w:t>
      </w:r>
      <w:proofErr w:type="gramEnd"/>
      <w:r w:rsidRPr="006242CA">
        <w:rPr>
          <w:sz w:val="16"/>
        </w:rPr>
        <w:t>16);                --delay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D2 &lt;= </w:t>
      </w:r>
      <w:proofErr w:type="gramStart"/>
      <w:r w:rsidRPr="006242CA">
        <w:rPr>
          <w:sz w:val="16"/>
        </w:rPr>
        <w:t>Q(</w:t>
      </w:r>
      <w:proofErr w:type="gramEnd"/>
      <w:r w:rsidRPr="006242CA">
        <w:rPr>
          <w:sz w:val="16"/>
        </w:rPr>
        <w:t>19);                --delay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Q   &lt;= Q+</w:t>
      </w:r>
      <w:proofErr w:type="gramStart"/>
      <w:r w:rsidRPr="006242CA">
        <w:rPr>
          <w:sz w:val="16"/>
        </w:rPr>
        <w:t xml:space="preserve">1;   </w:t>
      </w:r>
      <w:proofErr w:type="gramEnd"/>
      <w:r w:rsidRPr="006242CA">
        <w:rPr>
          <w:sz w:val="16"/>
        </w:rPr>
        <w:t xml:space="preserve">              --UP counter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end process;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SAMPLE  &lt;</w:t>
      </w:r>
      <w:proofErr w:type="gramEnd"/>
      <w:r w:rsidRPr="006242CA">
        <w:rPr>
          <w:sz w:val="16"/>
        </w:rPr>
        <w:t>= Q(16) and not D1;          --differential (125Hz)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DISPLAY &lt;= </w:t>
      </w:r>
      <w:proofErr w:type="gramStart"/>
      <w:r w:rsidRPr="006242CA">
        <w:rPr>
          <w:sz w:val="16"/>
        </w:rPr>
        <w:t>Q(</w:t>
      </w:r>
      <w:proofErr w:type="gramEnd"/>
      <w:r w:rsidRPr="006242CA">
        <w:rPr>
          <w:sz w:val="16"/>
        </w:rPr>
        <w:t>19) and not D2;          --differential ( 16Hz)</w:t>
      </w:r>
    </w:p>
    <w:p w:rsidR="006242CA" w:rsidRDefault="006242CA" w:rsidP="006242CA">
      <w:pPr>
        <w:rPr>
          <w:sz w:val="16"/>
        </w:rPr>
      </w:pPr>
      <w:r w:rsidRPr="006242CA">
        <w:rPr>
          <w:sz w:val="16"/>
        </w:rPr>
        <w:t>end block FREE_COUNTER;</w:t>
      </w:r>
    </w:p>
    <w:p w:rsidR="00455931" w:rsidRPr="006242CA" w:rsidRDefault="00455931" w:rsidP="006242CA">
      <w:pPr>
        <w:rPr>
          <w:sz w:val="16"/>
        </w:rPr>
      </w:pP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KEYBOARD_</w:t>
      </w:r>
      <w:proofErr w:type="gramStart"/>
      <w:r w:rsidRPr="006242CA">
        <w:rPr>
          <w:sz w:val="16"/>
        </w:rPr>
        <w:t>DECODING :</w:t>
      </w:r>
      <w:proofErr w:type="gramEnd"/>
      <w:r w:rsidRPr="006242CA">
        <w:rPr>
          <w:sz w:val="16"/>
        </w:rPr>
        <w:t xml:space="preserve"> block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KEY &lt;= not(</w:t>
      </w:r>
      <w:proofErr w:type="gramStart"/>
      <w:r w:rsidRPr="006242CA">
        <w:rPr>
          <w:sz w:val="16"/>
        </w:rPr>
        <w:t>XC(</w:t>
      </w:r>
      <w:proofErr w:type="gramEnd"/>
      <w:r w:rsidRPr="006242CA">
        <w:rPr>
          <w:sz w:val="16"/>
        </w:rPr>
        <w:t xml:space="preserve">0) and XC(1) and XC(2) and XC(3));  --any </w:t>
      </w:r>
      <w:proofErr w:type="spellStart"/>
      <w:r w:rsidRPr="006242CA">
        <w:rPr>
          <w:sz w:val="16"/>
        </w:rPr>
        <w:t>keyin</w:t>
      </w:r>
      <w:proofErr w:type="spellEnd"/>
      <w:r w:rsidRPr="006242CA">
        <w:rPr>
          <w:sz w:val="16"/>
        </w:rPr>
        <w:t xml:space="preserve"> 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DIN &lt;= "00" when XC="1110" else                   --&lt;0&gt; for </w:t>
      </w:r>
      <w:proofErr w:type="gramStart"/>
      <w:r w:rsidRPr="006242CA">
        <w:rPr>
          <w:sz w:val="16"/>
        </w:rPr>
        <w:t>XC(</w:t>
      </w:r>
      <w:proofErr w:type="gramEnd"/>
      <w:r w:rsidRPr="006242CA">
        <w:rPr>
          <w:sz w:val="16"/>
        </w:rPr>
        <w:t>0)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"01" when XC="1101" else                   --&lt;1&gt; for </w:t>
      </w:r>
      <w:proofErr w:type="gramStart"/>
      <w:r w:rsidRPr="006242CA">
        <w:rPr>
          <w:sz w:val="16"/>
        </w:rPr>
        <w:t>XC(</w:t>
      </w:r>
      <w:proofErr w:type="gramEnd"/>
      <w:r w:rsidRPr="006242CA">
        <w:rPr>
          <w:sz w:val="16"/>
        </w:rPr>
        <w:t>1)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"10" when XC="1011" else                   --&lt;2&gt; for </w:t>
      </w:r>
      <w:proofErr w:type="gramStart"/>
      <w:r w:rsidRPr="006242CA">
        <w:rPr>
          <w:sz w:val="16"/>
        </w:rPr>
        <w:t>XC(</w:t>
      </w:r>
      <w:proofErr w:type="gramEnd"/>
      <w:r w:rsidRPr="006242CA">
        <w:rPr>
          <w:sz w:val="16"/>
        </w:rPr>
        <w:t>2)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"11</w:t>
      </w:r>
      <w:proofErr w:type="gramStart"/>
      <w:r w:rsidRPr="006242CA">
        <w:rPr>
          <w:sz w:val="16"/>
        </w:rPr>
        <w:t xml:space="preserve">";   </w:t>
      </w:r>
      <w:proofErr w:type="gramEnd"/>
      <w:r w:rsidRPr="006242CA">
        <w:rPr>
          <w:sz w:val="16"/>
        </w:rPr>
        <w:t xml:space="preserve">                                   --&lt;3&gt; for XC(3)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lastRenderedPageBreak/>
        <w:t>end block KEYBOARD_DECODING;</w:t>
      </w:r>
    </w:p>
    <w:p w:rsidR="006242CA" w:rsidRPr="006242CA" w:rsidRDefault="006242CA" w:rsidP="006242CA">
      <w:pPr>
        <w:rPr>
          <w:sz w:val="16"/>
        </w:rPr>
      </w:pPr>
      <w:proofErr w:type="gramStart"/>
      <w:r w:rsidRPr="006242CA">
        <w:rPr>
          <w:sz w:val="16"/>
        </w:rPr>
        <w:t>DEBOUNCING :</w:t>
      </w:r>
      <w:proofErr w:type="gramEnd"/>
      <w:r w:rsidRPr="006242CA">
        <w:rPr>
          <w:sz w:val="16"/>
        </w:rPr>
        <w:t xml:space="preserve"> block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D</w:t>
      </w:r>
      <w:proofErr w:type="gramStart"/>
      <w:r w:rsidRPr="006242CA">
        <w:rPr>
          <w:sz w:val="16"/>
        </w:rPr>
        <w:t>0,D</w:t>
      </w:r>
      <w:proofErr w:type="gramEnd"/>
      <w:r w:rsidRPr="006242CA">
        <w:rPr>
          <w:sz w:val="16"/>
        </w:rPr>
        <w:t>1 :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process (CLK)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if </w:t>
      </w:r>
      <w:proofErr w:type="spellStart"/>
      <w:r w:rsidRPr="006242CA">
        <w:rPr>
          <w:sz w:val="16"/>
        </w:rPr>
        <w:t>CLK'event</w:t>
      </w:r>
      <w:proofErr w:type="spellEnd"/>
      <w:r w:rsidRPr="006242CA">
        <w:rPr>
          <w:sz w:val="16"/>
        </w:rPr>
        <w:t xml:space="preserve"> and CLK='1' then    --CLK rising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SAMPLE='1' then          --sampling control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D1&lt;=D0; D0&lt;=</w:t>
      </w:r>
      <w:proofErr w:type="gramStart"/>
      <w:r w:rsidRPr="006242CA">
        <w:rPr>
          <w:sz w:val="16"/>
        </w:rPr>
        <w:t xml:space="preserve">KEY;   </w:t>
      </w:r>
      <w:proofErr w:type="gramEnd"/>
      <w:r w:rsidRPr="006242CA">
        <w:rPr>
          <w:sz w:val="16"/>
        </w:rPr>
        <w:t xml:space="preserve">    --delay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FLT &lt;= ((D0 and D1) or FLT) and (D0 or D1); --RS-F/F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end process;</w:t>
      </w:r>
    </w:p>
    <w:p w:rsidR="006242CA" w:rsidRDefault="006242CA" w:rsidP="006242CA">
      <w:pPr>
        <w:rPr>
          <w:sz w:val="16"/>
        </w:rPr>
      </w:pPr>
      <w:r w:rsidRPr="006242CA">
        <w:rPr>
          <w:sz w:val="16"/>
        </w:rPr>
        <w:t>end block DEBOUNCING;</w:t>
      </w:r>
    </w:p>
    <w:p w:rsidR="00455931" w:rsidRPr="006242CA" w:rsidRDefault="00455931" w:rsidP="006242CA">
      <w:pPr>
        <w:rPr>
          <w:sz w:val="16"/>
        </w:rPr>
      </w:pPr>
    </w:p>
    <w:p w:rsidR="006242CA" w:rsidRPr="006242CA" w:rsidRDefault="006242CA" w:rsidP="006242CA">
      <w:pPr>
        <w:rPr>
          <w:sz w:val="16"/>
        </w:rPr>
      </w:pPr>
      <w:proofErr w:type="gramStart"/>
      <w:r w:rsidRPr="006242CA">
        <w:rPr>
          <w:sz w:val="16"/>
        </w:rPr>
        <w:t>DIFFERENTIAL :</w:t>
      </w:r>
      <w:proofErr w:type="gramEnd"/>
      <w:r w:rsidRPr="006242CA">
        <w:rPr>
          <w:sz w:val="16"/>
        </w:rPr>
        <w:t xml:space="preserve"> block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D</w:t>
      </w:r>
      <w:proofErr w:type="gramStart"/>
      <w:r w:rsidRPr="006242CA">
        <w:rPr>
          <w:sz w:val="16"/>
        </w:rPr>
        <w:t>0,D</w:t>
      </w:r>
      <w:proofErr w:type="gramEnd"/>
      <w:r w:rsidRPr="006242CA">
        <w:rPr>
          <w:sz w:val="16"/>
        </w:rPr>
        <w:t>1 :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process (CLK)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if </w:t>
      </w:r>
      <w:proofErr w:type="spellStart"/>
      <w:r w:rsidRPr="006242CA">
        <w:rPr>
          <w:sz w:val="16"/>
        </w:rPr>
        <w:t>CLK'event</w:t>
      </w:r>
      <w:proofErr w:type="spellEnd"/>
      <w:r w:rsidRPr="006242CA">
        <w:rPr>
          <w:sz w:val="16"/>
        </w:rPr>
        <w:t xml:space="preserve"> and CLK='1' then    --CLK rising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D1&lt;=D0; D0&lt;=</w:t>
      </w:r>
      <w:proofErr w:type="gramStart"/>
      <w:r w:rsidRPr="006242CA">
        <w:rPr>
          <w:sz w:val="16"/>
        </w:rPr>
        <w:t xml:space="preserve">FLT;   </w:t>
      </w:r>
      <w:proofErr w:type="gramEnd"/>
      <w:r w:rsidRPr="006242CA">
        <w:rPr>
          <w:sz w:val="16"/>
        </w:rPr>
        <w:t xml:space="preserve">         --delay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end process;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DIF &lt;= D0 and not D</w:t>
      </w:r>
      <w:proofErr w:type="gramStart"/>
      <w:r w:rsidRPr="006242CA">
        <w:rPr>
          <w:sz w:val="16"/>
        </w:rPr>
        <w:t xml:space="preserve">1;   </w:t>
      </w:r>
      <w:proofErr w:type="gramEnd"/>
      <w:r w:rsidRPr="006242CA">
        <w:rPr>
          <w:sz w:val="16"/>
        </w:rPr>
        <w:t xml:space="preserve">              --differential</w:t>
      </w:r>
    </w:p>
    <w:p w:rsidR="006242CA" w:rsidRDefault="006242CA" w:rsidP="006242CA">
      <w:pPr>
        <w:rPr>
          <w:sz w:val="16"/>
        </w:rPr>
      </w:pPr>
      <w:r w:rsidRPr="006242CA">
        <w:rPr>
          <w:sz w:val="16"/>
        </w:rPr>
        <w:t>end block DIFFERENTIAL;</w:t>
      </w:r>
    </w:p>
    <w:p w:rsidR="00455931" w:rsidRPr="006242CA" w:rsidRDefault="00455931" w:rsidP="006242CA">
      <w:pPr>
        <w:rPr>
          <w:sz w:val="16"/>
        </w:rPr>
      </w:pP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STATE_</w:t>
      </w:r>
      <w:proofErr w:type="gramStart"/>
      <w:r w:rsidRPr="006242CA">
        <w:rPr>
          <w:sz w:val="16"/>
        </w:rPr>
        <w:t>MACHINE :</w:t>
      </w:r>
      <w:proofErr w:type="gramEnd"/>
      <w:r w:rsidRPr="006242CA">
        <w:rPr>
          <w:sz w:val="16"/>
        </w:rPr>
        <w:t xml:space="preserve"> block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type STATE is </w:t>
      </w:r>
      <w:proofErr w:type="gramStart"/>
      <w:r w:rsidRPr="006242CA">
        <w:rPr>
          <w:sz w:val="16"/>
        </w:rPr>
        <w:t>(</w:t>
      </w:r>
      <w:r w:rsidR="00455931">
        <w:rPr>
          <w:sz w:val="16"/>
        </w:rPr>
        <w:t xml:space="preserve"> S</w:t>
      </w:r>
      <w:proofErr w:type="gramEnd"/>
      <w:r w:rsidR="00455931">
        <w:rPr>
          <w:sz w:val="16"/>
        </w:rPr>
        <w:t>0,S1,S2,S3,S4,S5,S6,S7</w:t>
      </w:r>
      <w:r w:rsidR="00455931">
        <w:rPr>
          <w:rFonts w:eastAsia="新細明體" w:hint="eastAsia"/>
          <w:sz w:val="16"/>
          <w:lang w:eastAsia="zh-TW"/>
        </w:rPr>
        <w:t xml:space="preserve"> </w:t>
      </w:r>
      <w:r w:rsidRPr="006242CA">
        <w:rPr>
          <w:sz w:val="16"/>
        </w:rPr>
        <w:t>); --STATE definition</w:t>
      </w:r>
    </w:p>
    <w:p w:rsidR="006242CA" w:rsidRPr="006242CA" w:rsidRDefault="00455931" w:rsidP="00455931">
      <w:pPr>
        <w:rPr>
          <w:sz w:val="16"/>
        </w:rPr>
      </w:pPr>
      <w:r>
        <w:rPr>
          <w:rFonts w:ascii="新細明體" w:eastAsia="新細明體" w:hAnsi="新細明體" w:hint="eastAsia"/>
          <w:sz w:val="16"/>
          <w:lang w:eastAsia="zh-TW"/>
        </w:rPr>
        <w:t xml:space="preserve">    </w:t>
      </w:r>
      <w:r w:rsidR="006242CA" w:rsidRPr="006242CA">
        <w:rPr>
          <w:sz w:val="16"/>
        </w:rPr>
        <w:t xml:space="preserve">attribute </w:t>
      </w:r>
      <w:proofErr w:type="spellStart"/>
      <w:r w:rsidR="006242CA" w:rsidRPr="006242CA">
        <w:rPr>
          <w:sz w:val="16"/>
        </w:rPr>
        <w:t>enum_encoding</w:t>
      </w:r>
      <w:proofErr w:type="spellEnd"/>
      <w:r w:rsidR="006242CA" w:rsidRPr="006242CA">
        <w:rPr>
          <w:sz w:val="16"/>
        </w:rPr>
        <w:t xml:space="preserve"> of</w:t>
      </w:r>
    </w:p>
    <w:p w:rsidR="006242CA" w:rsidRPr="006242CA" w:rsidRDefault="00455931" w:rsidP="006242CA">
      <w:pPr>
        <w:rPr>
          <w:sz w:val="16"/>
        </w:rPr>
      </w:pPr>
      <w:r>
        <w:rPr>
          <w:rFonts w:ascii="新細明體" w:eastAsia="新細明體" w:hAnsi="新細明體" w:hint="eastAsia"/>
          <w:sz w:val="16"/>
          <w:lang w:eastAsia="zh-TW"/>
        </w:rPr>
        <w:t xml:space="preserve">    </w:t>
      </w:r>
      <w:proofErr w:type="gramStart"/>
      <w:r w:rsidR="006242CA" w:rsidRPr="006242CA">
        <w:rPr>
          <w:sz w:val="16"/>
        </w:rPr>
        <w:t>STATE :</w:t>
      </w:r>
      <w:proofErr w:type="gramEnd"/>
      <w:r w:rsidR="006242CA" w:rsidRPr="006242CA">
        <w:rPr>
          <w:sz w:val="16"/>
        </w:rPr>
        <w:t xml:space="preserve"> type is "000 001 010 011 100 101 110 111";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EC    </w:t>
      </w:r>
      <w:proofErr w:type="gramStart"/>
      <w:r w:rsidRPr="006242CA">
        <w:rPr>
          <w:sz w:val="16"/>
        </w:rPr>
        <w:t xml:space="preserve">  :</w:t>
      </w:r>
      <w:proofErr w:type="gramEnd"/>
      <w:r w:rsidRPr="006242CA">
        <w:rPr>
          <w:sz w:val="16"/>
        </w:rPr>
        <w:t xml:space="preserve">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</w:t>
      </w:r>
      <w:proofErr w:type="gramStart"/>
      <w:r w:rsidRPr="006242CA">
        <w:rPr>
          <w:sz w:val="16"/>
        </w:rPr>
        <w:t>NOW,NXT</w:t>
      </w:r>
      <w:proofErr w:type="gramEnd"/>
      <w:r w:rsidRPr="006242CA">
        <w:rPr>
          <w:sz w:val="16"/>
        </w:rPr>
        <w:t xml:space="preserve"> : STATE;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lastRenderedPageBreak/>
        <w:t xml:space="preserve">     process (</w:t>
      </w:r>
      <w:proofErr w:type="gramStart"/>
      <w:r w:rsidRPr="006242CA">
        <w:rPr>
          <w:sz w:val="16"/>
        </w:rPr>
        <w:t xml:space="preserve">CLK)   </w:t>
      </w:r>
      <w:proofErr w:type="gramEnd"/>
      <w:r w:rsidRPr="006242CA">
        <w:rPr>
          <w:sz w:val="16"/>
        </w:rPr>
        <w:t xml:space="preserve">                         --sequential logic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if </w:t>
      </w:r>
      <w:proofErr w:type="spellStart"/>
      <w:r w:rsidRPr="006242CA">
        <w:rPr>
          <w:sz w:val="16"/>
        </w:rPr>
        <w:t>CLK'event</w:t>
      </w:r>
      <w:proofErr w:type="spellEnd"/>
      <w:r w:rsidRPr="006242CA">
        <w:rPr>
          <w:sz w:val="16"/>
        </w:rPr>
        <w:t xml:space="preserve"> and CLK='1' then       --CLK rising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EC='1' then                 --CLK enable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NOW &lt;= </w:t>
      </w:r>
      <w:proofErr w:type="gramStart"/>
      <w:r w:rsidRPr="006242CA">
        <w:rPr>
          <w:sz w:val="16"/>
        </w:rPr>
        <w:t xml:space="preserve">NXT;   </w:t>
      </w:r>
      <w:proofErr w:type="gramEnd"/>
      <w:r w:rsidRPr="006242CA">
        <w:rPr>
          <w:sz w:val="16"/>
        </w:rPr>
        <w:t xml:space="preserve">            --state to next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end process;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process (</w:t>
      </w:r>
      <w:proofErr w:type="gramStart"/>
      <w:r w:rsidRPr="006242CA">
        <w:rPr>
          <w:sz w:val="16"/>
        </w:rPr>
        <w:t>NOW,DIN</w:t>
      </w:r>
      <w:proofErr w:type="gramEnd"/>
      <w:r w:rsidRPr="006242CA">
        <w:rPr>
          <w:sz w:val="16"/>
        </w:rPr>
        <w:t>)                        --combinational logic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case NOW is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S0 =&gt;                          --in state S0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DIN="01" then               --check &lt;1&gt;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S1;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S1 =&gt;                          --in state S1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DIN="10" then               --check &lt;2&gt;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S2;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S2 =&gt;                          --in state S2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DIN="11" then               --check &lt;3&gt;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S3;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S3 =&gt;                          --in state S3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lastRenderedPageBreak/>
        <w:t xml:space="preserve">               if DIN="11" then               --check &lt;3&gt;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S4;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S4 =&gt;                          --in state S4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DIN="00" then               --check &lt;0&gt;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S5;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S5 =&gt;                          --in state S5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DIN="01" then               --check &lt;1&gt;</w:t>
      </w:r>
    </w:p>
    <w:p w:rsidR="006242CA" w:rsidRPr="006242CA" w:rsidRDefault="006A4DAF" w:rsidP="006242CA">
      <w:pPr>
        <w:rPr>
          <w:sz w:val="16"/>
        </w:rPr>
      </w:pPr>
      <w:r>
        <w:rPr>
          <w:sz w:val="16"/>
        </w:rPr>
        <w:t xml:space="preserve">                    NXT &lt;= S7</w:t>
      </w:r>
      <w:r w:rsidR="006242CA" w:rsidRPr="006242CA">
        <w:rPr>
          <w:sz w:val="16"/>
        </w:rPr>
        <w:t>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455931" w:rsidRPr="006242CA" w:rsidRDefault="00455931" w:rsidP="00455931">
      <w:pPr>
        <w:rPr>
          <w:sz w:val="16"/>
        </w:rPr>
      </w:pPr>
      <w:r>
        <w:rPr>
          <w:rFonts w:ascii="新細明體" w:eastAsia="新細明體" w:hAnsi="新細明體" w:hint="eastAsia"/>
          <w:sz w:val="16"/>
          <w:lang w:eastAsia="zh-TW"/>
        </w:rPr>
        <w:t xml:space="preserve">       </w:t>
      </w:r>
      <w:r w:rsidR="006A4DAF">
        <w:rPr>
          <w:sz w:val="16"/>
        </w:rPr>
        <w:t>when S7</w:t>
      </w:r>
      <w:r w:rsidRPr="006242CA">
        <w:rPr>
          <w:sz w:val="16"/>
        </w:rPr>
        <w:t xml:space="preserve"> =&gt;                          --in state S2</w:t>
      </w:r>
    </w:p>
    <w:p w:rsidR="00455931" w:rsidRPr="006242CA" w:rsidRDefault="00455931" w:rsidP="00455931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455931" w:rsidRPr="006242CA" w:rsidRDefault="00455931" w:rsidP="00455931">
      <w:pPr>
        <w:rPr>
          <w:sz w:val="16"/>
        </w:rPr>
      </w:pPr>
      <w:r w:rsidRPr="006242CA">
        <w:rPr>
          <w:sz w:val="16"/>
        </w:rPr>
        <w:t xml:space="preserve">          </w:t>
      </w:r>
      <w:r w:rsidR="006A4DAF">
        <w:rPr>
          <w:sz w:val="16"/>
        </w:rPr>
        <w:t xml:space="preserve">     if DIN="01" then               --check &lt;1</w:t>
      </w:r>
      <w:r w:rsidRPr="006242CA">
        <w:rPr>
          <w:sz w:val="16"/>
        </w:rPr>
        <w:t>&gt;</w:t>
      </w:r>
    </w:p>
    <w:p w:rsidR="00455931" w:rsidRPr="006242CA" w:rsidRDefault="006A4DAF" w:rsidP="00455931">
      <w:pPr>
        <w:rPr>
          <w:sz w:val="16"/>
        </w:rPr>
      </w:pPr>
      <w:r>
        <w:rPr>
          <w:sz w:val="16"/>
        </w:rPr>
        <w:t xml:space="preserve">                    NXT &lt;= S6</w:t>
      </w:r>
      <w:r w:rsidR="00455931" w:rsidRPr="006242CA">
        <w:rPr>
          <w:sz w:val="16"/>
        </w:rPr>
        <w:t>;</w:t>
      </w:r>
    </w:p>
    <w:p w:rsidR="00455931" w:rsidRPr="006242CA" w:rsidRDefault="00455931" w:rsidP="00455931">
      <w:pPr>
        <w:rPr>
          <w:sz w:val="16"/>
        </w:rPr>
      </w:pPr>
      <w:r w:rsidRPr="006242CA">
        <w:rPr>
          <w:sz w:val="16"/>
        </w:rPr>
        <w:t xml:space="preserve">               else</w:t>
      </w:r>
    </w:p>
    <w:p w:rsidR="00455931" w:rsidRPr="006242CA" w:rsidRDefault="00455931" w:rsidP="00455931">
      <w:pPr>
        <w:rPr>
          <w:sz w:val="16"/>
        </w:rPr>
      </w:pPr>
      <w:r w:rsidRPr="006242CA">
        <w:rPr>
          <w:sz w:val="16"/>
        </w:rPr>
        <w:t xml:space="preserve">                    NXT &lt;= S0;</w:t>
      </w:r>
    </w:p>
    <w:p w:rsidR="00455931" w:rsidRPr="006242CA" w:rsidRDefault="00455931" w:rsidP="00455931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455931" w:rsidRPr="00455931" w:rsidRDefault="00455931" w:rsidP="006242CA">
      <w:pPr>
        <w:rPr>
          <w:sz w:val="16"/>
        </w:rPr>
      </w:pP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S6 =&gt;                          --in state S6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'1</w:t>
      </w:r>
      <w:proofErr w:type="gramStart"/>
      <w:r w:rsidRPr="006242CA">
        <w:rPr>
          <w:sz w:val="16"/>
        </w:rPr>
        <w:t xml:space="preserve">';   </w:t>
      </w:r>
      <w:proofErr w:type="gramEnd"/>
      <w:r w:rsidRPr="006242CA">
        <w:rPr>
          <w:sz w:val="16"/>
        </w:rPr>
        <w:t xml:space="preserve">                --signal OK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</w:t>
      </w:r>
      <w:proofErr w:type="gramStart"/>
      <w:r w:rsidRPr="006242CA">
        <w:rPr>
          <w:sz w:val="16"/>
        </w:rPr>
        <w:t>NXT  &lt;</w:t>
      </w:r>
      <w:proofErr w:type="gramEnd"/>
      <w:r w:rsidRPr="006242CA">
        <w:rPr>
          <w:sz w:val="16"/>
        </w:rPr>
        <w:t>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when others =&gt;                      --in others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DOUT &lt;= '0';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</w:t>
      </w:r>
      <w:proofErr w:type="gramStart"/>
      <w:r w:rsidRPr="006242CA">
        <w:rPr>
          <w:sz w:val="16"/>
        </w:rPr>
        <w:t>NXT  &lt;</w:t>
      </w:r>
      <w:proofErr w:type="gramEnd"/>
      <w:r w:rsidRPr="006242CA">
        <w:rPr>
          <w:sz w:val="16"/>
        </w:rPr>
        <w:t>= S0;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end case;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lastRenderedPageBreak/>
        <w:t xml:space="preserve">     end process;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EC &lt;= </w:t>
      </w:r>
      <w:proofErr w:type="gramStart"/>
      <w:r w:rsidRPr="006242CA">
        <w:rPr>
          <w:sz w:val="16"/>
        </w:rPr>
        <w:t xml:space="preserve">DIF;   </w:t>
      </w:r>
      <w:proofErr w:type="gramEnd"/>
      <w:r w:rsidRPr="006242CA">
        <w:rPr>
          <w:sz w:val="16"/>
        </w:rPr>
        <w:t xml:space="preserve">                            --sample signal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XA &lt;= "1111" when NOW=S0 else            --state monitor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"1110" when NOW=S1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"1101" when NOW=S2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"1100" when NOW=S3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"1011" when NOW=S4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"1010" when NOW=S5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"1001" when NOW=S6 else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"1111";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end block STATE_MACHINE;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SHIFT_</w:t>
      </w:r>
      <w:proofErr w:type="gramStart"/>
      <w:r w:rsidRPr="006242CA">
        <w:rPr>
          <w:sz w:val="16"/>
        </w:rPr>
        <w:t>REGISTER :</w:t>
      </w:r>
      <w:proofErr w:type="gramEnd"/>
      <w:r w:rsidRPr="006242CA">
        <w:rPr>
          <w:sz w:val="16"/>
        </w:rPr>
        <w:t xml:space="preserve"> block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STS  </w:t>
      </w:r>
      <w:proofErr w:type="gramStart"/>
      <w:r w:rsidRPr="006242CA">
        <w:rPr>
          <w:sz w:val="16"/>
        </w:rPr>
        <w:t xml:space="preserve">  :</w:t>
      </w:r>
      <w:proofErr w:type="gramEnd"/>
      <w:r w:rsidRPr="006242CA">
        <w:rPr>
          <w:sz w:val="16"/>
        </w:rPr>
        <w:t xml:space="preserve"> STD_LOGIC_VECTOR (7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signal </w:t>
      </w:r>
      <w:proofErr w:type="gramStart"/>
      <w:r w:rsidRPr="006242CA">
        <w:rPr>
          <w:sz w:val="16"/>
        </w:rPr>
        <w:t>RST,EC</w:t>
      </w:r>
      <w:proofErr w:type="gramEnd"/>
      <w:r w:rsidRPr="006242CA">
        <w:rPr>
          <w:sz w:val="16"/>
        </w:rPr>
        <w:t xml:space="preserve"> : STD_LOGIC;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process (</w:t>
      </w:r>
      <w:proofErr w:type="gramStart"/>
      <w:r w:rsidRPr="006242CA">
        <w:rPr>
          <w:sz w:val="16"/>
        </w:rPr>
        <w:t>CLK,RST</w:t>
      </w:r>
      <w:proofErr w:type="gramEnd"/>
      <w:r w:rsidRPr="006242CA">
        <w:rPr>
          <w:sz w:val="16"/>
        </w:rPr>
        <w:t>)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begin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if RST='1' then                   --reset status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STS &lt;= "00000001</w:t>
      </w:r>
      <w:proofErr w:type="gramStart"/>
      <w:r w:rsidRPr="006242CA">
        <w:rPr>
          <w:sz w:val="16"/>
        </w:rPr>
        <w:t xml:space="preserve">";   </w:t>
      </w:r>
      <w:proofErr w:type="gramEnd"/>
      <w:r w:rsidRPr="006242CA">
        <w:rPr>
          <w:sz w:val="16"/>
        </w:rPr>
        <w:t xml:space="preserve">        --to S0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</w:t>
      </w:r>
      <w:proofErr w:type="spellStart"/>
      <w:r w:rsidRPr="006242CA">
        <w:rPr>
          <w:sz w:val="16"/>
        </w:rPr>
        <w:t>elsif</w:t>
      </w:r>
      <w:proofErr w:type="spellEnd"/>
      <w:r w:rsidRPr="006242CA">
        <w:rPr>
          <w:sz w:val="16"/>
        </w:rPr>
        <w:t xml:space="preserve"> </w:t>
      </w:r>
      <w:proofErr w:type="spellStart"/>
      <w:r w:rsidRPr="006242CA">
        <w:rPr>
          <w:sz w:val="16"/>
        </w:rPr>
        <w:t>CLK'event</w:t>
      </w:r>
      <w:proofErr w:type="spellEnd"/>
      <w:r w:rsidRPr="006242CA">
        <w:rPr>
          <w:sz w:val="16"/>
        </w:rPr>
        <w:t xml:space="preserve"> and CLK='1' </w:t>
      </w:r>
      <w:proofErr w:type="gramStart"/>
      <w:r w:rsidRPr="006242CA">
        <w:rPr>
          <w:sz w:val="16"/>
        </w:rPr>
        <w:t>then  --</w:t>
      </w:r>
      <w:proofErr w:type="gramEnd"/>
      <w:r w:rsidRPr="006242CA">
        <w:rPr>
          <w:sz w:val="16"/>
        </w:rPr>
        <w:t>CLK rising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if EC='1' then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     STS &lt;= </w:t>
      </w:r>
      <w:proofErr w:type="gramStart"/>
      <w:r w:rsidRPr="006242CA">
        <w:rPr>
          <w:sz w:val="16"/>
        </w:rPr>
        <w:t>STS(</w:t>
      </w:r>
      <w:proofErr w:type="gramEnd"/>
      <w:r w:rsidRPr="006242CA">
        <w:rPr>
          <w:sz w:val="16"/>
        </w:rPr>
        <w:t xml:space="preserve">6 </w:t>
      </w:r>
      <w:proofErr w:type="spellStart"/>
      <w:r w:rsidRPr="006242CA">
        <w:rPr>
          <w:sz w:val="16"/>
        </w:rPr>
        <w:t>downto</w:t>
      </w:r>
      <w:proofErr w:type="spellEnd"/>
      <w:r w:rsidRPr="006242CA">
        <w:rPr>
          <w:sz w:val="16"/>
        </w:rPr>
        <w:t xml:space="preserve"> 0) &amp; STS(7); --rotate left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     end if;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end process;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RST &lt;= not </w:t>
      </w:r>
      <w:proofErr w:type="gramStart"/>
      <w:r w:rsidRPr="006242CA">
        <w:rPr>
          <w:sz w:val="16"/>
        </w:rPr>
        <w:t xml:space="preserve">DOUT;   </w:t>
      </w:r>
      <w:proofErr w:type="gramEnd"/>
      <w:r w:rsidRPr="006242CA">
        <w:rPr>
          <w:sz w:val="16"/>
        </w:rPr>
        <w:t xml:space="preserve">                    --RST signal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EC  &lt;</w:t>
      </w:r>
      <w:proofErr w:type="gramEnd"/>
      <w:r w:rsidRPr="006242CA">
        <w:rPr>
          <w:sz w:val="16"/>
        </w:rPr>
        <w:t>= DOUT and DISPLAY;               --EC  signal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0) &lt;= not(DOUT and (STS(0) or STS(7))); --LED output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1) &lt;= not(DOUT and (STS(1) or STS(6)));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2) &lt;= not(DOUT and (STS(2) or STS(5)));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3) &lt;= not(DOUT and (STS(3) or STS(4)));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4) &lt;= not(DOUT and (STS(4) or STS(3)));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5) &lt;= not(DOUT and (STS(5) or STS(2)));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6) &lt;= not(DOUT and (STS(6) or STS(1)));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lastRenderedPageBreak/>
        <w:t xml:space="preserve">     </w:t>
      </w:r>
      <w:proofErr w:type="gramStart"/>
      <w:r w:rsidRPr="006242CA">
        <w:rPr>
          <w:sz w:val="16"/>
        </w:rPr>
        <w:t>XB(</w:t>
      </w:r>
      <w:proofErr w:type="gramEnd"/>
      <w:r w:rsidRPr="006242CA">
        <w:rPr>
          <w:sz w:val="16"/>
        </w:rPr>
        <w:t>7) &lt;= not(DOUT and (STS(7) or STS(0)));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end block SHIFT_REGISTER;</w:t>
      </w:r>
    </w:p>
    <w:p w:rsidR="006242CA" w:rsidRPr="006242CA" w:rsidRDefault="006242CA" w:rsidP="006242CA">
      <w:pPr>
        <w:rPr>
          <w:sz w:val="16"/>
        </w:rPr>
      </w:pPr>
      <w:r w:rsidRPr="006242CA">
        <w:rPr>
          <w:sz w:val="16"/>
        </w:rPr>
        <w:t>end CH09_ARCH;</w:t>
      </w:r>
    </w:p>
    <w:p w:rsidR="00451816" w:rsidRPr="00451816" w:rsidRDefault="00451816" w:rsidP="00451816">
      <w:pPr>
        <w:rPr>
          <w:rFonts w:hint="eastAsia"/>
        </w:rPr>
      </w:pPr>
    </w:p>
    <w:p w:rsidR="00455931" w:rsidRPr="00455931" w:rsidRDefault="00D93DAB" w:rsidP="00455931">
      <w:pPr>
        <w:pStyle w:val="3"/>
        <w:rPr>
          <w:sz w:val="18"/>
        </w:rPr>
      </w:pPr>
      <w:r>
        <w:rPr>
          <w:rFonts w:hint="eastAsia"/>
          <w:b/>
        </w:rPr>
        <w:t>CH0</w:t>
      </w:r>
      <w:r w:rsidR="00451816">
        <w:rPr>
          <w:rFonts w:ascii="新細明體" w:eastAsia="新細明體" w:hAnsi="新細明體" w:hint="eastAsia"/>
          <w:b/>
          <w:lang w:eastAsia="zh-TW"/>
        </w:rPr>
        <w:t>9</w:t>
      </w:r>
      <w:r w:rsidR="00981773" w:rsidRPr="00981773">
        <w:rPr>
          <w:rFonts w:hint="eastAsia"/>
          <w:b/>
        </w:rPr>
        <w:t>.UCF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CLK    LOC = B12;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XA&lt;0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N2;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XA&lt;1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T1;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XA&lt;2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T2;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XA&lt;3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U2;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XB&lt;0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M3;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XB&lt;1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M4;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XB&lt;2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W3;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XB&lt;3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W4;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XB&lt;4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Y3;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XB&lt;5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Y4;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XB&lt;6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W6;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XB&lt;7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Y6;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XC&lt;0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V1;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XC&lt;1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V2;</w:t>
      </w:r>
    </w:p>
    <w:p w:rsidR="00455931" w:rsidRPr="00455931" w:rsidRDefault="00455931" w:rsidP="00455931">
      <w:pPr>
        <w:rPr>
          <w:sz w:val="16"/>
        </w:rPr>
      </w:pPr>
      <w:r w:rsidRPr="00455931">
        <w:rPr>
          <w:sz w:val="16"/>
        </w:rPr>
        <w:t>NET XC&lt;2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W1;</w:t>
      </w:r>
    </w:p>
    <w:p w:rsidR="00455931" w:rsidRDefault="00455931" w:rsidP="00455931">
      <w:pPr>
        <w:rPr>
          <w:sz w:val="16"/>
        </w:rPr>
      </w:pPr>
      <w:r w:rsidRPr="00455931">
        <w:rPr>
          <w:sz w:val="16"/>
        </w:rPr>
        <w:t>NET XC&lt;3</w:t>
      </w:r>
      <w:proofErr w:type="gramStart"/>
      <w:r w:rsidRPr="00455931">
        <w:rPr>
          <w:sz w:val="16"/>
        </w:rPr>
        <w:t>&gt;  LOC</w:t>
      </w:r>
      <w:proofErr w:type="gramEnd"/>
      <w:r w:rsidRPr="00455931">
        <w:rPr>
          <w:sz w:val="16"/>
        </w:rPr>
        <w:t xml:space="preserve"> = W2;</w:t>
      </w: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Default="00041A29" w:rsidP="00455931">
      <w:pPr>
        <w:rPr>
          <w:sz w:val="16"/>
        </w:rPr>
      </w:pPr>
    </w:p>
    <w:p w:rsidR="00041A29" w:rsidRPr="00455931" w:rsidRDefault="00041A29" w:rsidP="00455931">
      <w:pPr>
        <w:rPr>
          <w:sz w:val="16"/>
        </w:rPr>
      </w:pPr>
    </w:p>
    <w:p w:rsidR="00451816" w:rsidRPr="00455931" w:rsidRDefault="00451816" w:rsidP="00451816">
      <w:pPr>
        <w:rPr>
          <w:rFonts w:hint="eastAsia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observations</w:t>
      </w:r>
    </w:p>
    <w:p w:rsidR="00D93DAB" w:rsidRPr="002A4A46" w:rsidRDefault="002A4A46" w:rsidP="002A4A46">
      <w:pPr>
        <w:pStyle w:val="3"/>
        <w:rPr>
          <w:noProof/>
          <w:lang w:eastAsia="zh-TW"/>
        </w:rPr>
      </w:pPr>
      <w:r>
        <w:rPr>
          <w:rFonts w:hint="eastAsia"/>
          <w:lang w:eastAsia="zh-TW"/>
        </w:rPr>
        <w:t>1.</w:t>
      </w:r>
      <w:r w:rsidR="00041A29">
        <w:rPr>
          <w:lang w:eastAsia="zh-TW"/>
        </w:rPr>
        <w:t xml:space="preserve">Now = </w:t>
      </w:r>
      <w:bookmarkStart w:id="0" w:name="_GoBack"/>
      <w:bookmarkEnd w:id="0"/>
      <w:r w:rsidR="00041A29">
        <w:rPr>
          <w:lang w:eastAsia="zh-TW"/>
        </w:rPr>
        <w:t>S1</w:t>
      </w:r>
    </w:p>
    <w:p w:rsidR="00D93DAB" w:rsidRDefault="00041A29" w:rsidP="00981773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2BF1054F" wp14:editId="4977D92F">
            <wp:extent cx="4743450" cy="4438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AB" w:rsidRDefault="00D93DAB" w:rsidP="00981773">
      <w:pPr>
        <w:rPr>
          <w:rFonts w:eastAsia="新細明體"/>
          <w:lang w:eastAsia="zh-TW"/>
        </w:rPr>
      </w:pPr>
    </w:p>
    <w:p w:rsidR="00D93DAB" w:rsidRDefault="00D93DAB" w:rsidP="00981773">
      <w:pPr>
        <w:rPr>
          <w:rFonts w:eastAsia="新細明體"/>
          <w:lang w:eastAsia="zh-TW"/>
        </w:rPr>
      </w:pPr>
    </w:p>
    <w:p w:rsidR="00D93DAB" w:rsidRDefault="00D93DAB" w:rsidP="00981773">
      <w:pPr>
        <w:rPr>
          <w:rFonts w:eastAsia="新細明體"/>
          <w:lang w:eastAsia="zh-TW"/>
        </w:rPr>
      </w:pPr>
    </w:p>
    <w:p w:rsidR="00D93DAB" w:rsidRPr="00981773" w:rsidRDefault="00D93DAB" w:rsidP="00981773">
      <w:pPr>
        <w:rPr>
          <w:rFonts w:eastAsia="新細明體"/>
          <w:lang w:eastAsia="zh-TW"/>
        </w:rPr>
      </w:pPr>
    </w:p>
    <w:sectPr w:rsidR="00D93DAB" w:rsidRPr="00981773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672" w:rsidRDefault="00D37672">
      <w:pPr>
        <w:spacing w:line="240" w:lineRule="auto"/>
      </w:pPr>
      <w:r>
        <w:separator/>
      </w:r>
    </w:p>
  </w:endnote>
  <w:endnote w:type="continuationSeparator" w:id="0">
    <w:p w:rsidR="00D37672" w:rsidRDefault="00D37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041A29">
          <w:rPr>
            <w:noProof/>
            <w:lang w:val="zh-TW" w:eastAsia="zh-TW" w:bidi="zh-TW"/>
          </w:rPr>
          <w:t>8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672" w:rsidRDefault="00D37672">
      <w:pPr>
        <w:spacing w:line="240" w:lineRule="auto"/>
      </w:pPr>
      <w:r>
        <w:separator/>
      </w:r>
    </w:p>
  </w:footnote>
  <w:footnote w:type="continuationSeparator" w:id="0">
    <w:p w:rsidR="00D37672" w:rsidRDefault="00D37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4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41A29"/>
    <w:rsid w:val="000420A0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71193"/>
    <w:rsid w:val="00181548"/>
    <w:rsid w:val="00194DF6"/>
    <w:rsid w:val="001F0D7A"/>
    <w:rsid w:val="001F5762"/>
    <w:rsid w:val="002143A4"/>
    <w:rsid w:val="002A4A46"/>
    <w:rsid w:val="002E1316"/>
    <w:rsid w:val="002E6525"/>
    <w:rsid w:val="00345262"/>
    <w:rsid w:val="003A04CF"/>
    <w:rsid w:val="003C3142"/>
    <w:rsid w:val="003E7CD1"/>
    <w:rsid w:val="00451816"/>
    <w:rsid w:val="00455931"/>
    <w:rsid w:val="00482DAD"/>
    <w:rsid w:val="00487DC7"/>
    <w:rsid w:val="004B3DAF"/>
    <w:rsid w:val="004C0BAE"/>
    <w:rsid w:val="004C7DE9"/>
    <w:rsid w:val="004E1AED"/>
    <w:rsid w:val="005525FD"/>
    <w:rsid w:val="0055766C"/>
    <w:rsid w:val="005947D7"/>
    <w:rsid w:val="005C12A5"/>
    <w:rsid w:val="005D4AC1"/>
    <w:rsid w:val="006242CA"/>
    <w:rsid w:val="00624CF1"/>
    <w:rsid w:val="00661EE5"/>
    <w:rsid w:val="00677E04"/>
    <w:rsid w:val="006A4DAF"/>
    <w:rsid w:val="006B163D"/>
    <w:rsid w:val="00732BD1"/>
    <w:rsid w:val="007814E4"/>
    <w:rsid w:val="007C7451"/>
    <w:rsid w:val="0080736A"/>
    <w:rsid w:val="00850DC6"/>
    <w:rsid w:val="0087167A"/>
    <w:rsid w:val="00951F34"/>
    <w:rsid w:val="00955930"/>
    <w:rsid w:val="00981773"/>
    <w:rsid w:val="00986EF8"/>
    <w:rsid w:val="00A12571"/>
    <w:rsid w:val="00A1310C"/>
    <w:rsid w:val="00A508C7"/>
    <w:rsid w:val="00AA1215"/>
    <w:rsid w:val="00AB076B"/>
    <w:rsid w:val="00B224DD"/>
    <w:rsid w:val="00B676A2"/>
    <w:rsid w:val="00BB1DE2"/>
    <w:rsid w:val="00C04A5C"/>
    <w:rsid w:val="00C44F3B"/>
    <w:rsid w:val="00CB1014"/>
    <w:rsid w:val="00CC1AAF"/>
    <w:rsid w:val="00D15D3D"/>
    <w:rsid w:val="00D22673"/>
    <w:rsid w:val="00D37672"/>
    <w:rsid w:val="00D47A97"/>
    <w:rsid w:val="00D60A67"/>
    <w:rsid w:val="00D93DAB"/>
    <w:rsid w:val="00DC7FA8"/>
    <w:rsid w:val="00E07283"/>
    <w:rsid w:val="00EC2CA5"/>
    <w:rsid w:val="00F32EE8"/>
    <w:rsid w:val="00F4401C"/>
    <w:rsid w:val="00F53A79"/>
    <w:rsid w:val="00F72EAD"/>
    <w:rsid w:val="00F77784"/>
    <w:rsid w:val="00F96FC5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F3C6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83ED989-30BF-4F2C-83D0-53B13429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166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</cp:revision>
  <dcterms:created xsi:type="dcterms:W3CDTF">2019-11-13T11:25:00Z</dcterms:created>
  <dcterms:modified xsi:type="dcterms:W3CDTF">2019-11-15T07:10:00Z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