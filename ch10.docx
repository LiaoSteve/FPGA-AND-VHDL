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55766C" w:rsidRDefault="00F4401C" w:rsidP="004E1AED">
      <w:pPr>
        <w:pStyle w:val="a4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FPGA</w:t>
      </w:r>
      <w:r w:rsidR="00677E04">
        <w:rPr>
          <w:rFonts w:ascii="新細明體" w:eastAsia="新細明體" w:hAnsi="新細明體" w:hint="eastAsia"/>
          <w:lang w:eastAsia="zh-TW"/>
        </w:rPr>
        <w:t>系統</w:t>
      </w:r>
      <w:r>
        <w:rPr>
          <w:rFonts w:ascii="新細明體" w:eastAsia="新細明體" w:hAnsi="新細明體" w:hint="eastAsia"/>
          <w:lang w:eastAsia="zh-TW"/>
        </w:rPr>
        <w:t>設計_</w:t>
      </w:r>
      <w:r w:rsidR="004629DE">
        <w:rPr>
          <w:rFonts w:ascii="新細明體" w:eastAsia="新細明體" w:hAnsi="新細明體" w:hint="eastAsia"/>
          <w:lang w:eastAsia="zh-TW"/>
        </w:rPr>
        <w:t>第十</w:t>
      </w:r>
      <w:r>
        <w:rPr>
          <w:rFonts w:ascii="新細明體" w:eastAsia="新細明體" w:hAnsi="新細明體" w:hint="eastAsia"/>
          <w:lang w:eastAsia="zh-TW"/>
        </w:rPr>
        <w:t>章</w:t>
      </w:r>
      <w:r w:rsidR="00B676A2">
        <w:rPr>
          <w:rFonts w:ascii="新細明體" w:eastAsia="新細明體" w:hAnsi="新細明體" w:hint="eastAsia"/>
          <w:lang w:eastAsia="zh-TW"/>
        </w:rPr>
        <w:t>_</w:t>
      </w:r>
      <w:r w:rsidR="004629DE">
        <w:rPr>
          <w:rFonts w:ascii="新細明體" w:eastAsia="新細明體" w:hAnsi="新細明體" w:hint="eastAsia"/>
          <w:lang w:eastAsia="zh-TW"/>
        </w:rPr>
        <w:t>系統設計</w:t>
      </w:r>
    </w:p>
    <w:p w:rsidR="000E71D8" w:rsidRPr="000E71D8" w:rsidRDefault="000E71D8" w:rsidP="000E71D8">
      <w:pPr>
        <w:pStyle w:val="a4"/>
        <w:rPr>
          <w:b/>
          <w:sz w:val="20"/>
        </w:rPr>
      </w:pP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 w:hint="eastAsia"/>
          <w:sz w:val="20"/>
          <w:lang w:eastAsia="zh-TW"/>
        </w:rPr>
        <w:t xml:space="preserve">    </w:t>
      </w:r>
      <w:r w:rsidRPr="000E71D8">
        <w:rPr>
          <w:rFonts w:ascii="新細明體" w:eastAsia="新細明體" w:hAnsi="新細明體"/>
          <w:b/>
          <w:sz w:val="20"/>
          <w:lang w:eastAsia="zh-TW"/>
        </w:rPr>
        <w:t xml:space="preserve">10867024 </w:t>
      </w:r>
      <w:r w:rsidRPr="000E71D8">
        <w:rPr>
          <w:rFonts w:ascii="新細明體" w:eastAsia="新細明體" w:hAnsi="新細明體" w:hint="eastAsia"/>
          <w:b/>
          <w:sz w:val="20"/>
          <w:lang w:eastAsia="zh-TW"/>
        </w:rPr>
        <w:t>廖育賢</w:t>
      </w:r>
    </w:p>
    <w:p w:rsidR="00194DF6" w:rsidRPr="002143A4" w:rsidRDefault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objective</w:t>
      </w:r>
      <w:r w:rsidRPr="002143A4">
        <w:rPr>
          <w:rFonts w:eastAsia="新細明體"/>
          <w:b/>
          <w:lang w:eastAsia="zh-TW"/>
        </w:rPr>
        <w:t>- THE PROBLEM AND PURPOSE</w:t>
      </w:r>
    </w:p>
    <w:p w:rsidR="00131173" w:rsidRPr="005525FD" w:rsidRDefault="004629DE" w:rsidP="00677E04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建立一個</w:t>
      </w:r>
      <w:r w:rsidR="009A4117">
        <w:rPr>
          <w:rFonts w:ascii="新細明體" w:eastAsia="新細明體" w:hAnsi="新細明體" w:hint="eastAsia"/>
          <w:lang w:eastAsia="zh-TW"/>
        </w:rPr>
        <w:t>泛用的輸入輸出界面，包括32點輸入輸出組合，</w:t>
      </w:r>
      <w:r w:rsidR="005B7958">
        <w:rPr>
          <w:rFonts w:ascii="新細明體" w:eastAsia="新細明體" w:hAnsi="新細明體" w:hint="eastAsia"/>
          <w:lang w:eastAsia="zh-TW"/>
        </w:rPr>
        <w:t>並</w:t>
      </w:r>
      <w:r w:rsidR="009A4117">
        <w:rPr>
          <w:rFonts w:ascii="新細明體" w:eastAsia="新細明體" w:hAnsi="新細明體" w:hint="eastAsia"/>
          <w:lang w:eastAsia="zh-TW"/>
        </w:rPr>
        <w:t>透過</w:t>
      </w:r>
      <w:r w:rsidR="005B7958">
        <w:rPr>
          <w:rFonts w:ascii="新細明體" w:eastAsia="新細明體" w:hAnsi="新細明體" w:hint="eastAsia"/>
          <w:lang w:eastAsia="zh-TW"/>
        </w:rPr>
        <w:t>印表機界面由微電腦直接使用軟體控制</w:t>
      </w:r>
      <w:r w:rsidR="00A508C7">
        <w:rPr>
          <w:rFonts w:ascii="新細明體" w:eastAsia="新細明體" w:hAnsi="新細明體" w:hint="eastAsia"/>
          <w:lang w:eastAsia="zh-TW"/>
        </w:rPr>
        <w:t>。</w:t>
      </w:r>
    </w:p>
    <w:p w:rsidR="00677E0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procedure</w:t>
      </w:r>
      <w:r w:rsidRPr="002143A4">
        <w:rPr>
          <w:rFonts w:eastAsia="新細明體"/>
          <w:b/>
          <w:lang w:eastAsia="zh-TW"/>
        </w:rPr>
        <w:t xml:space="preserve"> – DESIGN methods</w:t>
      </w:r>
    </w:p>
    <w:p w:rsidR="004B3DAF" w:rsidRPr="005525FD" w:rsidRDefault="004B3DAF" w:rsidP="004B3DAF">
      <w:pPr>
        <w:pStyle w:val="2"/>
        <w:rPr>
          <w:rFonts w:asciiTheme="minorHAnsi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外部電路配置</w:t>
      </w:r>
      <w:r w:rsidRPr="005525FD">
        <w:rPr>
          <w:rFonts w:asciiTheme="minorHAnsi" w:eastAsia="新細明體" w:hAnsiTheme="minorHAnsi"/>
          <w:lang w:eastAsia="zh-TW"/>
        </w:rPr>
        <w:t>:</w:t>
      </w:r>
    </w:p>
    <w:p w:rsidR="00D15D3D" w:rsidRDefault="005B7958" w:rsidP="004B3DAF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1. </w:t>
      </w:r>
      <w:r>
        <w:rPr>
          <w:rFonts w:eastAsia="新細明體"/>
          <w:lang w:eastAsia="zh-TW"/>
        </w:rPr>
        <w:t>X</w:t>
      </w:r>
      <w:r>
        <w:rPr>
          <w:rFonts w:eastAsia="新細明體" w:hint="eastAsia"/>
          <w:lang w:eastAsia="zh-TW"/>
        </w:rPr>
        <w:t>A(3~0): 4</w:t>
      </w:r>
      <w:r>
        <w:rPr>
          <w:rFonts w:eastAsia="新細明體" w:hint="eastAsia"/>
          <w:lang w:eastAsia="zh-TW"/>
        </w:rPr>
        <w:t>為圓固定輸出</w:t>
      </w:r>
      <w:proofErr w:type="gramStart"/>
      <w:r>
        <w:rPr>
          <w:rFonts w:eastAsia="新細明體" w:hint="eastAsia"/>
          <w:lang w:eastAsia="zh-TW"/>
        </w:rPr>
        <w:t>阜</w:t>
      </w:r>
      <w:proofErr w:type="gramEnd"/>
      <w:r>
        <w:rPr>
          <w:rFonts w:eastAsia="新細明體" w:hint="eastAsia"/>
          <w:lang w:eastAsia="zh-TW"/>
        </w:rPr>
        <w:t>。</w:t>
      </w:r>
    </w:p>
    <w:p w:rsidR="005B7958" w:rsidRDefault="005B7958" w:rsidP="004B3DAF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2. XB(7~0): 8</w:t>
      </w:r>
      <w:r>
        <w:rPr>
          <w:rFonts w:eastAsia="新細明體" w:hint="eastAsia"/>
          <w:lang w:eastAsia="zh-TW"/>
        </w:rPr>
        <w:t>位元可程式輸入輸出</w:t>
      </w:r>
      <w:proofErr w:type="gramStart"/>
      <w:r>
        <w:rPr>
          <w:rFonts w:eastAsia="新細明體" w:hint="eastAsia"/>
          <w:lang w:eastAsia="zh-TW"/>
        </w:rPr>
        <w:t>阜</w:t>
      </w:r>
      <w:proofErr w:type="gramEnd"/>
      <w:r>
        <w:rPr>
          <w:rFonts w:eastAsia="新細明體" w:hint="eastAsia"/>
          <w:lang w:eastAsia="zh-TW"/>
        </w:rPr>
        <w:t>，當輸出設為</w:t>
      </w:r>
      <w:r>
        <w:rPr>
          <w:rFonts w:eastAsia="新細明體" w:hint="eastAsia"/>
          <w:lang w:eastAsia="zh-TW"/>
        </w:rPr>
        <w:t>1</w:t>
      </w:r>
      <w:r>
        <w:rPr>
          <w:rFonts w:eastAsia="新細明體" w:hint="eastAsia"/>
          <w:lang w:eastAsia="zh-TW"/>
        </w:rPr>
        <w:t>時即可當輸入使用。</w:t>
      </w:r>
    </w:p>
    <w:p w:rsidR="005B7958" w:rsidRDefault="005B7958" w:rsidP="004B3DAF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3. XC(3~0): 4</w:t>
      </w:r>
      <w:r>
        <w:rPr>
          <w:rFonts w:eastAsia="新細明體" w:hint="eastAsia"/>
          <w:lang w:eastAsia="zh-TW"/>
        </w:rPr>
        <w:t>位元固定輸入</w:t>
      </w:r>
      <w:proofErr w:type="gramStart"/>
      <w:r>
        <w:rPr>
          <w:rFonts w:eastAsia="新細明體" w:hint="eastAsia"/>
          <w:lang w:eastAsia="zh-TW"/>
        </w:rPr>
        <w:t>阜</w:t>
      </w:r>
      <w:proofErr w:type="gramEnd"/>
      <w:r>
        <w:rPr>
          <w:rFonts w:eastAsia="新細明體" w:hint="eastAsia"/>
          <w:lang w:eastAsia="zh-TW"/>
        </w:rPr>
        <w:t>。</w:t>
      </w:r>
    </w:p>
    <w:p w:rsidR="005B7958" w:rsidRDefault="005B7958" w:rsidP="004B3DAF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4. YA(3~0): 4</w:t>
      </w:r>
      <w:r>
        <w:rPr>
          <w:rFonts w:eastAsia="新細明體" w:hint="eastAsia"/>
          <w:lang w:eastAsia="zh-TW"/>
        </w:rPr>
        <w:t>位元固定輸出</w:t>
      </w:r>
      <w:proofErr w:type="gramStart"/>
      <w:r>
        <w:rPr>
          <w:rFonts w:eastAsia="新細明體" w:hint="eastAsia"/>
          <w:lang w:eastAsia="zh-TW"/>
        </w:rPr>
        <w:t>阜</w:t>
      </w:r>
      <w:proofErr w:type="gramEnd"/>
      <w:r>
        <w:rPr>
          <w:rFonts w:eastAsia="新細明體" w:hint="eastAsia"/>
          <w:lang w:eastAsia="zh-TW"/>
        </w:rPr>
        <w:t>。</w:t>
      </w:r>
    </w:p>
    <w:p w:rsidR="005B7958" w:rsidRDefault="005B7958" w:rsidP="004B3DAF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5. YB(7~0): 8</w:t>
      </w:r>
      <w:r>
        <w:rPr>
          <w:rFonts w:eastAsia="新細明體" w:hint="eastAsia"/>
          <w:lang w:eastAsia="zh-TW"/>
        </w:rPr>
        <w:t>位元可程式輸入輸出</w:t>
      </w:r>
      <w:proofErr w:type="gramStart"/>
      <w:r>
        <w:rPr>
          <w:rFonts w:eastAsia="新細明體" w:hint="eastAsia"/>
          <w:lang w:eastAsia="zh-TW"/>
        </w:rPr>
        <w:t>阜</w:t>
      </w:r>
      <w:proofErr w:type="gramEnd"/>
      <w:r>
        <w:rPr>
          <w:rFonts w:eastAsia="新細明體" w:hint="eastAsia"/>
          <w:lang w:eastAsia="zh-TW"/>
        </w:rPr>
        <w:t>，當輸出設為</w:t>
      </w:r>
      <w:r>
        <w:rPr>
          <w:rFonts w:eastAsia="新細明體" w:hint="eastAsia"/>
          <w:lang w:eastAsia="zh-TW"/>
        </w:rPr>
        <w:t>1</w:t>
      </w:r>
      <w:r>
        <w:rPr>
          <w:rFonts w:eastAsia="新細明體" w:hint="eastAsia"/>
          <w:lang w:eastAsia="zh-TW"/>
        </w:rPr>
        <w:t>時即可當成輸入使用。</w:t>
      </w:r>
    </w:p>
    <w:p w:rsidR="005B7958" w:rsidRDefault="005B7958" w:rsidP="004B3DAF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6. YC(3~0): 4</w:t>
      </w:r>
      <w:r>
        <w:rPr>
          <w:rFonts w:eastAsia="新細明體" w:hint="eastAsia"/>
          <w:lang w:eastAsia="zh-TW"/>
        </w:rPr>
        <w:t>位元固定輸入</w:t>
      </w:r>
      <w:proofErr w:type="gramStart"/>
      <w:r>
        <w:rPr>
          <w:rFonts w:eastAsia="新細明體" w:hint="eastAsia"/>
          <w:lang w:eastAsia="zh-TW"/>
        </w:rPr>
        <w:t>阜</w:t>
      </w:r>
      <w:proofErr w:type="gramEnd"/>
      <w:r>
        <w:rPr>
          <w:rFonts w:eastAsia="新細明體" w:hint="eastAsia"/>
          <w:lang w:eastAsia="zh-TW"/>
        </w:rPr>
        <w:t>。</w:t>
      </w:r>
    </w:p>
    <w:p w:rsidR="00AA1215" w:rsidRDefault="00AA1215" w:rsidP="00AA1215">
      <w:pPr>
        <w:pStyle w:val="2"/>
        <w:rPr>
          <w:rFonts w:asciiTheme="minorHAnsi" w:eastAsia="新細明體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內部電路設計</w:t>
      </w:r>
      <w:r w:rsidR="000851D1" w:rsidRPr="005525FD">
        <w:rPr>
          <w:rFonts w:asciiTheme="minorHAnsi" w:eastAsia="新細明體" w:hAnsiTheme="minorHAnsi"/>
          <w:lang w:eastAsia="zh-TW"/>
        </w:rPr>
        <w:t>:</w:t>
      </w:r>
    </w:p>
    <w:p w:rsidR="00951F34" w:rsidRDefault="00951F34" w:rsidP="00951F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此</w:t>
      </w:r>
      <w:r w:rsidR="005B7958">
        <w:rPr>
          <w:rFonts w:eastAsia="新細明體" w:hint="eastAsia"/>
          <w:lang w:eastAsia="zh-TW"/>
        </w:rPr>
        <w:t>電路分成五個控制模組，包括</w:t>
      </w:r>
      <w:r>
        <w:rPr>
          <w:rFonts w:eastAsia="新細明體"/>
          <w:lang w:eastAsia="zh-TW"/>
        </w:rPr>
        <w:t>:</w:t>
      </w:r>
    </w:p>
    <w:p w:rsidR="005B7958" w:rsidRPr="005B7958" w:rsidRDefault="005B7958" w:rsidP="005B7958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1. </w:t>
      </w:r>
      <w:r>
        <w:rPr>
          <w:rFonts w:eastAsia="新細明體" w:hint="eastAsia"/>
          <w:lang w:eastAsia="zh-TW"/>
        </w:rPr>
        <w:t>印表機界面電路</w:t>
      </w:r>
      <w:r w:rsidR="00C67489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: </w:t>
      </w:r>
      <w:r w:rsidRPr="005B7958">
        <w:rPr>
          <w:rFonts w:eastAsia="新細明體" w:hint="eastAsia"/>
          <w:lang w:eastAsia="zh-TW"/>
        </w:rPr>
        <w:t>由元件</w:t>
      </w:r>
      <w:proofErr w:type="spellStart"/>
      <w:r w:rsidRPr="005B7958">
        <w:rPr>
          <w:rFonts w:eastAsia="新細明體" w:hint="eastAsia"/>
          <w:lang w:eastAsia="zh-TW"/>
        </w:rPr>
        <w:t>PRINTER.vhd</w:t>
      </w:r>
      <w:proofErr w:type="spellEnd"/>
      <w:r w:rsidRPr="005B7958">
        <w:rPr>
          <w:rFonts w:eastAsia="新細明體" w:hint="eastAsia"/>
          <w:lang w:eastAsia="zh-TW"/>
        </w:rPr>
        <w:t>來執行</w:t>
      </w:r>
    </w:p>
    <w:p w:rsidR="005B7958" w:rsidRDefault="005B7958" w:rsidP="005B7958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2. </w:t>
      </w:r>
      <w:r>
        <w:rPr>
          <w:rFonts w:eastAsia="新細明體" w:hint="eastAsia"/>
          <w:lang w:eastAsia="zh-TW"/>
        </w:rPr>
        <w:t>固定輸出電路</w:t>
      </w:r>
      <w:r w:rsidR="00C67489">
        <w:rPr>
          <w:rFonts w:eastAsia="新細明體" w:hint="eastAsia"/>
          <w:lang w:eastAsia="zh-TW"/>
        </w:rPr>
        <w:t xml:space="preserve">      </w:t>
      </w:r>
      <w:r>
        <w:rPr>
          <w:rFonts w:eastAsia="新細明體" w:hint="eastAsia"/>
          <w:lang w:eastAsia="zh-TW"/>
        </w:rPr>
        <w:t xml:space="preserve">: </w:t>
      </w:r>
      <w:r>
        <w:rPr>
          <w:rFonts w:eastAsia="新細明體" w:hint="eastAsia"/>
          <w:lang w:eastAsia="zh-TW"/>
        </w:rPr>
        <w:t>由元件</w:t>
      </w:r>
      <w:r>
        <w:rPr>
          <w:rFonts w:eastAsia="新細明體" w:hint="eastAsia"/>
          <w:lang w:eastAsia="zh-TW"/>
        </w:rPr>
        <w:t>OUTPORT4.vhd</w:t>
      </w:r>
      <w:r>
        <w:rPr>
          <w:rFonts w:eastAsia="新細明體" w:hint="eastAsia"/>
          <w:lang w:eastAsia="zh-TW"/>
        </w:rPr>
        <w:t>來執行，為</w:t>
      </w:r>
      <w:r>
        <w:rPr>
          <w:rFonts w:eastAsia="新細明體" w:hint="eastAsia"/>
          <w:lang w:eastAsia="zh-TW"/>
        </w:rPr>
        <w:t>4</w:t>
      </w:r>
      <w:r>
        <w:rPr>
          <w:rFonts w:eastAsia="新細明體" w:hint="eastAsia"/>
          <w:lang w:eastAsia="zh-TW"/>
        </w:rPr>
        <w:t>位元簡單輸出</w:t>
      </w:r>
      <w:proofErr w:type="gramStart"/>
      <w:r>
        <w:rPr>
          <w:rFonts w:eastAsia="新細明體" w:hint="eastAsia"/>
          <w:lang w:eastAsia="zh-TW"/>
        </w:rPr>
        <w:t>阜</w:t>
      </w:r>
      <w:proofErr w:type="gramEnd"/>
    </w:p>
    <w:p w:rsidR="005B7958" w:rsidRDefault="005B7958" w:rsidP="005B7958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3. </w:t>
      </w:r>
      <w:r w:rsidR="00C67489">
        <w:rPr>
          <w:rFonts w:eastAsia="新細明體" w:hint="eastAsia"/>
          <w:lang w:eastAsia="zh-TW"/>
        </w:rPr>
        <w:t>固定輸入電路</w:t>
      </w:r>
      <w:r w:rsidR="00C67489">
        <w:rPr>
          <w:rFonts w:eastAsia="新細明體" w:hint="eastAsia"/>
          <w:lang w:eastAsia="zh-TW"/>
        </w:rPr>
        <w:t xml:space="preserve">      : </w:t>
      </w:r>
      <w:r w:rsidR="00C67489">
        <w:rPr>
          <w:rFonts w:eastAsia="新細明體" w:hint="eastAsia"/>
          <w:lang w:eastAsia="zh-TW"/>
        </w:rPr>
        <w:t>由元件</w:t>
      </w:r>
      <w:r w:rsidR="00C67489">
        <w:rPr>
          <w:rFonts w:eastAsia="新細明體" w:hint="eastAsia"/>
          <w:lang w:eastAsia="zh-TW"/>
        </w:rPr>
        <w:t>INPORT</w:t>
      </w:r>
      <w:r w:rsidR="00C67489">
        <w:rPr>
          <w:rFonts w:eastAsia="新細明體"/>
          <w:lang w:eastAsia="zh-TW"/>
        </w:rPr>
        <w:t>4.vhd</w:t>
      </w:r>
      <w:r w:rsidR="00C67489">
        <w:rPr>
          <w:rFonts w:eastAsia="新細明體" w:hint="eastAsia"/>
          <w:lang w:eastAsia="zh-TW"/>
        </w:rPr>
        <w:t>來執行，為</w:t>
      </w:r>
      <w:r w:rsidR="00C67489">
        <w:rPr>
          <w:rFonts w:eastAsia="新細明體" w:hint="eastAsia"/>
          <w:lang w:eastAsia="zh-TW"/>
        </w:rPr>
        <w:t>4</w:t>
      </w:r>
      <w:r w:rsidR="00C67489">
        <w:rPr>
          <w:rFonts w:eastAsia="新細明體" w:hint="eastAsia"/>
          <w:lang w:eastAsia="zh-TW"/>
        </w:rPr>
        <w:t>位元簡單輸入</w:t>
      </w:r>
      <w:proofErr w:type="gramStart"/>
      <w:r w:rsidR="00C67489">
        <w:rPr>
          <w:rFonts w:eastAsia="新細明體" w:hint="eastAsia"/>
          <w:lang w:eastAsia="zh-TW"/>
        </w:rPr>
        <w:t>阜</w:t>
      </w:r>
      <w:proofErr w:type="gramEnd"/>
    </w:p>
    <w:p w:rsidR="00C67489" w:rsidRDefault="00C67489" w:rsidP="005B7958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4. </w:t>
      </w:r>
      <w:r>
        <w:rPr>
          <w:rFonts w:eastAsia="新細明體" w:hint="eastAsia"/>
          <w:lang w:eastAsia="zh-TW"/>
        </w:rPr>
        <w:t>可程式輸入輸出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由元件</w:t>
      </w:r>
      <w:r>
        <w:rPr>
          <w:rFonts w:eastAsia="新細明體" w:hint="eastAsia"/>
          <w:lang w:eastAsia="zh-TW"/>
        </w:rPr>
        <w:t>IOPORT</w:t>
      </w:r>
      <w:r>
        <w:rPr>
          <w:rFonts w:eastAsia="新細明體"/>
          <w:lang w:eastAsia="zh-TW"/>
        </w:rPr>
        <w:t>8.vhd</w:t>
      </w:r>
      <w:r>
        <w:rPr>
          <w:rFonts w:eastAsia="新細明體" w:hint="eastAsia"/>
          <w:lang w:eastAsia="zh-TW"/>
        </w:rPr>
        <w:t>來執行，為</w:t>
      </w:r>
      <w:r>
        <w:rPr>
          <w:rFonts w:eastAsia="新細明體" w:hint="eastAsia"/>
          <w:lang w:eastAsia="zh-TW"/>
        </w:rPr>
        <w:t>8</w:t>
      </w:r>
      <w:r>
        <w:rPr>
          <w:rFonts w:eastAsia="新細明體" w:hint="eastAsia"/>
          <w:lang w:eastAsia="zh-TW"/>
        </w:rPr>
        <w:t>位元可程式輸入輸出</w:t>
      </w:r>
      <w:proofErr w:type="gramStart"/>
      <w:r>
        <w:rPr>
          <w:rFonts w:eastAsia="新細明體" w:hint="eastAsia"/>
          <w:lang w:eastAsia="zh-TW"/>
        </w:rPr>
        <w:t>阜</w:t>
      </w:r>
      <w:proofErr w:type="gramEnd"/>
    </w:p>
    <w:p w:rsidR="00C67489" w:rsidRPr="005B7958" w:rsidRDefault="00C67489" w:rsidP="005B7958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5. </w:t>
      </w:r>
      <w:r>
        <w:rPr>
          <w:rFonts w:eastAsia="新細明體" w:hint="eastAsia"/>
          <w:lang w:eastAsia="zh-TW"/>
        </w:rPr>
        <w:t>位置解碼電路</w:t>
      </w:r>
      <w:r>
        <w:rPr>
          <w:rFonts w:eastAsia="新細明體" w:hint="eastAsia"/>
          <w:lang w:eastAsia="zh-TW"/>
        </w:rPr>
        <w:t xml:space="preserve">      : </w:t>
      </w:r>
      <w:r>
        <w:rPr>
          <w:rFonts w:eastAsia="新細明體" w:hint="eastAsia"/>
          <w:lang w:eastAsia="zh-TW"/>
        </w:rPr>
        <w:t>執行位址解碼工作</w:t>
      </w:r>
      <w:r>
        <w:rPr>
          <w:rFonts w:eastAsia="新細明體" w:hint="eastAsia"/>
          <w:lang w:eastAsia="zh-TW"/>
        </w:rPr>
        <w:t xml:space="preserve"> </w:t>
      </w:r>
    </w:p>
    <w:p w:rsidR="00C04A5C" w:rsidRDefault="00C04A5C" w:rsidP="00951F34">
      <w:pPr>
        <w:rPr>
          <w:rFonts w:eastAsia="新細明體"/>
          <w:lang w:eastAsia="zh-TW"/>
        </w:rPr>
      </w:pPr>
    </w:p>
    <w:p w:rsidR="00677E04" w:rsidRPr="002143A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 xml:space="preserve">simulation results </w:t>
      </w:r>
    </w:p>
    <w:p w:rsidR="0080736A" w:rsidRDefault="0080736A" w:rsidP="0080736A">
      <w:pPr>
        <w:pStyle w:val="2"/>
        <w:rPr>
          <w:lang w:eastAsia="zh-TW"/>
        </w:rPr>
      </w:pPr>
      <w:r w:rsidRPr="0080736A">
        <w:rPr>
          <w:lang w:eastAsia="zh-TW"/>
        </w:rPr>
        <w:t>program codes</w:t>
      </w:r>
    </w:p>
    <w:p w:rsidR="0080736A" w:rsidRDefault="00D93DAB" w:rsidP="00451816">
      <w:pPr>
        <w:pStyle w:val="3"/>
        <w:tabs>
          <w:tab w:val="left" w:pos="1679"/>
        </w:tabs>
        <w:rPr>
          <w:b/>
        </w:rPr>
      </w:pPr>
      <w:r>
        <w:rPr>
          <w:rFonts w:hint="eastAsia"/>
          <w:b/>
        </w:rPr>
        <w:t>ch0</w:t>
      </w:r>
      <w:r w:rsidR="00C67489">
        <w:rPr>
          <w:rFonts w:ascii="新細明體" w:eastAsia="新細明體" w:hAnsi="新細明體" w:hint="eastAsia"/>
          <w:b/>
          <w:lang w:eastAsia="zh-TW"/>
        </w:rPr>
        <w:t>10</w:t>
      </w:r>
      <w:r w:rsidR="0080736A" w:rsidRPr="00981773">
        <w:rPr>
          <w:rFonts w:hint="eastAsia"/>
          <w:b/>
        </w:rPr>
        <w:t>.vhd</w:t>
      </w:r>
      <w:r w:rsidR="00451816">
        <w:rPr>
          <w:b/>
        </w:rPr>
        <w:tab/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IEEE;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use IEEE.std_logic_1164.all;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IEEE.std_logic_arith.all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lastRenderedPageBreak/>
        <w:t xml:space="preserve">use </w:t>
      </w:r>
      <w:proofErr w:type="spellStart"/>
      <w:r w:rsidRPr="00A75CD7">
        <w:rPr>
          <w:sz w:val="8"/>
        </w:rPr>
        <w:t>IEEE.std_logic_unsigned.all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SYNOPSYS;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SYNOPSYS.attributes.all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entity INPORT4 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 xml:space="preserve">(  </w:t>
      </w:r>
      <w:proofErr w:type="gramEnd"/>
      <w:r w:rsidRPr="00A75CD7">
        <w:rPr>
          <w:sz w:val="8"/>
        </w:rPr>
        <w:t xml:space="preserve">  DB   : </w:t>
      </w:r>
      <w:proofErr w:type="spellStart"/>
      <w:r w:rsidRPr="00A75CD7">
        <w:rPr>
          <w:sz w:val="8"/>
        </w:rPr>
        <w:t>inout</w:t>
      </w:r>
      <w:proofErr w:type="spellEnd"/>
      <w:r w:rsidRPr="00A75CD7">
        <w:rPr>
          <w:sz w:val="8"/>
        </w:rPr>
        <w:t xml:space="preserve"> STD_LOGIC_VECTOR (3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--data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IP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STD_LOGIC_VECTOR (3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--input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CS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STD_LOGIC;                     --chip select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RD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                      --read signal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INPORT4;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architecture INPORT4_ARCH of INPORT4 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</w:t>
      </w:r>
      <w:proofErr w:type="gramStart"/>
      <w:r w:rsidRPr="00A75CD7">
        <w:rPr>
          <w:sz w:val="8"/>
        </w:rPr>
        <w:t>T :</w:t>
      </w:r>
      <w:proofErr w:type="gramEnd"/>
      <w:r w:rsidRPr="00A75CD7">
        <w:rPr>
          <w:sz w:val="8"/>
        </w:rPr>
        <w:t xml:space="preserve"> STD_LOGIC;                  --</w:t>
      </w:r>
      <w:proofErr w:type="spellStart"/>
      <w:r w:rsidRPr="00A75CD7">
        <w:rPr>
          <w:sz w:val="8"/>
        </w:rPr>
        <w:t>tri-state</w:t>
      </w:r>
      <w:proofErr w:type="spellEnd"/>
      <w:r w:rsidRPr="00A75CD7">
        <w:rPr>
          <w:sz w:val="8"/>
        </w:rPr>
        <w:t xml:space="preserve"> signal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>T  &lt;</w:t>
      </w:r>
      <w:proofErr w:type="gramEnd"/>
      <w:r w:rsidRPr="00A75CD7">
        <w:rPr>
          <w:sz w:val="8"/>
        </w:rPr>
        <w:t>= not RD and CS;                   --</w:t>
      </w:r>
      <w:proofErr w:type="spellStart"/>
      <w:r w:rsidRPr="00A75CD7">
        <w:rPr>
          <w:sz w:val="8"/>
        </w:rPr>
        <w:t>tri-state</w:t>
      </w:r>
      <w:proofErr w:type="spellEnd"/>
      <w:r w:rsidRPr="00A75CD7">
        <w:rPr>
          <w:sz w:val="8"/>
        </w:rPr>
        <w:t xml:space="preserve"> control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DB &lt;= IP when T='1' else               --read to data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"ZZZZ";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INPORT4_ARCH;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IEEE;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use IEEE.std_logic_1164.all;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IEEE.std_logic_arith.all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IEEE.std_logic_unsigned.all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SYNOPSYS;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SYNOPSYS.attributes.all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entity INPORT8 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 xml:space="preserve">(  </w:t>
      </w:r>
      <w:proofErr w:type="gramEnd"/>
      <w:r w:rsidRPr="00A75CD7">
        <w:rPr>
          <w:sz w:val="8"/>
        </w:rPr>
        <w:t xml:space="preserve">  DB   : </w:t>
      </w:r>
      <w:proofErr w:type="spellStart"/>
      <w:r w:rsidRPr="00A75CD7">
        <w:rPr>
          <w:sz w:val="8"/>
        </w:rPr>
        <w:t>inout</w:t>
      </w:r>
      <w:proofErr w:type="spellEnd"/>
      <w:r w:rsidRPr="00A75CD7">
        <w:rPr>
          <w:sz w:val="8"/>
        </w:rPr>
        <w:t xml:space="preserve">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IP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CS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RD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INPORT8;</w:t>
      </w:r>
    </w:p>
    <w:p w:rsidR="00C67489" w:rsidRPr="00A75CD7" w:rsidRDefault="00C67489" w:rsidP="00C67489">
      <w:pPr>
        <w:rPr>
          <w:sz w:val="8"/>
        </w:rPr>
      </w:pP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architecture INPORT8_ARCH of INPORT8 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</w:t>
      </w:r>
      <w:proofErr w:type="gramStart"/>
      <w:r w:rsidRPr="00A75CD7">
        <w:rPr>
          <w:sz w:val="8"/>
        </w:rPr>
        <w:t>T :</w:t>
      </w:r>
      <w:proofErr w:type="gramEnd"/>
      <w:r w:rsidRPr="00A75CD7">
        <w:rPr>
          <w:sz w:val="8"/>
        </w:rPr>
        <w:t xml:space="preserve"> STD_LOGIC;              --</w:t>
      </w:r>
      <w:proofErr w:type="spellStart"/>
      <w:r w:rsidRPr="00A75CD7">
        <w:rPr>
          <w:sz w:val="8"/>
        </w:rPr>
        <w:t>tri-state</w:t>
      </w:r>
      <w:proofErr w:type="spellEnd"/>
      <w:r w:rsidRPr="00A75CD7">
        <w:rPr>
          <w:sz w:val="8"/>
        </w:rPr>
        <w:t xml:space="preserve"> signal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T &lt;= not RD and </w:t>
      </w:r>
      <w:proofErr w:type="gramStart"/>
      <w:r w:rsidRPr="00A75CD7">
        <w:rPr>
          <w:sz w:val="8"/>
        </w:rPr>
        <w:t xml:space="preserve">CS;   </w:t>
      </w:r>
      <w:proofErr w:type="gramEnd"/>
      <w:r w:rsidRPr="00A75CD7">
        <w:rPr>
          <w:sz w:val="8"/>
        </w:rPr>
        <w:t xml:space="preserve">             --</w:t>
      </w:r>
      <w:proofErr w:type="spellStart"/>
      <w:r w:rsidRPr="00A75CD7">
        <w:rPr>
          <w:sz w:val="8"/>
        </w:rPr>
        <w:t>tri-state</w:t>
      </w:r>
      <w:proofErr w:type="spellEnd"/>
      <w:r w:rsidRPr="00A75CD7">
        <w:rPr>
          <w:sz w:val="8"/>
        </w:rPr>
        <w:t xml:space="preserve"> control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DB &lt;= IP when T='1' else           --read to data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"ZZZZZZZZ";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INPORT8_ARCH;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IEEE;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use IEEE.std_logic_1164.all;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IEEE.std_logic_arith.all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IEEE.std_logic_unsigned.all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--This package is a version of the Synopsys package and has been 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lastRenderedPageBreak/>
        <w:t>-- optimized for use with the Express compiler.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SYNOPSYS;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SYNOPSYS.attributes.all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entity IOPORT8 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 xml:space="preserve">(  </w:t>
      </w:r>
      <w:proofErr w:type="gramEnd"/>
      <w:r w:rsidRPr="00A75CD7">
        <w:rPr>
          <w:sz w:val="8"/>
        </w:rPr>
        <w:t xml:space="preserve">  DB    : </w:t>
      </w:r>
      <w:proofErr w:type="spellStart"/>
      <w:r w:rsidRPr="00A75CD7">
        <w:rPr>
          <w:sz w:val="8"/>
        </w:rPr>
        <w:t>inout</w:t>
      </w:r>
      <w:proofErr w:type="spellEnd"/>
      <w:r w:rsidRPr="00A75CD7">
        <w:rPr>
          <w:sz w:val="8"/>
        </w:rPr>
        <w:t xml:space="preserve">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--data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IO 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</w:t>
      </w:r>
      <w:proofErr w:type="spellStart"/>
      <w:r w:rsidRPr="00A75CD7">
        <w:rPr>
          <w:sz w:val="8"/>
        </w:rPr>
        <w:t>inout</w:t>
      </w:r>
      <w:proofErr w:type="spellEnd"/>
      <w:r w:rsidRPr="00A75CD7">
        <w:rPr>
          <w:sz w:val="8"/>
        </w:rPr>
        <w:t xml:space="preserve">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--input/output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CS 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STD_LOGIC;                     --chip select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RD 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STD_LOGIC;                     --read signal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SWR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STD_LOGIC;                     --sync. write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CLK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                      --system clock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IOPORT8;</w:t>
      </w:r>
    </w:p>
    <w:p w:rsidR="00C67489" w:rsidRPr="00A75CD7" w:rsidRDefault="00C67489" w:rsidP="00C67489">
      <w:pPr>
        <w:rPr>
          <w:sz w:val="8"/>
        </w:rPr>
      </w:pP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architecture IOPORT8_ARCH of IOPORT8 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</w:t>
      </w:r>
      <w:proofErr w:type="gramStart"/>
      <w:r w:rsidRPr="00A75CD7">
        <w:rPr>
          <w:sz w:val="8"/>
        </w:rPr>
        <w:t>Q :</w:t>
      </w:r>
      <w:proofErr w:type="gramEnd"/>
      <w:r w:rsidRPr="00A75CD7">
        <w:rPr>
          <w:sz w:val="8"/>
        </w:rPr>
        <w:t xml:space="preserve">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</w:t>
      </w:r>
      <w:proofErr w:type="gramStart"/>
      <w:r w:rsidRPr="00A75CD7">
        <w:rPr>
          <w:sz w:val="8"/>
        </w:rPr>
        <w:t>T,EC</w:t>
      </w:r>
      <w:proofErr w:type="gramEnd"/>
      <w:r w:rsidRPr="00A75CD7">
        <w:rPr>
          <w:sz w:val="8"/>
        </w:rPr>
        <w:t xml:space="preserve"> : STD_LOGIC;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process (CLK)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if </w:t>
      </w:r>
      <w:proofErr w:type="spellStart"/>
      <w:r w:rsidRPr="00A75CD7">
        <w:rPr>
          <w:sz w:val="8"/>
        </w:rPr>
        <w:t>CLK'event</w:t>
      </w:r>
      <w:proofErr w:type="spellEnd"/>
      <w:r w:rsidRPr="00A75CD7">
        <w:rPr>
          <w:sz w:val="8"/>
        </w:rPr>
        <w:t xml:space="preserve"> and CLK='1' then --CLK rising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if EC='1' then           --EC enable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     Q &lt;= </w:t>
      </w:r>
      <w:proofErr w:type="gramStart"/>
      <w:r w:rsidRPr="00A75CD7">
        <w:rPr>
          <w:sz w:val="8"/>
        </w:rPr>
        <w:t xml:space="preserve">DB;   </w:t>
      </w:r>
      <w:proofErr w:type="gramEnd"/>
      <w:r w:rsidRPr="00A75CD7">
        <w:rPr>
          <w:sz w:val="8"/>
        </w:rPr>
        <w:t xml:space="preserve">         --write from data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end process;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GEN: for I in 0 to 7 generate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IO(I) &lt;= Q(I) when Q(I)='0' else   --open-collect output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'Z';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end generate;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DB &lt;= IO when T='1' else           --read to data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"ZZZZZZZZ";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>T  &lt;</w:t>
      </w:r>
      <w:proofErr w:type="gramEnd"/>
      <w:r w:rsidRPr="00A75CD7">
        <w:rPr>
          <w:sz w:val="8"/>
        </w:rPr>
        <w:t>= not RD and CS;               --</w:t>
      </w:r>
      <w:proofErr w:type="spellStart"/>
      <w:r w:rsidRPr="00A75CD7">
        <w:rPr>
          <w:sz w:val="8"/>
        </w:rPr>
        <w:t>tri-state</w:t>
      </w:r>
      <w:proofErr w:type="spellEnd"/>
      <w:r w:rsidRPr="00A75CD7">
        <w:rPr>
          <w:sz w:val="8"/>
        </w:rPr>
        <w:t xml:space="preserve"> control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EC &lt;=    SWR and </w:t>
      </w:r>
      <w:proofErr w:type="gramStart"/>
      <w:r w:rsidRPr="00A75CD7">
        <w:rPr>
          <w:sz w:val="8"/>
        </w:rPr>
        <w:t xml:space="preserve">CS;   </w:t>
      </w:r>
      <w:proofErr w:type="gramEnd"/>
      <w:r w:rsidRPr="00A75CD7">
        <w:rPr>
          <w:sz w:val="8"/>
        </w:rPr>
        <w:t xml:space="preserve">            --write enable</w:t>
      </w:r>
    </w:p>
    <w:p w:rsidR="00C67489" w:rsidRPr="00A75CD7" w:rsidRDefault="00C67489" w:rsidP="00C67489">
      <w:pPr>
        <w:rPr>
          <w:sz w:val="8"/>
        </w:rPr>
      </w:pP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RT8_ARCH;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IEEE;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use IEEE.std_logic_1164.all;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IEEE.std_logic_arith.all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IEEE.std_logic_unsigned.all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SYNOPSYS;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SYNOPSYS.attributes.all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entity OUTPORT4 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 xml:space="preserve">(  </w:t>
      </w:r>
      <w:proofErr w:type="gramEnd"/>
      <w:r w:rsidRPr="00A75CD7">
        <w:rPr>
          <w:sz w:val="8"/>
        </w:rPr>
        <w:t xml:space="preserve">  DB   : </w:t>
      </w:r>
      <w:proofErr w:type="spellStart"/>
      <w:r w:rsidRPr="00A75CD7">
        <w:rPr>
          <w:sz w:val="8"/>
        </w:rPr>
        <w:t>inout</w:t>
      </w:r>
      <w:proofErr w:type="spellEnd"/>
      <w:r w:rsidRPr="00A75CD7">
        <w:rPr>
          <w:sz w:val="8"/>
        </w:rPr>
        <w:t xml:space="preserve"> STD_LOGIC_VECTOR (3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--data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lastRenderedPageBreak/>
        <w:t xml:space="preserve">          OP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out   STD_LOGIC_VECTOR (3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--output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CS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STD_LOGIC;                     --chip select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SWR  :</w:t>
      </w:r>
      <w:proofErr w:type="gramEnd"/>
      <w:r w:rsidRPr="00A75CD7">
        <w:rPr>
          <w:sz w:val="8"/>
        </w:rPr>
        <w:t xml:space="preserve"> in    STD_LOGIC;                     --sync write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CLK  :</w:t>
      </w:r>
      <w:proofErr w:type="gramEnd"/>
      <w:r w:rsidRPr="00A75CD7">
        <w:rPr>
          <w:sz w:val="8"/>
        </w:rPr>
        <w:t xml:space="preserve"> in    STD_LOGIC                      --system clock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OUTPORT4;</w:t>
      </w:r>
    </w:p>
    <w:p w:rsidR="00C67489" w:rsidRPr="00A75CD7" w:rsidRDefault="00C67489" w:rsidP="00C67489">
      <w:pPr>
        <w:rPr>
          <w:sz w:val="8"/>
        </w:rPr>
      </w:pP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architecture OUTPORT4_ARCH of OUTPORT4 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</w:t>
      </w:r>
      <w:proofErr w:type="gramStart"/>
      <w:r w:rsidRPr="00A75CD7">
        <w:rPr>
          <w:sz w:val="8"/>
        </w:rPr>
        <w:t>EC :</w:t>
      </w:r>
      <w:proofErr w:type="gramEnd"/>
      <w:r w:rsidRPr="00A75CD7">
        <w:rPr>
          <w:sz w:val="8"/>
        </w:rPr>
        <w:t xml:space="preserve"> STD_LOGIC;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process (CLK)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if </w:t>
      </w:r>
      <w:proofErr w:type="spellStart"/>
      <w:r w:rsidRPr="00A75CD7">
        <w:rPr>
          <w:sz w:val="8"/>
        </w:rPr>
        <w:t>CLK'event</w:t>
      </w:r>
      <w:proofErr w:type="spellEnd"/>
      <w:r w:rsidRPr="00A75CD7">
        <w:rPr>
          <w:sz w:val="8"/>
        </w:rPr>
        <w:t xml:space="preserve"> and CLK='1' then   --CLK rising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if EC='1' then             --CLK enable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     OP &lt;= </w:t>
      </w:r>
      <w:proofErr w:type="gramStart"/>
      <w:r w:rsidRPr="00A75CD7">
        <w:rPr>
          <w:sz w:val="8"/>
        </w:rPr>
        <w:t xml:space="preserve">DB;   </w:t>
      </w:r>
      <w:proofErr w:type="gramEnd"/>
      <w:r w:rsidRPr="00A75CD7">
        <w:rPr>
          <w:sz w:val="8"/>
        </w:rPr>
        <w:t xml:space="preserve">          --latch output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end process;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EC &lt;= SWR and </w:t>
      </w:r>
      <w:proofErr w:type="gramStart"/>
      <w:r w:rsidRPr="00A75CD7">
        <w:rPr>
          <w:sz w:val="8"/>
        </w:rPr>
        <w:t xml:space="preserve">CS;   </w:t>
      </w:r>
      <w:proofErr w:type="gramEnd"/>
      <w:r w:rsidRPr="00A75CD7">
        <w:rPr>
          <w:sz w:val="8"/>
        </w:rPr>
        <w:t xml:space="preserve">                 --CLK control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IEEE;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use IEEE.std_logic_1164.all;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IEEE.std_logic_arith.all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IEEE.std_logic_unsigned.all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SYNOPSYS;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SYNOPSYS.attributes.all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entity OUTPORT8 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 xml:space="preserve">(  </w:t>
      </w:r>
      <w:proofErr w:type="gramEnd"/>
      <w:r w:rsidRPr="00A75CD7">
        <w:rPr>
          <w:sz w:val="8"/>
        </w:rPr>
        <w:t xml:space="preserve">  DB   : </w:t>
      </w:r>
      <w:proofErr w:type="spellStart"/>
      <w:r w:rsidRPr="00A75CD7">
        <w:rPr>
          <w:sz w:val="8"/>
        </w:rPr>
        <w:t>inout</w:t>
      </w:r>
      <w:proofErr w:type="spellEnd"/>
      <w:r w:rsidRPr="00A75CD7">
        <w:rPr>
          <w:sz w:val="8"/>
        </w:rPr>
        <w:t xml:space="preserve">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OP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out  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CS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WR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OUTPORT8;</w:t>
      </w:r>
    </w:p>
    <w:p w:rsidR="00C67489" w:rsidRPr="00A75CD7" w:rsidRDefault="00C67489" w:rsidP="00C67489">
      <w:pPr>
        <w:rPr>
          <w:sz w:val="8"/>
        </w:rPr>
      </w:pP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architecture OUTPORT8_ARCH of OUTPORT8 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process (WR)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if </w:t>
      </w:r>
      <w:proofErr w:type="spellStart"/>
      <w:r w:rsidRPr="00A75CD7">
        <w:rPr>
          <w:sz w:val="8"/>
        </w:rPr>
        <w:t>WR'event</w:t>
      </w:r>
      <w:proofErr w:type="spellEnd"/>
      <w:r w:rsidRPr="00A75CD7">
        <w:rPr>
          <w:sz w:val="8"/>
        </w:rPr>
        <w:t xml:space="preserve"> and WR='1' then   --WR rising edge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if CS='1' then           --CS enable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     OP &lt;= </w:t>
      </w:r>
      <w:proofErr w:type="gramStart"/>
      <w:r w:rsidRPr="00A75CD7">
        <w:rPr>
          <w:sz w:val="8"/>
        </w:rPr>
        <w:t xml:space="preserve">DB;   </w:t>
      </w:r>
      <w:proofErr w:type="gramEnd"/>
      <w:r w:rsidRPr="00A75CD7">
        <w:rPr>
          <w:sz w:val="8"/>
        </w:rPr>
        <w:t xml:space="preserve">        --write from data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end process;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OUTPORT8_ARCH;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lastRenderedPageBreak/>
        <w:t xml:space="preserve">--The IEEE standard 1164 package, declares </w:t>
      </w:r>
      <w:proofErr w:type="spellStart"/>
      <w:r w:rsidRPr="00A75CD7">
        <w:rPr>
          <w:sz w:val="8"/>
        </w:rPr>
        <w:t>std_logic</w:t>
      </w:r>
      <w:proofErr w:type="spellEnd"/>
      <w:r w:rsidRPr="00A75CD7">
        <w:rPr>
          <w:sz w:val="8"/>
        </w:rPr>
        <w:t xml:space="preserve">, </w:t>
      </w:r>
      <w:proofErr w:type="spellStart"/>
      <w:r w:rsidRPr="00A75CD7">
        <w:rPr>
          <w:sz w:val="8"/>
        </w:rPr>
        <w:t>rising_</w:t>
      </w:r>
      <w:proofErr w:type="gramStart"/>
      <w:r w:rsidRPr="00A75CD7">
        <w:rPr>
          <w:sz w:val="8"/>
        </w:rPr>
        <w:t>edge</w:t>
      </w:r>
      <w:proofErr w:type="spellEnd"/>
      <w:r w:rsidRPr="00A75CD7">
        <w:rPr>
          <w:sz w:val="8"/>
        </w:rPr>
        <w:t>(</w:t>
      </w:r>
      <w:proofErr w:type="gramEnd"/>
      <w:r w:rsidRPr="00A75CD7">
        <w:rPr>
          <w:sz w:val="8"/>
        </w:rPr>
        <w:t>), etc.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IEEE;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use IEEE.std_logic_1164.all;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IEEE.std_logic_arith.all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IEEE.std_logic_unsigned.all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SYNOPSYS;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SYNOPSYS.attributes.all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entity PRINTER 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 xml:space="preserve">(  </w:t>
      </w:r>
      <w:proofErr w:type="gramEnd"/>
      <w:r w:rsidRPr="00A75CD7">
        <w:rPr>
          <w:sz w:val="8"/>
        </w:rPr>
        <w:t xml:space="preserve">  CLK             : in    STD_LOGIC;                      --4MHz clock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DB           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</w:t>
      </w:r>
      <w:proofErr w:type="spellStart"/>
      <w:r w:rsidRPr="00A75CD7">
        <w:rPr>
          <w:sz w:val="8"/>
        </w:rPr>
        <w:t>inout</w:t>
      </w:r>
      <w:proofErr w:type="spellEnd"/>
      <w:r w:rsidRPr="00A75CD7">
        <w:rPr>
          <w:sz w:val="8"/>
        </w:rPr>
        <w:t xml:space="preserve">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 --data   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A            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out  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 --address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AD           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 --data    input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DI</w:t>
      </w:r>
      <w:proofErr w:type="gramStart"/>
      <w:r w:rsidRPr="00A75CD7">
        <w:rPr>
          <w:sz w:val="8"/>
        </w:rPr>
        <w:t>3,DI</w:t>
      </w:r>
      <w:proofErr w:type="gramEnd"/>
      <w:r w:rsidRPr="00A75CD7">
        <w:rPr>
          <w:sz w:val="8"/>
        </w:rPr>
        <w:t>4,DI5,DI7 : out   STD_LOGIC;                      --status  output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WR, RD, </w:t>
      </w:r>
      <w:proofErr w:type="gramStart"/>
      <w:r w:rsidRPr="00A75CD7">
        <w:rPr>
          <w:sz w:val="8"/>
        </w:rPr>
        <w:t>SEL,ALE</w:t>
      </w:r>
      <w:proofErr w:type="gramEnd"/>
      <w:r w:rsidRPr="00A75CD7">
        <w:rPr>
          <w:sz w:val="8"/>
        </w:rPr>
        <w:t xml:space="preserve"> : in    STD_LOGIC;                      --control input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SWR,SRD</w:t>
      </w:r>
      <w:proofErr w:type="gramEnd"/>
      <w:r w:rsidRPr="00A75CD7">
        <w:rPr>
          <w:sz w:val="8"/>
        </w:rPr>
        <w:t>,SALE    : out   STD_LOGIC;                      --sync. control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CS           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                       --chip select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PRINTER;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architecture PRINTER_ARCH of PRINTER 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RD</w:t>
      </w:r>
      <w:proofErr w:type="gramStart"/>
      <w:r w:rsidRPr="00A75CD7">
        <w:rPr>
          <w:sz w:val="8"/>
        </w:rPr>
        <w:t>1 :</w:t>
      </w:r>
      <w:proofErr w:type="gramEnd"/>
      <w:r w:rsidRPr="00A75CD7">
        <w:rPr>
          <w:sz w:val="8"/>
        </w:rPr>
        <w:t xml:space="preserve"> STD_LOGIC;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</w:t>
      </w:r>
      <w:proofErr w:type="gramStart"/>
      <w:r w:rsidRPr="00A75CD7">
        <w:rPr>
          <w:sz w:val="8"/>
        </w:rPr>
        <w:t>CNT :</w:t>
      </w:r>
      <w:proofErr w:type="gramEnd"/>
      <w:r w:rsidRPr="00A75CD7">
        <w:rPr>
          <w:sz w:val="8"/>
        </w:rPr>
        <w:t xml:space="preserve"> STD_LOGIC;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</w:t>
      </w:r>
      <w:proofErr w:type="gramStart"/>
      <w:r w:rsidRPr="00A75CD7">
        <w:rPr>
          <w:sz w:val="8"/>
        </w:rPr>
        <w:t>DQ  :</w:t>
      </w:r>
      <w:proofErr w:type="gramEnd"/>
      <w:r w:rsidRPr="00A75CD7">
        <w:rPr>
          <w:sz w:val="8"/>
        </w:rPr>
        <w:t xml:space="preserve">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</w:t>
      </w:r>
      <w:proofErr w:type="gramStart"/>
      <w:r w:rsidRPr="00A75CD7">
        <w:rPr>
          <w:sz w:val="8"/>
        </w:rPr>
        <w:t>DM  :</w:t>
      </w:r>
      <w:proofErr w:type="gramEnd"/>
      <w:r w:rsidRPr="00A75CD7">
        <w:rPr>
          <w:sz w:val="8"/>
        </w:rPr>
        <w:t xml:space="preserve"> STD_LOGIC_VECTOR (3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RD</w:t>
      </w:r>
      <w:proofErr w:type="gramStart"/>
      <w:r w:rsidRPr="00A75CD7">
        <w:rPr>
          <w:sz w:val="8"/>
        </w:rPr>
        <w:t>0,ALE</w:t>
      </w:r>
      <w:proofErr w:type="gramEnd"/>
      <w:r w:rsidRPr="00A75CD7">
        <w:rPr>
          <w:sz w:val="8"/>
        </w:rPr>
        <w:t>0 : STD_LOGIC;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SIGNAL_</w:t>
      </w:r>
      <w:proofErr w:type="gramStart"/>
      <w:r w:rsidRPr="00A75CD7">
        <w:rPr>
          <w:sz w:val="8"/>
        </w:rPr>
        <w:t>FILTER :</w:t>
      </w:r>
      <w:proofErr w:type="gramEnd"/>
      <w:r w:rsidRPr="00A75CD7">
        <w:rPr>
          <w:sz w:val="8"/>
        </w:rPr>
        <w:t xml:space="preserve"> block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D</w:t>
      </w:r>
      <w:proofErr w:type="gramStart"/>
      <w:r w:rsidRPr="00A75CD7">
        <w:rPr>
          <w:sz w:val="8"/>
        </w:rPr>
        <w:t>1,D</w:t>
      </w:r>
      <w:proofErr w:type="gramEnd"/>
      <w:r w:rsidRPr="00A75CD7">
        <w:rPr>
          <w:sz w:val="8"/>
        </w:rPr>
        <w:t>2,DIN,FLT,DLY : STD_LOGIC;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process (CLK)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if </w:t>
      </w:r>
      <w:proofErr w:type="spellStart"/>
      <w:r w:rsidRPr="00A75CD7">
        <w:rPr>
          <w:sz w:val="8"/>
        </w:rPr>
        <w:t>CLK'event</w:t>
      </w:r>
      <w:proofErr w:type="spellEnd"/>
      <w:r w:rsidRPr="00A75CD7">
        <w:rPr>
          <w:sz w:val="8"/>
        </w:rPr>
        <w:t xml:space="preserve"> and CLK='1' then     --clock rising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D1&lt;=DIN; D2&lt;=D</w:t>
      </w:r>
      <w:proofErr w:type="gramStart"/>
      <w:r w:rsidRPr="00A75CD7">
        <w:rPr>
          <w:sz w:val="8"/>
        </w:rPr>
        <w:t xml:space="preserve">1;   </w:t>
      </w:r>
      <w:proofErr w:type="gramEnd"/>
      <w:r w:rsidRPr="00A75CD7">
        <w:rPr>
          <w:sz w:val="8"/>
        </w:rPr>
        <w:t xml:space="preserve">          --delay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DLY &lt;= </w:t>
      </w:r>
      <w:proofErr w:type="gramStart"/>
      <w:r w:rsidRPr="00A75CD7">
        <w:rPr>
          <w:sz w:val="8"/>
        </w:rPr>
        <w:t xml:space="preserve">FLT;   </w:t>
      </w:r>
      <w:proofErr w:type="gramEnd"/>
      <w:r w:rsidRPr="00A75CD7">
        <w:rPr>
          <w:sz w:val="8"/>
        </w:rPr>
        <w:t xml:space="preserve">               --delay and RS flip-flop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FLT &lt;= (D1 and D2) or ((D1 or D2) and FLT);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end process;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DIN &lt;= (not RD or not WR or not ALE) and SEL;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RD</w:t>
      </w:r>
      <w:proofErr w:type="gramStart"/>
      <w:r w:rsidRPr="00A75CD7">
        <w:rPr>
          <w:sz w:val="8"/>
        </w:rPr>
        <w:t>0  &lt;</w:t>
      </w:r>
      <w:proofErr w:type="gramEnd"/>
      <w:r w:rsidRPr="00A75CD7">
        <w:rPr>
          <w:sz w:val="8"/>
        </w:rPr>
        <w:t>= not RD  and FLT and not DLY;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ALE0 &lt;= not ALE and FLT and not DLY;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>SWR  &lt;</w:t>
      </w:r>
      <w:proofErr w:type="gramEnd"/>
      <w:r w:rsidRPr="00A75CD7">
        <w:rPr>
          <w:sz w:val="8"/>
        </w:rPr>
        <w:t>= not WR  and FLT and not DLY;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SALE &lt;= ALE0;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>SRD  &lt;</w:t>
      </w:r>
      <w:proofErr w:type="gramEnd"/>
      <w:r w:rsidRPr="00A75CD7">
        <w:rPr>
          <w:sz w:val="8"/>
        </w:rPr>
        <w:t>= RD0;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block SIGNAL_FILTER;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ADDRESS_</w:t>
      </w:r>
      <w:proofErr w:type="gramStart"/>
      <w:r w:rsidRPr="00A75CD7">
        <w:rPr>
          <w:sz w:val="8"/>
        </w:rPr>
        <w:t>LATCH :</w:t>
      </w:r>
      <w:proofErr w:type="gramEnd"/>
      <w:r w:rsidRPr="00A75CD7">
        <w:rPr>
          <w:sz w:val="8"/>
        </w:rPr>
        <w:t xml:space="preserve"> block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lastRenderedPageBreak/>
        <w:t xml:space="preserve">     process (CLK)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if </w:t>
      </w:r>
      <w:proofErr w:type="spellStart"/>
      <w:r w:rsidRPr="00A75CD7">
        <w:rPr>
          <w:sz w:val="8"/>
        </w:rPr>
        <w:t>CLK'event</w:t>
      </w:r>
      <w:proofErr w:type="spellEnd"/>
      <w:r w:rsidRPr="00A75CD7">
        <w:rPr>
          <w:sz w:val="8"/>
        </w:rPr>
        <w:t xml:space="preserve"> and CLK='1' then   --</w:t>
      </w:r>
      <w:proofErr w:type="gramStart"/>
      <w:r w:rsidRPr="00A75CD7">
        <w:rPr>
          <w:sz w:val="8"/>
        </w:rPr>
        <w:t>CLK  rising</w:t>
      </w:r>
      <w:proofErr w:type="gramEnd"/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if ALE0='1' then           --SALE enable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     A &lt;= </w:t>
      </w:r>
      <w:proofErr w:type="gramStart"/>
      <w:r w:rsidRPr="00A75CD7">
        <w:rPr>
          <w:sz w:val="8"/>
        </w:rPr>
        <w:t xml:space="preserve">AD;   </w:t>
      </w:r>
      <w:proofErr w:type="gramEnd"/>
      <w:r w:rsidRPr="00A75CD7">
        <w:rPr>
          <w:sz w:val="8"/>
        </w:rPr>
        <w:t xml:space="preserve">           --address latch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end process;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block ADDRESS_LATCH;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DATA_</w:t>
      </w:r>
      <w:proofErr w:type="gramStart"/>
      <w:r w:rsidRPr="00A75CD7">
        <w:rPr>
          <w:sz w:val="8"/>
        </w:rPr>
        <w:t>WRITE :</w:t>
      </w:r>
      <w:proofErr w:type="gramEnd"/>
      <w:r w:rsidRPr="00A75CD7">
        <w:rPr>
          <w:sz w:val="8"/>
        </w:rPr>
        <w:t xml:space="preserve"> block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DB &lt;= AD when WR='0' else            --enable data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"ZZZZZZZZ";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block DATA_WRITE;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READ_</w:t>
      </w:r>
      <w:proofErr w:type="gramStart"/>
      <w:r w:rsidRPr="00A75CD7">
        <w:rPr>
          <w:sz w:val="8"/>
        </w:rPr>
        <w:t>LATCH :</w:t>
      </w:r>
      <w:proofErr w:type="gramEnd"/>
      <w:r w:rsidRPr="00A75CD7">
        <w:rPr>
          <w:sz w:val="8"/>
        </w:rPr>
        <w:t xml:space="preserve"> block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</w:t>
      </w:r>
      <w:proofErr w:type="gramStart"/>
      <w:r w:rsidRPr="00A75CD7">
        <w:rPr>
          <w:sz w:val="8"/>
        </w:rPr>
        <w:t>EC :</w:t>
      </w:r>
      <w:proofErr w:type="gramEnd"/>
      <w:r w:rsidRPr="00A75CD7">
        <w:rPr>
          <w:sz w:val="8"/>
        </w:rPr>
        <w:t xml:space="preserve"> STD_LOGIC;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process (CLK)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if </w:t>
      </w:r>
      <w:proofErr w:type="spellStart"/>
      <w:r w:rsidRPr="00A75CD7">
        <w:rPr>
          <w:sz w:val="8"/>
        </w:rPr>
        <w:t>CLK'event</w:t>
      </w:r>
      <w:proofErr w:type="spellEnd"/>
      <w:r w:rsidRPr="00A75CD7">
        <w:rPr>
          <w:sz w:val="8"/>
        </w:rPr>
        <w:t xml:space="preserve"> and CLK='1' then   --CLK rising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if EC='1' then             --CLK enable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     DQ &lt;= </w:t>
      </w:r>
      <w:proofErr w:type="gramStart"/>
      <w:r w:rsidRPr="00A75CD7">
        <w:rPr>
          <w:sz w:val="8"/>
        </w:rPr>
        <w:t xml:space="preserve">DB;   </w:t>
      </w:r>
      <w:proofErr w:type="gramEnd"/>
      <w:r w:rsidRPr="00A75CD7">
        <w:rPr>
          <w:sz w:val="8"/>
        </w:rPr>
        <w:t xml:space="preserve">          --data latch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end process;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EC &lt;= RD0 and not CNT;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block READ_LATCH;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READ_</w:t>
      </w:r>
      <w:proofErr w:type="gramStart"/>
      <w:r w:rsidRPr="00A75CD7">
        <w:rPr>
          <w:sz w:val="8"/>
        </w:rPr>
        <w:t>MULTIPLEXER :</w:t>
      </w:r>
      <w:proofErr w:type="gramEnd"/>
      <w:r w:rsidRPr="00A75CD7">
        <w:rPr>
          <w:sz w:val="8"/>
        </w:rPr>
        <w:t xml:space="preserve"> block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DM &lt;= </w:t>
      </w:r>
      <w:proofErr w:type="gramStart"/>
      <w:r w:rsidRPr="00A75CD7">
        <w:rPr>
          <w:sz w:val="8"/>
        </w:rPr>
        <w:t>DQ(</w:t>
      </w:r>
      <w:proofErr w:type="gramEnd"/>
      <w:r w:rsidRPr="00A75CD7">
        <w:rPr>
          <w:sz w:val="8"/>
        </w:rPr>
        <w:t xml:space="preserve">3 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 when CNT='1' else  --multiplexer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</w:t>
      </w:r>
      <w:proofErr w:type="gramStart"/>
      <w:r w:rsidRPr="00A75CD7">
        <w:rPr>
          <w:sz w:val="8"/>
        </w:rPr>
        <w:t>DQ(</w:t>
      </w:r>
      <w:proofErr w:type="gramEnd"/>
      <w:r w:rsidRPr="00A75CD7">
        <w:rPr>
          <w:sz w:val="8"/>
        </w:rPr>
        <w:t xml:space="preserve">7 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4);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block READ_MULTIPLEXER;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READ_</w:t>
      </w:r>
      <w:proofErr w:type="gramStart"/>
      <w:r w:rsidRPr="00A75CD7">
        <w:rPr>
          <w:sz w:val="8"/>
        </w:rPr>
        <w:t>DATA :</w:t>
      </w:r>
      <w:proofErr w:type="gramEnd"/>
      <w:r w:rsidRPr="00A75CD7">
        <w:rPr>
          <w:sz w:val="8"/>
        </w:rPr>
        <w:t xml:space="preserve"> block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DI3 &lt;=     </w:t>
      </w:r>
      <w:proofErr w:type="gramStart"/>
      <w:r w:rsidRPr="00A75CD7">
        <w:rPr>
          <w:sz w:val="8"/>
        </w:rPr>
        <w:t>DM(</w:t>
      </w:r>
      <w:proofErr w:type="gramEnd"/>
      <w:r w:rsidRPr="00A75CD7">
        <w:rPr>
          <w:sz w:val="8"/>
        </w:rPr>
        <w:t>0) when CS='1' else 'Z';  --</w:t>
      </w:r>
      <w:proofErr w:type="spellStart"/>
      <w:r w:rsidRPr="00A75CD7">
        <w:rPr>
          <w:sz w:val="8"/>
        </w:rPr>
        <w:t>tri-state</w:t>
      </w:r>
      <w:proofErr w:type="spellEnd"/>
      <w:r w:rsidRPr="00A75CD7">
        <w:rPr>
          <w:sz w:val="8"/>
        </w:rPr>
        <w:t xml:space="preserve"> output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DI4 &lt;=     </w:t>
      </w:r>
      <w:proofErr w:type="gramStart"/>
      <w:r w:rsidRPr="00A75CD7">
        <w:rPr>
          <w:sz w:val="8"/>
        </w:rPr>
        <w:t>DM(</w:t>
      </w:r>
      <w:proofErr w:type="gramEnd"/>
      <w:r w:rsidRPr="00A75CD7">
        <w:rPr>
          <w:sz w:val="8"/>
        </w:rPr>
        <w:t>1) when CS='1' else 'Z';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DI5 &lt;=     </w:t>
      </w:r>
      <w:proofErr w:type="gramStart"/>
      <w:r w:rsidRPr="00A75CD7">
        <w:rPr>
          <w:sz w:val="8"/>
        </w:rPr>
        <w:t>DM(</w:t>
      </w:r>
      <w:proofErr w:type="gramEnd"/>
      <w:r w:rsidRPr="00A75CD7">
        <w:rPr>
          <w:sz w:val="8"/>
        </w:rPr>
        <w:t>2) when CS='1' else 'Z';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DI7 &lt;= not </w:t>
      </w:r>
      <w:proofErr w:type="gramStart"/>
      <w:r w:rsidRPr="00A75CD7">
        <w:rPr>
          <w:sz w:val="8"/>
        </w:rPr>
        <w:t>DM(</w:t>
      </w:r>
      <w:proofErr w:type="gramEnd"/>
      <w:r w:rsidRPr="00A75CD7">
        <w:rPr>
          <w:sz w:val="8"/>
        </w:rPr>
        <w:t>3) when CS='1' else 'Z';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block READ_DATA;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READ_</w:t>
      </w:r>
      <w:proofErr w:type="gramStart"/>
      <w:r w:rsidRPr="00A75CD7">
        <w:rPr>
          <w:sz w:val="8"/>
        </w:rPr>
        <w:t>CLOCK :</w:t>
      </w:r>
      <w:proofErr w:type="gramEnd"/>
      <w:r w:rsidRPr="00A75CD7">
        <w:rPr>
          <w:sz w:val="8"/>
        </w:rPr>
        <w:t xml:space="preserve"> block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process (CLK)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if </w:t>
      </w:r>
      <w:proofErr w:type="spellStart"/>
      <w:r w:rsidRPr="00A75CD7">
        <w:rPr>
          <w:sz w:val="8"/>
        </w:rPr>
        <w:t>CLK'event</w:t>
      </w:r>
      <w:proofErr w:type="spellEnd"/>
      <w:r w:rsidRPr="00A75CD7">
        <w:rPr>
          <w:sz w:val="8"/>
        </w:rPr>
        <w:t xml:space="preserve"> and CLK='1' then     --clock rising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RD1&lt;=RD</w:t>
      </w:r>
      <w:proofErr w:type="gramStart"/>
      <w:r w:rsidRPr="00A75CD7">
        <w:rPr>
          <w:sz w:val="8"/>
        </w:rPr>
        <w:t xml:space="preserve">0;   </w:t>
      </w:r>
      <w:proofErr w:type="gramEnd"/>
      <w:r w:rsidRPr="00A75CD7">
        <w:rPr>
          <w:sz w:val="8"/>
        </w:rPr>
        <w:t xml:space="preserve">                 --delay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lastRenderedPageBreak/>
        <w:t xml:space="preserve">     end process;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block READ_CLOCK;</w:t>
      </w:r>
    </w:p>
    <w:p w:rsidR="00C67489" w:rsidRPr="00A75CD7" w:rsidRDefault="00C67489" w:rsidP="00C67489">
      <w:pPr>
        <w:rPr>
          <w:sz w:val="8"/>
        </w:rPr>
      </w:pPr>
      <w:proofErr w:type="gramStart"/>
      <w:r w:rsidRPr="00A75CD7">
        <w:rPr>
          <w:sz w:val="8"/>
        </w:rPr>
        <w:t>TER :</w:t>
      </w:r>
      <w:proofErr w:type="gramEnd"/>
      <w:r w:rsidRPr="00A75CD7">
        <w:rPr>
          <w:sz w:val="8"/>
        </w:rPr>
        <w:t xml:space="preserve"> block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</w:t>
      </w:r>
      <w:proofErr w:type="gramStart"/>
      <w:r w:rsidRPr="00A75CD7">
        <w:rPr>
          <w:sz w:val="8"/>
        </w:rPr>
        <w:t>RST,EC</w:t>
      </w:r>
      <w:proofErr w:type="gramEnd"/>
      <w:r w:rsidRPr="00A75CD7">
        <w:rPr>
          <w:sz w:val="8"/>
        </w:rPr>
        <w:t xml:space="preserve"> : STD_LOGIC;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process (RD</w:t>
      </w:r>
      <w:proofErr w:type="gramStart"/>
      <w:r w:rsidRPr="00A75CD7">
        <w:rPr>
          <w:sz w:val="8"/>
        </w:rPr>
        <w:t>1,RST</w:t>
      </w:r>
      <w:proofErr w:type="gramEnd"/>
      <w:r w:rsidRPr="00A75CD7">
        <w:rPr>
          <w:sz w:val="8"/>
        </w:rPr>
        <w:t>)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if RST='1' then                   --preset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CNT &lt;= '0';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spellStart"/>
      <w:r w:rsidRPr="00A75CD7">
        <w:rPr>
          <w:sz w:val="8"/>
        </w:rPr>
        <w:t>elsif</w:t>
      </w:r>
      <w:proofErr w:type="spellEnd"/>
      <w:r w:rsidRPr="00A75CD7">
        <w:rPr>
          <w:sz w:val="8"/>
        </w:rPr>
        <w:t xml:space="preserve"> </w:t>
      </w:r>
      <w:proofErr w:type="spellStart"/>
      <w:r w:rsidRPr="00A75CD7">
        <w:rPr>
          <w:sz w:val="8"/>
        </w:rPr>
        <w:t>CLK'event</w:t>
      </w:r>
      <w:proofErr w:type="spellEnd"/>
      <w:r w:rsidRPr="00A75CD7">
        <w:rPr>
          <w:sz w:val="8"/>
        </w:rPr>
        <w:t xml:space="preserve"> and CLK='1' </w:t>
      </w:r>
      <w:proofErr w:type="gramStart"/>
      <w:r w:rsidRPr="00A75CD7">
        <w:rPr>
          <w:sz w:val="8"/>
        </w:rPr>
        <w:t>then  --</w:t>
      </w:r>
      <w:proofErr w:type="gramEnd"/>
      <w:r w:rsidRPr="00A75CD7">
        <w:rPr>
          <w:sz w:val="8"/>
        </w:rPr>
        <w:t>CLK rising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if EC='1' then               --CLK enable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     CNT &lt;= not </w:t>
      </w:r>
      <w:proofErr w:type="gramStart"/>
      <w:r w:rsidRPr="00A75CD7">
        <w:rPr>
          <w:sz w:val="8"/>
        </w:rPr>
        <w:t xml:space="preserve">CNT;   </w:t>
      </w:r>
      <w:proofErr w:type="gramEnd"/>
      <w:r w:rsidRPr="00A75CD7">
        <w:rPr>
          <w:sz w:val="8"/>
        </w:rPr>
        <w:t xml:space="preserve">      --counter+1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end if;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end process;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RST &lt;= ALE0;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>EC  &lt;</w:t>
      </w:r>
      <w:proofErr w:type="gramEnd"/>
      <w:r w:rsidRPr="00A75CD7">
        <w:rPr>
          <w:sz w:val="8"/>
        </w:rPr>
        <w:t>= RD1;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block READ_COUNTER;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PRINTER_ARCH;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IEEE;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use IEEE.std_logic_1164.all;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IEEE.std_logic_arith.all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IEEE.std_logic_unsigned.all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library SYNOPSYS;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use </w:t>
      </w:r>
      <w:proofErr w:type="spellStart"/>
      <w:r w:rsidRPr="00A75CD7">
        <w:rPr>
          <w:sz w:val="8"/>
        </w:rPr>
        <w:t>SYNOPSYS.attributes.all</w:t>
      </w:r>
      <w:proofErr w:type="spellEnd"/>
      <w:r w:rsidRPr="00A75CD7">
        <w:rPr>
          <w:sz w:val="8"/>
        </w:rPr>
        <w:t>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 xml:space="preserve">(  </w:t>
      </w:r>
      <w:proofErr w:type="gramEnd"/>
      <w:r w:rsidRPr="00A75CD7">
        <w:rPr>
          <w:sz w:val="8"/>
        </w:rPr>
        <w:t xml:space="preserve">  CLK             : in    STD_LOGIC;                      --4MHz clock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AD           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 --data    input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WR, RD, </w:t>
      </w:r>
      <w:proofErr w:type="gramStart"/>
      <w:r w:rsidRPr="00A75CD7">
        <w:rPr>
          <w:sz w:val="8"/>
        </w:rPr>
        <w:t>SEL,ALE</w:t>
      </w:r>
      <w:proofErr w:type="gramEnd"/>
      <w:r w:rsidRPr="00A75CD7">
        <w:rPr>
          <w:sz w:val="8"/>
        </w:rPr>
        <w:t xml:space="preserve"> : in    STD_LOGIC;                      --control input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DI</w:t>
      </w:r>
      <w:proofErr w:type="gramStart"/>
      <w:r w:rsidRPr="00A75CD7">
        <w:rPr>
          <w:sz w:val="8"/>
        </w:rPr>
        <w:t>3,DI</w:t>
      </w:r>
      <w:proofErr w:type="gramEnd"/>
      <w:r w:rsidRPr="00A75CD7">
        <w:rPr>
          <w:sz w:val="8"/>
        </w:rPr>
        <w:t>4,DI5,DI7 : out   STD_LOGIC;                      --status  output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XA,YA</w:t>
      </w:r>
      <w:proofErr w:type="gramEnd"/>
      <w:r w:rsidRPr="00A75CD7">
        <w:rPr>
          <w:sz w:val="8"/>
        </w:rPr>
        <w:t xml:space="preserve">           : out   STD_LOGIC_VECTOR (3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 --output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XB,YB</w:t>
      </w:r>
      <w:proofErr w:type="gramEnd"/>
      <w:r w:rsidRPr="00A75CD7">
        <w:rPr>
          <w:sz w:val="8"/>
        </w:rPr>
        <w:t xml:space="preserve">           : </w:t>
      </w:r>
      <w:proofErr w:type="spellStart"/>
      <w:r w:rsidRPr="00A75CD7">
        <w:rPr>
          <w:sz w:val="8"/>
        </w:rPr>
        <w:t>inout</w:t>
      </w:r>
      <w:proofErr w:type="spellEnd"/>
      <w:r w:rsidRPr="00A75CD7">
        <w:rPr>
          <w:sz w:val="8"/>
        </w:rPr>
        <w:t xml:space="preserve">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 --input/output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XC,YC</w:t>
      </w:r>
      <w:proofErr w:type="gramEnd"/>
      <w:r w:rsidRPr="00A75CD7">
        <w:rPr>
          <w:sz w:val="8"/>
        </w:rPr>
        <w:t xml:space="preserve">           : in    STD_LOGIC_VECTOR (3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   --input 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CH10;</w:t>
      </w:r>
    </w:p>
    <w:p w:rsidR="00C67489" w:rsidRPr="00A75CD7" w:rsidRDefault="00C67489" w:rsidP="00C67489">
      <w:pPr>
        <w:rPr>
          <w:sz w:val="8"/>
        </w:rPr>
      </w:pP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architecture CH10_ARCH of CH10 is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component PRINTER    --***** printer interface *****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 xml:space="preserve">(  </w:t>
      </w:r>
      <w:proofErr w:type="gramEnd"/>
      <w:r w:rsidRPr="00A75CD7">
        <w:rPr>
          <w:sz w:val="8"/>
        </w:rPr>
        <w:t xml:space="preserve">  CLK             : in    STD_LOGIC;                      --system clock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DB           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</w:t>
      </w:r>
      <w:proofErr w:type="spellStart"/>
      <w:r w:rsidRPr="00A75CD7">
        <w:rPr>
          <w:sz w:val="8"/>
        </w:rPr>
        <w:t>inout</w:t>
      </w:r>
      <w:proofErr w:type="spellEnd"/>
      <w:r w:rsidRPr="00A75CD7">
        <w:rPr>
          <w:sz w:val="8"/>
        </w:rPr>
        <w:t xml:space="preserve">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 --data   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A            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out  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 --address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AD           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 --data    input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DI</w:t>
      </w:r>
      <w:proofErr w:type="gramStart"/>
      <w:r w:rsidRPr="00A75CD7">
        <w:rPr>
          <w:sz w:val="8"/>
        </w:rPr>
        <w:t>3,DI</w:t>
      </w:r>
      <w:proofErr w:type="gramEnd"/>
      <w:r w:rsidRPr="00A75CD7">
        <w:rPr>
          <w:sz w:val="8"/>
        </w:rPr>
        <w:t>4,DI5,DI7 : out   STD_LOGIC;                      --status  output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WR, RD, </w:t>
      </w:r>
      <w:proofErr w:type="gramStart"/>
      <w:r w:rsidRPr="00A75CD7">
        <w:rPr>
          <w:sz w:val="8"/>
        </w:rPr>
        <w:t>SEL,ALE</w:t>
      </w:r>
      <w:proofErr w:type="gramEnd"/>
      <w:r w:rsidRPr="00A75CD7">
        <w:rPr>
          <w:sz w:val="8"/>
        </w:rPr>
        <w:t xml:space="preserve"> : in    STD_LOGIC;                      --control input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lastRenderedPageBreak/>
        <w:t xml:space="preserve">          </w:t>
      </w:r>
      <w:proofErr w:type="gramStart"/>
      <w:r w:rsidRPr="00A75CD7">
        <w:rPr>
          <w:sz w:val="8"/>
        </w:rPr>
        <w:t>SWR,SRD</w:t>
      </w:r>
      <w:proofErr w:type="gramEnd"/>
      <w:r w:rsidRPr="00A75CD7">
        <w:rPr>
          <w:sz w:val="8"/>
        </w:rPr>
        <w:t>,SALE    : out   STD_LOGIC;                      --sync. control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CS            </w:t>
      </w:r>
      <w:proofErr w:type="gramStart"/>
      <w:r w:rsidRPr="00A75CD7">
        <w:rPr>
          <w:sz w:val="8"/>
        </w:rPr>
        <w:t xml:space="preserve">  :</w:t>
      </w:r>
      <w:proofErr w:type="gramEnd"/>
      <w:r w:rsidRPr="00A75CD7">
        <w:rPr>
          <w:sz w:val="8"/>
        </w:rPr>
        <w:t xml:space="preserve"> in    STD_LOGIC                       --chip select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end component;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component INPORT4    --***** 4-BIT simple input *****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 xml:space="preserve">(  </w:t>
      </w:r>
      <w:proofErr w:type="gramEnd"/>
      <w:r w:rsidRPr="00A75CD7">
        <w:rPr>
          <w:sz w:val="8"/>
        </w:rPr>
        <w:t xml:space="preserve">  DB : </w:t>
      </w:r>
      <w:proofErr w:type="spellStart"/>
      <w:r w:rsidRPr="00A75CD7">
        <w:rPr>
          <w:sz w:val="8"/>
        </w:rPr>
        <w:t>inout</w:t>
      </w:r>
      <w:proofErr w:type="spellEnd"/>
      <w:r w:rsidRPr="00A75CD7">
        <w:rPr>
          <w:sz w:val="8"/>
        </w:rPr>
        <w:t xml:space="preserve"> STD_LOGIC_VECTOR (3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 --data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IP :</w:t>
      </w:r>
      <w:proofErr w:type="gramEnd"/>
      <w:r w:rsidRPr="00A75CD7">
        <w:rPr>
          <w:sz w:val="8"/>
        </w:rPr>
        <w:t xml:space="preserve"> in    STD_LOGIC_VECTOR (3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 --data input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CS :</w:t>
      </w:r>
      <w:proofErr w:type="gramEnd"/>
      <w:r w:rsidRPr="00A75CD7">
        <w:rPr>
          <w:sz w:val="8"/>
        </w:rPr>
        <w:t xml:space="preserve"> in    STD_LOGIC;                      --chip select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RD :</w:t>
      </w:r>
      <w:proofErr w:type="gramEnd"/>
      <w:r w:rsidRPr="00A75CD7">
        <w:rPr>
          <w:sz w:val="8"/>
        </w:rPr>
        <w:t xml:space="preserve"> in    STD_LOGIC                       --read control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end component;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component OUTPORT4   --***** 4-BIT simple output *****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 xml:space="preserve">(  </w:t>
      </w:r>
      <w:proofErr w:type="gramEnd"/>
      <w:r w:rsidRPr="00A75CD7">
        <w:rPr>
          <w:sz w:val="8"/>
        </w:rPr>
        <w:t xml:space="preserve">  DB  : </w:t>
      </w:r>
      <w:proofErr w:type="spellStart"/>
      <w:r w:rsidRPr="00A75CD7">
        <w:rPr>
          <w:sz w:val="8"/>
        </w:rPr>
        <w:t>inout</w:t>
      </w:r>
      <w:proofErr w:type="spellEnd"/>
      <w:r w:rsidRPr="00A75CD7">
        <w:rPr>
          <w:sz w:val="8"/>
        </w:rPr>
        <w:t xml:space="preserve"> STD_LOGIC_VECTOR (3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--data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OP  :</w:t>
      </w:r>
      <w:proofErr w:type="gramEnd"/>
      <w:r w:rsidRPr="00A75CD7">
        <w:rPr>
          <w:sz w:val="8"/>
        </w:rPr>
        <w:t xml:space="preserve"> out   STD_LOGIC_VECTOR (3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--data output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CS  :</w:t>
      </w:r>
      <w:proofErr w:type="gramEnd"/>
      <w:r w:rsidRPr="00A75CD7">
        <w:rPr>
          <w:sz w:val="8"/>
        </w:rPr>
        <w:t xml:space="preserve"> in    STD_LOGIC;                     --chip select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SWR :</w:t>
      </w:r>
      <w:proofErr w:type="gramEnd"/>
      <w:r w:rsidRPr="00A75CD7">
        <w:rPr>
          <w:sz w:val="8"/>
        </w:rPr>
        <w:t xml:space="preserve"> in    STD_LOGIC;                     --write control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CLK :</w:t>
      </w:r>
      <w:proofErr w:type="gramEnd"/>
      <w:r w:rsidRPr="00A75CD7">
        <w:rPr>
          <w:sz w:val="8"/>
        </w:rPr>
        <w:t xml:space="preserve"> in    STD_LOGIC                      --system clock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end component;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component IOPORT8   --***** 8-BIT input/output *****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port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</w:t>
      </w:r>
      <w:proofErr w:type="gramStart"/>
      <w:r w:rsidRPr="00A75CD7">
        <w:rPr>
          <w:sz w:val="8"/>
        </w:rPr>
        <w:t xml:space="preserve">(  </w:t>
      </w:r>
      <w:proofErr w:type="gramEnd"/>
      <w:r w:rsidRPr="00A75CD7">
        <w:rPr>
          <w:sz w:val="8"/>
        </w:rPr>
        <w:t xml:space="preserve">  DB  : </w:t>
      </w:r>
      <w:proofErr w:type="spellStart"/>
      <w:r w:rsidRPr="00A75CD7">
        <w:rPr>
          <w:sz w:val="8"/>
        </w:rPr>
        <w:t>inout</w:t>
      </w:r>
      <w:proofErr w:type="spellEnd"/>
      <w:r w:rsidRPr="00A75CD7">
        <w:rPr>
          <w:sz w:val="8"/>
        </w:rPr>
        <w:t xml:space="preserve">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 --data bus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IO  :</w:t>
      </w:r>
      <w:proofErr w:type="gramEnd"/>
      <w:r w:rsidRPr="00A75CD7">
        <w:rPr>
          <w:sz w:val="8"/>
        </w:rPr>
        <w:t xml:space="preserve"> </w:t>
      </w:r>
      <w:proofErr w:type="spellStart"/>
      <w:r w:rsidRPr="00A75CD7">
        <w:rPr>
          <w:sz w:val="8"/>
        </w:rPr>
        <w:t>inout</w:t>
      </w:r>
      <w:proofErr w:type="spellEnd"/>
      <w:r w:rsidRPr="00A75CD7">
        <w:rPr>
          <w:sz w:val="8"/>
        </w:rPr>
        <w:t xml:space="preserve">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  --input/output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CS  :</w:t>
      </w:r>
      <w:proofErr w:type="gramEnd"/>
      <w:r w:rsidRPr="00A75CD7">
        <w:rPr>
          <w:sz w:val="8"/>
        </w:rPr>
        <w:t xml:space="preserve"> in    STD_LOGIC;                      --chip select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RD  :</w:t>
      </w:r>
      <w:proofErr w:type="gramEnd"/>
      <w:r w:rsidRPr="00A75CD7">
        <w:rPr>
          <w:sz w:val="8"/>
        </w:rPr>
        <w:t xml:space="preserve"> in    STD_LOGIC;                      --read  control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SWR :</w:t>
      </w:r>
      <w:proofErr w:type="gramEnd"/>
      <w:r w:rsidRPr="00A75CD7">
        <w:rPr>
          <w:sz w:val="8"/>
        </w:rPr>
        <w:t xml:space="preserve"> in    STD_LOGIC;                      --write control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</w:t>
      </w:r>
      <w:proofErr w:type="gramStart"/>
      <w:r w:rsidRPr="00A75CD7">
        <w:rPr>
          <w:sz w:val="8"/>
        </w:rPr>
        <w:t>CLK :</w:t>
      </w:r>
      <w:proofErr w:type="gramEnd"/>
      <w:r w:rsidRPr="00A75CD7">
        <w:rPr>
          <w:sz w:val="8"/>
        </w:rPr>
        <w:t xml:space="preserve"> in    STD_LOGIC                       --system clock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end component;</w:t>
      </w:r>
    </w:p>
    <w:p w:rsidR="00C67489" w:rsidRPr="00A75CD7" w:rsidRDefault="00E56230" w:rsidP="00C67489">
      <w:pPr>
        <w:rPr>
          <w:sz w:val="8"/>
        </w:rPr>
      </w:pPr>
      <w:r w:rsidRPr="00A75CD7">
        <w:rPr>
          <w:sz w:val="8"/>
        </w:rPr>
        <w:t xml:space="preserve">    </w:t>
      </w:r>
      <w:r w:rsidR="00C67489" w:rsidRPr="00A75CD7">
        <w:rPr>
          <w:sz w:val="8"/>
        </w:rPr>
        <w:t xml:space="preserve"> signal </w:t>
      </w:r>
      <w:proofErr w:type="gramStart"/>
      <w:r w:rsidR="00C67489" w:rsidRPr="00A75CD7">
        <w:rPr>
          <w:sz w:val="8"/>
        </w:rPr>
        <w:t>DB :</w:t>
      </w:r>
      <w:proofErr w:type="gramEnd"/>
      <w:r w:rsidR="00C67489" w:rsidRPr="00A75CD7">
        <w:rPr>
          <w:sz w:val="8"/>
        </w:rPr>
        <w:t xml:space="preserve"> STD_LOGIC_VECTOR (7 </w:t>
      </w:r>
      <w:proofErr w:type="spellStart"/>
      <w:r w:rsidR="00C67489" w:rsidRPr="00A75CD7">
        <w:rPr>
          <w:sz w:val="8"/>
        </w:rPr>
        <w:t>downto</w:t>
      </w:r>
      <w:proofErr w:type="spellEnd"/>
      <w:r w:rsidR="00C67489" w:rsidRPr="00A75CD7">
        <w:rPr>
          <w:sz w:val="8"/>
        </w:rPr>
        <w:t xml:space="preserve"> 0);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</w:t>
      </w:r>
      <w:proofErr w:type="gramStart"/>
      <w:r w:rsidRPr="00A75CD7">
        <w:rPr>
          <w:sz w:val="8"/>
        </w:rPr>
        <w:t>A  :</w:t>
      </w:r>
      <w:proofErr w:type="gramEnd"/>
      <w:r w:rsidRPr="00A75CD7">
        <w:rPr>
          <w:sz w:val="8"/>
        </w:rPr>
        <w:t xml:space="preserve"> STD_LOGIC_VECTOR (7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</w:t>
      </w:r>
      <w:proofErr w:type="gramStart"/>
      <w:r w:rsidRPr="00A75CD7">
        <w:rPr>
          <w:sz w:val="8"/>
        </w:rPr>
        <w:t>CS,CS</w:t>
      </w:r>
      <w:proofErr w:type="gramEnd"/>
      <w:r w:rsidRPr="00A75CD7">
        <w:rPr>
          <w:sz w:val="8"/>
        </w:rPr>
        <w:t>0,CS1,CS2,CS3 : STD_LOGIC;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signal </w:t>
      </w:r>
      <w:proofErr w:type="gramStart"/>
      <w:r w:rsidRPr="00A75CD7">
        <w:rPr>
          <w:sz w:val="8"/>
        </w:rPr>
        <w:t>SRD,SWR</w:t>
      </w:r>
      <w:proofErr w:type="gramEnd"/>
      <w:r w:rsidRPr="00A75CD7">
        <w:rPr>
          <w:sz w:val="8"/>
        </w:rPr>
        <w:t>,SALE       : STD_LOGIC;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SYSTEM_</w:t>
      </w:r>
      <w:proofErr w:type="gramStart"/>
      <w:r w:rsidRPr="00A75CD7">
        <w:rPr>
          <w:sz w:val="8"/>
        </w:rPr>
        <w:t>CONNECT :</w:t>
      </w:r>
      <w:proofErr w:type="gramEnd"/>
      <w:r w:rsidRPr="00A75CD7">
        <w:rPr>
          <w:sz w:val="8"/>
        </w:rPr>
        <w:t xml:space="preserve"> block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U1: </w:t>
      </w:r>
      <w:proofErr w:type="gramStart"/>
      <w:r w:rsidRPr="00A75CD7">
        <w:rPr>
          <w:sz w:val="8"/>
        </w:rPr>
        <w:t>PRINTER  port</w:t>
      </w:r>
      <w:proofErr w:type="gramEnd"/>
      <w:r w:rsidRPr="00A75CD7">
        <w:rPr>
          <w:sz w:val="8"/>
        </w:rPr>
        <w:t xml:space="preserve"> map (CLK,DB,A,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             AD,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             DI3, DI4, DI5, DI7,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             </w:t>
      </w:r>
      <w:proofErr w:type="gramStart"/>
      <w:r w:rsidRPr="00A75CD7">
        <w:rPr>
          <w:sz w:val="8"/>
        </w:rPr>
        <w:t>WR,  RD</w:t>
      </w:r>
      <w:proofErr w:type="gramEnd"/>
      <w:r w:rsidRPr="00A75CD7">
        <w:rPr>
          <w:sz w:val="8"/>
        </w:rPr>
        <w:t>,  SEL, ALE,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             SWR, SRD, SALE,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                       CS);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U2: OUTPORT4 port map (</w:t>
      </w:r>
      <w:proofErr w:type="gramStart"/>
      <w:r w:rsidRPr="00A75CD7">
        <w:rPr>
          <w:sz w:val="8"/>
        </w:rPr>
        <w:t>DB(</w:t>
      </w:r>
      <w:proofErr w:type="gramEnd"/>
      <w:r w:rsidRPr="00A75CD7">
        <w:rPr>
          <w:sz w:val="8"/>
        </w:rPr>
        <w:t xml:space="preserve">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0), XA, CS0,     SWR, CLK);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U3: INPORT</w:t>
      </w:r>
      <w:proofErr w:type="gramStart"/>
      <w:r w:rsidRPr="00A75CD7">
        <w:rPr>
          <w:sz w:val="8"/>
        </w:rPr>
        <w:t>4  port</w:t>
      </w:r>
      <w:proofErr w:type="gramEnd"/>
      <w:r w:rsidRPr="00A75CD7">
        <w:rPr>
          <w:sz w:val="8"/>
        </w:rPr>
        <w:t xml:space="preserve"> map (DB(3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0), XC, CS0, RD);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lastRenderedPageBreak/>
        <w:t xml:space="preserve">     U4: IOPORT</w:t>
      </w:r>
      <w:proofErr w:type="gramStart"/>
      <w:r w:rsidRPr="00A75CD7">
        <w:rPr>
          <w:sz w:val="8"/>
        </w:rPr>
        <w:t>8  port</w:t>
      </w:r>
      <w:proofErr w:type="gramEnd"/>
      <w:r w:rsidRPr="00A75CD7">
        <w:rPr>
          <w:sz w:val="8"/>
        </w:rPr>
        <w:t xml:space="preserve"> map (DB,             XB, CS1, RD, SWR, CLK);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U5: OUTPORT4 port map (</w:t>
      </w:r>
      <w:proofErr w:type="gramStart"/>
      <w:r w:rsidRPr="00A75CD7">
        <w:rPr>
          <w:sz w:val="8"/>
        </w:rPr>
        <w:t>DB(</w:t>
      </w:r>
      <w:proofErr w:type="gramEnd"/>
      <w:r w:rsidRPr="00A75CD7">
        <w:rPr>
          <w:sz w:val="8"/>
        </w:rPr>
        <w:t xml:space="preserve">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0), YA, CS2,     SWR, CLK);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U6: INPORT</w:t>
      </w:r>
      <w:proofErr w:type="gramStart"/>
      <w:r w:rsidRPr="00A75CD7">
        <w:rPr>
          <w:sz w:val="8"/>
        </w:rPr>
        <w:t>4  port</w:t>
      </w:r>
      <w:proofErr w:type="gramEnd"/>
      <w:r w:rsidRPr="00A75CD7">
        <w:rPr>
          <w:sz w:val="8"/>
        </w:rPr>
        <w:t xml:space="preserve"> map (DB(3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0), YC, CS2, RD);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U7: IOPORT</w:t>
      </w:r>
      <w:proofErr w:type="gramStart"/>
      <w:r w:rsidRPr="00A75CD7">
        <w:rPr>
          <w:sz w:val="8"/>
        </w:rPr>
        <w:t>8  port</w:t>
      </w:r>
      <w:proofErr w:type="gramEnd"/>
      <w:r w:rsidRPr="00A75CD7">
        <w:rPr>
          <w:sz w:val="8"/>
        </w:rPr>
        <w:t xml:space="preserve"> map (DB,             YB, CS3, RD, SWR, CLK);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block SYSTEM_CONNECT;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CHIP_</w:t>
      </w:r>
      <w:proofErr w:type="gramStart"/>
      <w:r w:rsidRPr="00A75CD7">
        <w:rPr>
          <w:sz w:val="8"/>
        </w:rPr>
        <w:t>SELECT :</w:t>
      </w:r>
      <w:proofErr w:type="gramEnd"/>
      <w:r w:rsidRPr="00A75CD7">
        <w:rPr>
          <w:sz w:val="8"/>
        </w:rPr>
        <w:t xml:space="preserve"> block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begin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CS &lt;= '1' when </w:t>
      </w:r>
      <w:proofErr w:type="gramStart"/>
      <w:r w:rsidRPr="00A75CD7">
        <w:rPr>
          <w:sz w:val="8"/>
        </w:rPr>
        <w:t>A(</w:t>
      </w:r>
      <w:proofErr w:type="gramEnd"/>
      <w:r w:rsidRPr="00A75CD7">
        <w:rPr>
          <w:sz w:val="8"/>
        </w:rPr>
        <w:t xml:space="preserve">7 </w:t>
      </w:r>
      <w:proofErr w:type="spellStart"/>
      <w:r w:rsidRPr="00A75CD7">
        <w:rPr>
          <w:sz w:val="8"/>
        </w:rPr>
        <w:t>downto</w:t>
      </w:r>
      <w:proofErr w:type="spellEnd"/>
      <w:r w:rsidRPr="00A75CD7">
        <w:rPr>
          <w:sz w:val="8"/>
        </w:rPr>
        <w:t xml:space="preserve"> 2)="000000" else '0';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CS0 &lt;= CS and not </w:t>
      </w:r>
      <w:proofErr w:type="gramStart"/>
      <w:r w:rsidRPr="00A75CD7">
        <w:rPr>
          <w:sz w:val="8"/>
        </w:rPr>
        <w:t>A(</w:t>
      </w:r>
      <w:proofErr w:type="gramEnd"/>
      <w:r w:rsidRPr="00A75CD7">
        <w:rPr>
          <w:sz w:val="8"/>
        </w:rPr>
        <w:t>1) and not A(0);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CS1 &lt;= CS and not </w:t>
      </w:r>
      <w:proofErr w:type="gramStart"/>
      <w:r w:rsidRPr="00A75CD7">
        <w:rPr>
          <w:sz w:val="8"/>
        </w:rPr>
        <w:t>A(</w:t>
      </w:r>
      <w:proofErr w:type="gramEnd"/>
      <w:r w:rsidRPr="00A75CD7">
        <w:rPr>
          <w:sz w:val="8"/>
        </w:rPr>
        <w:t>1) and     A(0);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CS2 &lt;= CS and     </w:t>
      </w:r>
      <w:proofErr w:type="gramStart"/>
      <w:r w:rsidRPr="00A75CD7">
        <w:rPr>
          <w:sz w:val="8"/>
        </w:rPr>
        <w:t>A(</w:t>
      </w:r>
      <w:proofErr w:type="gramEnd"/>
      <w:r w:rsidRPr="00A75CD7">
        <w:rPr>
          <w:sz w:val="8"/>
        </w:rPr>
        <w:t>1) and not A(0);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 xml:space="preserve">     CS3 &lt;= CS and     </w:t>
      </w:r>
      <w:proofErr w:type="gramStart"/>
      <w:r w:rsidRPr="00A75CD7">
        <w:rPr>
          <w:sz w:val="8"/>
        </w:rPr>
        <w:t>A(</w:t>
      </w:r>
      <w:proofErr w:type="gramEnd"/>
      <w:r w:rsidRPr="00A75CD7">
        <w:rPr>
          <w:sz w:val="8"/>
        </w:rPr>
        <w:t>1) and     A(0);</w:t>
      </w:r>
    </w:p>
    <w:p w:rsidR="00C67489" w:rsidRPr="00A75CD7" w:rsidRDefault="00C67489" w:rsidP="00C67489">
      <w:pPr>
        <w:rPr>
          <w:sz w:val="8"/>
        </w:rPr>
      </w:pPr>
      <w:r w:rsidRPr="00A75CD7">
        <w:rPr>
          <w:sz w:val="8"/>
        </w:rPr>
        <w:t>end block CHIP_SELECT;</w:t>
      </w:r>
    </w:p>
    <w:p w:rsidR="00451816" w:rsidRPr="00A75CD7" w:rsidRDefault="00C67489" w:rsidP="00C67489">
      <w:pPr>
        <w:rPr>
          <w:sz w:val="14"/>
        </w:rPr>
      </w:pPr>
      <w:r w:rsidRPr="00A75CD7">
        <w:rPr>
          <w:sz w:val="8"/>
        </w:rPr>
        <w:t>end CH10_ARCH;</w:t>
      </w:r>
    </w:p>
    <w:p w:rsidR="00455931" w:rsidRPr="00455931" w:rsidRDefault="00D93DAB" w:rsidP="00455931">
      <w:pPr>
        <w:pStyle w:val="3"/>
        <w:rPr>
          <w:sz w:val="18"/>
        </w:rPr>
      </w:pPr>
      <w:r>
        <w:rPr>
          <w:rFonts w:hint="eastAsia"/>
          <w:b/>
        </w:rPr>
        <w:t>CH0</w:t>
      </w:r>
      <w:r w:rsidR="00A75CD7">
        <w:rPr>
          <w:rFonts w:ascii="新細明體" w:eastAsia="新細明體" w:hAnsi="新細明體" w:hint="eastAsia"/>
          <w:b/>
          <w:lang w:eastAsia="zh-TW"/>
        </w:rPr>
        <w:t>10</w:t>
      </w:r>
      <w:r w:rsidR="00981773" w:rsidRPr="00981773">
        <w:rPr>
          <w:rFonts w:hint="eastAsia"/>
          <w:b/>
        </w:rPr>
        <w:t>.UCF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CLK    LOC = B12;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XA&lt;0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N2;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XA&lt;1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T1;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XA&lt;2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T2;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XA&lt;3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U2;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XB&lt;0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M3;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XB&lt;1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M4;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XB&lt;2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W3;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XB&lt;3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W4;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XB&lt;4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Y3;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XB&lt;5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Y4;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XB&lt;6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W6;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XB&lt;7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Y6;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XC&lt;0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V1;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XC&lt;1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V2;</w:t>
      </w:r>
    </w:p>
    <w:p w:rsidR="00455931" w:rsidRPr="00E56230" w:rsidRDefault="00455931" w:rsidP="00455931">
      <w:pPr>
        <w:rPr>
          <w:sz w:val="12"/>
        </w:rPr>
      </w:pPr>
      <w:r w:rsidRPr="00E56230">
        <w:rPr>
          <w:sz w:val="12"/>
        </w:rPr>
        <w:t>NET XC&lt;2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W1;</w:t>
      </w:r>
    </w:p>
    <w:p w:rsidR="00041A29" w:rsidRPr="00455931" w:rsidRDefault="00455931" w:rsidP="00455931">
      <w:pPr>
        <w:rPr>
          <w:sz w:val="16"/>
        </w:rPr>
      </w:pPr>
      <w:r w:rsidRPr="00E56230">
        <w:rPr>
          <w:sz w:val="12"/>
        </w:rPr>
        <w:t>NET XC&lt;3</w:t>
      </w:r>
      <w:proofErr w:type="gramStart"/>
      <w:r w:rsidRPr="00E56230">
        <w:rPr>
          <w:sz w:val="12"/>
        </w:rPr>
        <w:t>&gt;  LOC</w:t>
      </w:r>
      <w:proofErr w:type="gramEnd"/>
      <w:r w:rsidRPr="00E56230">
        <w:rPr>
          <w:sz w:val="12"/>
        </w:rPr>
        <w:t xml:space="preserve"> = W2;</w:t>
      </w:r>
    </w:p>
    <w:p w:rsidR="00451816" w:rsidRPr="00455931" w:rsidRDefault="00451816" w:rsidP="00451816">
      <w:pPr>
        <w:rPr>
          <w:rFonts w:hint="eastAsia"/>
        </w:rPr>
      </w:pPr>
    </w:p>
    <w:p w:rsidR="000E71D8" w:rsidRDefault="0080736A" w:rsidP="00850DC6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observations</w:t>
      </w:r>
    </w:p>
    <w:p w:rsidR="00D93DAB" w:rsidRPr="002A4A46" w:rsidRDefault="002A4A46" w:rsidP="008F16A3">
      <w:pPr>
        <w:pStyle w:val="3"/>
        <w:rPr>
          <w:noProof/>
          <w:lang w:eastAsia="zh-TW"/>
        </w:rPr>
      </w:pPr>
      <w:r>
        <w:rPr>
          <w:rFonts w:hint="eastAsia"/>
          <w:lang w:eastAsia="zh-TW"/>
        </w:rPr>
        <w:t>1.</w:t>
      </w:r>
      <w:r w:rsidR="008F16A3" w:rsidRPr="008F16A3">
        <w:rPr>
          <w:rFonts w:hint="eastAsia"/>
        </w:rPr>
        <w:t xml:space="preserve"> </w:t>
      </w:r>
      <w:r w:rsidR="008F16A3">
        <w:rPr>
          <w:rFonts w:hint="eastAsia"/>
          <w:lang w:eastAsia="zh-TW"/>
        </w:rPr>
        <w:t>輸入</w:t>
      </w:r>
      <w:r w:rsidR="008F16A3">
        <w:rPr>
          <w:rFonts w:hint="eastAsia"/>
          <w:lang w:eastAsia="zh-TW"/>
        </w:rPr>
        <w:t>W01=56</w:t>
      </w:r>
      <w:r w:rsidR="008F16A3">
        <w:rPr>
          <w:rFonts w:eastAsia="新細明體" w:hint="eastAsia"/>
          <w:lang w:eastAsia="zh-TW"/>
        </w:rPr>
        <w:t xml:space="preserve">, </w:t>
      </w:r>
      <w:r w:rsidR="008F16A3">
        <w:rPr>
          <w:rFonts w:hint="eastAsia"/>
          <w:lang w:eastAsia="zh-TW"/>
        </w:rPr>
        <w:t>顯示</w:t>
      </w:r>
      <w:r w:rsidR="008F16A3">
        <w:rPr>
          <w:rFonts w:hint="eastAsia"/>
          <w:lang w:eastAsia="zh-TW"/>
        </w:rPr>
        <w:t>W01=56</w:t>
      </w:r>
    </w:p>
    <w:p w:rsidR="00D93DAB" w:rsidRDefault="008F16A3" w:rsidP="00981773">
      <w:pPr>
        <w:rPr>
          <w:rFonts w:eastAsia="新細明體"/>
          <w:lang w:eastAsia="zh-TW"/>
        </w:rPr>
      </w:pPr>
      <w:r>
        <w:rPr>
          <w:noProof/>
        </w:rPr>
        <w:lastRenderedPageBreak/>
        <w:drawing>
          <wp:inline distT="0" distB="0" distL="0" distR="0" wp14:anchorId="583A945D" wp14:editId="5A5A8FB9">
            <wp:extent cx="4115153" cy="2319675"/>
            <wp:effectExtent l="2222" t="0" r="2223" b="2222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765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9" t="2859" r="7433" b="7881"/>
                    <a:stretch/>
                  </pic:blipFill>
                  <pic:spPr bwMode="auto">
                    <a:xfrm rot="5400000">
                      <a:off x="0" y="0"/>
                      <a:ext cx="4119720" cy="23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DAB" w:rsidRPr="008F16A3" w:rsidRDefault="008F16A3" w:rsidP="008F16A3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2.</w:t>
      </w:r>
      <w:r w:rsidRPr="008F16A3">
        <w:rPr>
          <w:rFonts w:hint="eastAsia"/>
        </w:rPr>
        <w:t xml:space="preserve"> </w:t>
      </w:r>
      <w:r w:rsidRPr="008F16A3">
        <w:rPr>
          <w:rFonts w:eastAsia="新細明體" w:hint="eastAsia"/>
          <w:lang w:eastAsia="zh-TW"/>
        </w:rPr>
        <w:t>XB0~7=0100(5) 1010(6)</w:t>
      </w:r>
      <w:r w:rsidRPr="008F16A3">
        <w:rPr>
          <w:rFonts w:eastAsia="新細明體" w:hint="eastAsia"/>
          <w:lang w:eastAsia="zh-TW"/>
        </w:rPr>
        <w:t>，</w:t>
      </w:r>
      <w:r w:rsidRPr="008F16A3">
        <w:rPr>
          <w:rFonts w:eastAsia="新細明體" w:hint="eastAsia"/>
          <w:lang w:eastAsia="zh-TW"/>
        </w:rPr>
        <w:t xml:space="preserve"> XB7</w:t>
      </w:r>
      <w:r w:rsidRPr="008F16A3">
        <w:rPr>
          <w:rFonts w:eastAsia="新細明體" w:hint="eastAsia"/>
          <w:lang w:eastAsia="zh-TW"/>
        </w:rPr>
        <w:t>、</w:t>
      </w:r>
      <w:r w:rsidRPr="008F16A3">
        <w:rPr>
          <w:rFonts w:eastAsia="新細明體" w:hint="eastAsia"/>
          <w:lang w:eastAsia="zh-TW"/>
        </w:rPr>
        <w:t>XB5</w:t>
      </w:r>
      <w:r w:rsidRPr="008F16A3">
        <w:rPr>
          <w:rFonts w:eastAsia="新細明體" w:hint="eastAsia"/>
          <w:lang w:eastAsia="zh-TW"/>
        </w:rPr>
        <w:t>、</w:t>
      </w:r>
      <w:r w:rsidRPr="008F16A3">
        <w:rPr>
          <w:rFonts w:eastAsia="新細明體" w:hint="eastAsia"/>
          <w:lang w:eastAsia="zh-TW"/>
        </w:rPr>
        <w:t>XB3</w:t>
      </w:r>
      <w:r w:rsidRPr="008F16A3">
        <w:rPr>
          <w:rFonts w:eastAsia="新細明體" w:hint="eastAsia"/>
          <w:lang w:eastAsia="zh-TW"/>
        </w:rPr>
        <w:t>、</w:t>
      </w:r>
      <w:r w:rsidRPr="008F16A3">
        <w:rPr>
          <w:rFonts w:eastAsia="新細明體" w:hint="eastAsia"/>
          <w:lang w:eastAsia="zh-TW"/>
        </w:rPr>
        <w:t>XB0</w:t>
      </w:r>
      <w:bookmarkStart w:id="0" w:name="_GoBack"/>
      <w:bookmarkEnd w:id="0"/>
      <w:r w:rsidRPr="008F16A3">
        <w:rPr>
          <w:rFonts w:eastAsia="新細明體" w:hint="eastAsia"/>
          <w:lang w:eastAsia="zh-TW"/>
        </w:rPr>
        <w:t>亮。</w:t>
      </w:r>
    </w:p>
    <w:p w:rsidR="00D93DAB" w:rsidRPr="008F16A3" w:rsidRDefault="00D93DAB" w:rsidP="00981773">
      <w:pPr>
        <w:rPr>
          <w:rFonts w:eastAsia="新細明體"/>
          <w:lang w:eastAsia="zh-TW"/>
        </w:rPr>
      </w:pPr>
    </w:p>
    <w:p w:rsidR="00D93DAB" w:rsidRDefault="008F16A3" w:rsidP="00981773">
      <w:pPr>
        <w:rPr>
          <w:rFonts w:eastAsia="新細明體"/>
          <w:lang w:eastAsia="zh-TW"/>
        </w:rPr>
      </w:pPr>
      <w:r w:rsidRPr="00331496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683749F" wp14:editId="4C1DAA1D">
            <wp:simplePos x="0" y="0"/>
            <wp:positionH relativeFrom="margin">
              <wp:align>left</wp:align>
            </wp:positionH>
            <wp:positionV relativeFrom="paragraph">
              <wp:posOffset>373020</wp:posOffset>
            </wp:positionV>
            <wp:extent cx="4264660" cy="2385060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766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6" t="6682" r="14209" b="11094"/>
                    <a:stretch/>
                  </pic:blipFill>
                  <pic:spPr bwMode="auto">
                    <a:xfrm>
                      <a:off x="0" y="0"/>
                      <a:ext cx="426466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DAB" w:rsidRPr="00981773" w:rsidRDefault="00D93DAB" w:rsidP="00981773">
      <w:pPr>
        <w:rPr>
          <w:rFonts w:eastAsia="新細明體"/>
          <w:lang w:eastAsia="zh-TW"/>
        </w:rPr>
      </w:pPr>
    </w:p>
    <w:sectPr w:rsidR="00D93DAB" w:rsidRPr="00981773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130" w:rsidRDefault="00937130">
      <w:pPr>
        <w:spacing w:line="240" w:lineRule="auto"/>
      </w:pPr>
      <w:r>
        <w:separator/>
      </w:r>
    </w:p>
  </w:endnote>
  <w:endnote w:type="continuationSeparator" w:id="0">
    <w:p w:rsidR="00937130" w:rsidRDefault="00937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040392">
          <w:rPr>
            <w:noProof/>
            <w:lang w:val="zh-TW" w:eastAsia="zh-TW" w:bidi="zh-TW"/>
          </w:rPr>
          <w:t>10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130" w:rsidRDefault="00937130">
      <w:pPr>
        <w:spacing w:line="240" w:lineRule="auto"/>
      </w:pPr>
      <w:r>
        <w:separator/>
      </w:r>
    </w:p>
  </w:footnote>
  <w:footnote w:type="continuationSeparator" w:id="0">
    <w:p w:rsidR="00937130" w:rsidRDefault="00937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63E1C"/>
    <w:multiLevelType w:val="hybridMultilevel"/>
    <w:tmpl w:val="F2B21EC6"/>
    <w:lvl w:ilvl="0" w:tplc="52BA0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7AE15F0"/>
    <w:multiLevelType w:val="hybridMultilevel"/>
    <w:tmpl w:val="2A8C94AC"/>
    <w:lvl w:ilvl="0" w:tplc="8C3C5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C13868"/>
    <w:multiLevelType w:val="hybridMultilevel"/>
    <w:tmpl w:val="AD02A22A"/>
    <w:lvl w:ilvl="0" w:tplc="1A36E87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5" w15:restartNumberingAfterBreak="0">
    <w:nsid w:val="32FE7355"/>
    <w:multiLevelType w:val="hybridMultilevel"/>
    <w:tmpl w:val="A1687ADC"/>
    <w:lvl w:ilvl="0" w:tplc="EB4EA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AB6129"/>
    <w:multiLevelType w:val="hybridMultilevel"/>
    <w:tmpl w:val="D928908A"/>
    <w:lvl w:ilvl="0" w:tplc="F86C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2208A"/>
    <w:multiLevelType w:val="hybridMultilevel"/>
    <w:tmpl w:val="0A26B406"/>
    <w:lvl w:ilvl="0" w:tplc="5DA62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13"/>
  </w:num>
  <w:num w:numId="5">
    <w:abstractNumId w:val="21"/>
  </w:num>
  <w:num w:numId="6">
    <w:abstractNumId w:val="22"/>
  </w:num>
  <w:num w:numId="7">
    <w:abstractNumId w:val="20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6"/>
  </w:num>
  <w:num w:numId="21">
    <w:abstractNumId w:val="11"/>
  </w:num>
  <w:num w:numId="22">
    <w:abstractNumId w:val="19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62"/>
    <w:rsid w:val="00040392"/>
    <w:rsid w:val="00041A29"/>
    <w:rsid w:val="000420A0"/>
    <w:rsid w:val="00081487"/>
    <w:rsid w:val="000851D1"/>
    <w:rsid w:val="000B4B3E"/>
    <w:rsid w:val="000B5D34"/>
    <w:rsid w:val="000E6936"/>
    <w:rsid w:val="000E71D8"/>
    <w:rsid w:val="0011419C"/>
    <w:rsid w:val="00117DBD"/>
    <w:rsid w:val="00131173"/>
    <w:rsid w:val="00140515"/>
    <w:rsid w:val="00150A12"/>
    <w:rsid w:val="00171193"/>
    <w:rsid w:val="00181548"/>
    <w:rsid w:val="00194DF6"/>
    <w:rsid w:val="001F0D7A"/>
    <w:rsid w:val="001F5762"/>
    <w:rsid w:val="002143A4"/>
    <w:rsid w:val="002A4A46"/>
    <w:rsid w:val="002E1316"/>
    <w:rsid w:val="002E6525"/>
    <w:rsid w:val="00345262"/>
    <w:rsid w:val="003A04CF"/>
    <w:rsid w:val="003C3142"/>
    <w:rsid w:val="003E7CD1"/>
    <w:rsid w:val="00451816"/>
    <w:rsid w:val="00455931"/>
    <w:rsid w:val="004629DE"/>
    <w:rsid w:val="00482DAD"/>
    <w:rsid w:val="00487DC7"/>
    <w:rsid w:val="004B3DAF"/>
    <w:rsid w:val="004C0BAE"/>
    <w:rsid w:val="004C7DE9"/>
    <w:rsid w:val="004E1AED"/>
    <w:rsid w:val="005525FD"/>
    <w:rsid w:val="0055766C"/>
    <w:rsid w:val="005947D7"/>
    <w:rsid w:val="005B7958"/>
    <w:rsid w:val="005C12A5"/>
    <w:rsid w:val="005D4AC1"/>
    <w:rsid w:val="006242CA"/>
    <w:rsid w:val="00624CF1"/>
    <w:rsid w:val="00661EE5"/>
    <w:rsid w:val="00677E04"/>
    <w:rsid w:val="006A4DAF"/>
    <w:rsid w:val="006B163D"/>
    <w:rsid w:val="00732BD1"/>
    <w:rsid w:val="007814E4"/>
    <w:rsid w:val="007C7451"/>
    <w:rsid w:val="0080736A"/>
    <w:rsid w:val="00850DC6"/>
    <w:rsid w:val="0087167A"/>
    <w:rsid w:val="008F16A3"/>
    <w:rsid w:val="00937130"/>
    <w:rsid w:val="00951F34"/>
    <w:rsid w:val="00955930"/>
    <w:rsid w:val="00981773"/>
    <w:rsid w:val="0098556A"/>
    <w:rsid w:val="00986EF8"/>
    <w:rsid w:val="009A4117"/>
    <w:rsid w:val="00A12571"/>
    <w:rsid w:val="00A1310C"/>
    <w:rsid w:val="00A508C7"/>
    <w:rsid w:val="00A75CD7"/>
    <w:rsid w:val="00AA1215"/>
    <w:rsid w:val="00AB076B"/>
    <w:rsid w:val="00B224DD"/>
    <w:rsid w:val="00B676A2"/>
    <w:rsid w:val="00BB1DE2"/>
    <w:rsid w:val="00C04A5C"/>
    <w:rsid w:val="00C44F3B"/>
    <w:rsid w:val="00C67489"/>
    <w:rsid w:val="00CB1014"/>
    <w:rsid w:val="00CC1AAF"/>
    <w:rsid w:val="00D15D3D"/>
    <w:rsid w:val="00D22673"/>
    <w:rsid w:val="00D37672"/>
    <w:rsid w:val="00D47A97"/>
    <w:rsid w:val="00D60A67"/>
    <w:rsid w:val="00D93DAB"/>
    <w:rsid w:val="00DC7FA8"/>
    <w:rsid w:val="00E07283"/>
    <w:rsid w:val="00E56230"/>
    <w:rsid w:val="00EC2CA5"/>
    <w:rsid w:val="00F32EE8"/>
    <w:rsid w:val="00F4401C"/>
    <w:rsid w:val="00F53A79"/>
    <w:rsid w:val="00F72EAD"/>
    <w:rsid w:val="00F77784"/>
    <w:rsid w:val="00F96FC5"/>
    <w:rsid w:val="00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BED6"/>
  <w15:docId w15:val="{C0E023B6-FE51-43ED-8622-61DFB2E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47A97"/>
    <w:pPr>
      <w:pBdr>
        <w:bottom w:val="single" w:sz="6" w:space="1" w:color="099BDD" w:themeColor="text2"/>
      </w:pBdr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  <w:style w:type="paragraph" w:styleId="aff6">
    <w:name w:val="List Paragraph"/>
    <w:basedOn w:val="a"/>
    <w:uiPriority w:val="34"/>
    <w:unhideWhenUsed/>
    <w:qFormat/>
    <w:rsid w:val="005525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A54167-4085-4818-9A7E-68A5F0B6F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103</TotalTime>
  <Pages>10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3</cp:revision>
  <dcterms:created xsi:type="dcterms:W3CDTF">2019-11-20T04:36:00Z</dcterms:created>
  <dcterms:modified xsi:type="dcterms:W3CDTF">2019-11-20T06:20:00Z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