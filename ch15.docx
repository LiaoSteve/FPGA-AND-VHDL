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173347" w:rsidRDefault="00F4401C" w:rsidP="00173347">
      <w:pPr>
        <w:pStyle w:val="a4"/>
        <w:jc w:val="distribute"/>
        <w:rPr>
          <w:rFonts w:ascii="新細明體" w:eastAsia="新細明體" w:hAnsi="新細明體"/>
          <w:sz w:val="48"/>
          <w:lang w:eastAsia="zh-TW"/>
        </w:rPr>
      </w:pPr>
      <w:r w:rsidRPr="00173347">
        <w:rPr>
          <w:rFonts w:ascii="新細明體" w:eastAsia="新細明體" w:hAnsi="新細明體" w:hint="eastAsia"/>
          <w:sz w:val="48"/>
          <w:lang w:eastAsia="zh-TW"/>
        </w:rPr>
        <w:t>FPGA</w:t>
      </w:r>
      <w:r w:rsidR="00677E04" w:rsidRPr="00173347">
        <w:rPr>
          <w:rFonts w:ascii="新細明體" w:eastAsia="新細明體" w:hAnsi="新細明體" w:hint="eastAsia"/>
          <w:sz w:val="48"/>
          <w:lang w:eastAsia="zh-TW"/>
        </w:rPr>
        <w:t>系統</w:t>
      </w:r>
      <w:r w:rsidRPr="00173347">
        <w:rPr>
          <w:rFonts w:ascii="新細明體" w:eastAsia="新細明體" w:hAnsi="新細明體" w:hint="eastAsia"/>
          <w:sz w:val="48"/>
          <w:lang w:eastAsia="zh-TW"/>
        </w:rPr>
        <w:t>設計_</w:t>
      </w:r>
      <w:r w:rsidR="00114ED5">
        <w:rPr>
          <w:rFonts w:ascii="新細明體" w:eastAsia="新細明體" w:hAnsi="新細明體" w:hint="eastAsia"/>
          <w:sz w:val="48"/>
          <w:lang w:eastAsia="zh-TW"/>
        </w:rPr>
        <w:t>第十五</w:t>
      </w:r>
      <w:r w:rsidRPr="00173347">
        <w:rPr>
          <w:rFonts w:ascii="新細明體" w:eastAsia="新細明體" w:hAnsi="新細明體" w:hint="eastAsia"/>
          <w:sz w:val="48"/>
          <w:lang w:eastAsia="zh-TW"/>
        </w:rPr>
        <w:t>章</w:t>
      </w:r>
      <w:r w:rsidR="00B676A2" w:rsidRPr="00173347">
        <w:rPr>
          <w:rFonts w:ascii="新細明體" w:eastAsia="新細明體" w:hAnsi="新細明體" w:hint="eastAsia"/>
          <w:sz w:val="48"/>
          <w:lang w:eastAsia="zh-TW"/>
        </w:rPr>
        <w:t>_</w:t>
      </w:r>
      <w:r w:rsidR="00174769">
        <w:rPr>
          <w:rFonts w:ascii="新細明體" w:eastAsia="新細明體" w:hAnsi="新細明體" w:hint="eastAsia"/>
          <w:sz w:val="48"/>
          <w:lang w:eastAsia="zh-TW"/>
        </w:rPr>
        <w:t>溫度控制</w:t>
      </w:r>
      <w:r w:rsidR="00FF40D0" w:rsidRPr="00173347">
        <w:rPr>
          <w:rFonts w:ascii="新細明體" w:eastAsia="新細明體" w:hAnsi="新細明體" w:hint="eastAsia"/>
          <w:sz w:val="48"/>
          <w:lang w:eastAsia="zh-TW"/>
        </w:rPr>
        <w:t>專題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AA6862" w:rsidRDefault="00AA6862" w:rsidP="00677E04">
      <w:p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溫度測量屬於類比電路的範疇，類比電路的複雜性與精度規格有著絕對的關係；此實驗設計</w:t>
      </w:r>
      <w:proofErr w:type="gramStart"/>
      <w:r>
        <w:rPr>
          <w:rFonts w:ascii="新細明體" w:eastAsia="新細明體" w:hAnsi="新細明體" w:hint="eastAsia"/>
          <w:lang w:eastAsia="zh-TW"/>
        </w:rPr>
        <w:t>採</w:t>
      </w:r>
      <w:proofErr w:type="gramEnd"/>
      <w:r>
        <w:rPr>
          <w:rFonts w:ascii="新細明體" w:eastAsia="新細明體" w:hAnsi="新細明體" w:hint="eastAsia"/>
          <w:lang w:eastAsia="zh-TW"/>
        </w:rPr>
        <w:t>基本規格，學習溫度量測和控制界面技術，包括類比數位轉換、</w:t>
      </w:r>
      <w:proofErr w:type="gramStart"/>
      <w:r>
        <w:rPr>
          <w:rFonts w:ascii="新細明體" w:eastAsia="新細明體" w:hAnsi="新細明體" w:hint="eastAsia"/>
          <w:lang w:eastAsia="zh-TW"/>
        </w:rPr>
        <w:t>開關式與比例</w:t>
      </w:r>
      <w:proofErr w:type="gramEnd"/>
      <w:r>
        <w:rPr>
          <w:rFonts w:ascii="新細明體" w:eastAsia="新細明體" w:hAnsi="新細明體" w:hint="eastAsia"/>
          <w:lang w:eastAsia="zh-TW"/>
        </w:rPr>
        <w:t>式的</w:t>
      </w:r>
      <w:proofErr w:type="gramStart"/>
      <w:r>
        <w:rPr>
          <w:rFonts w:ascii="新細明體" w:eastAsia="新細明體" w:hAnsi="新細明體" w:hint="eastAsia"/>
          <w:lang w:eastAsia="zh-TW"/>
        </w:rPr>
        <w:t>迴</w:t>
      </w:r>
      <w:proofErr w:type="gramEnd"/>
      <w:r>
        <w:rPr>
          <w:rFonts w:ascii="新細明體" w:eastAsia="新細明體" w:hAnsi="新細明體" w:hint="eastAsia"/>
          <w:lang w:eastAsia="zh-TW"/>
        </w:rPr>
        <w:t>受控制。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Default="004B3DAF" w:rsidP="004B3DAF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2F13EA" w:rsidRPr="002F13EA" w:rsidRDefault="00AA6862" w:rsidP="002F13EA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選擇</w:t>
      </w: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鍵盤模組及溫度控制模組。溫度控制模組包含一個由</w:t>
      </w:r>
      <w:r>
        <w:rPr>
          <w:rFonts w:eastAsia="新細明體" w:hint="eastAsia"/>
          <w:lang w:eastAsia="zh-TW"/>
        </w:rPr>
        <w:t>PWM</w:t>
      </w:r>
      <w:r>
        <w:rPr>
          <w:rFonts w:eastAsia="新細明體" w:hint="eastAsia"/>
          <w:lang w:eastAsia="zh-TW"/>
        </w:rPr>
        <w:t>訊號驅動之功率電阻，可當成電熱絲來運用，當電阻兩端施加</w:t>
      </w:r>
      <w:r>
        <w:rPr>
          <w:rFonts w:eastAsia="新細明體" w:hint="eastAsia"/>
          <w:lang w:eastAsia="zh-TW"/>
        </w:rPr>
        <w:t>12</w:t>
      </w:r>
      <w:r>
        <w:rPr>
          <w:rFonts w:eastAsia="新細明體" w:hint="eastAsia"/>
          <w:lang w:eastAsia="zh-TW"/>
        </w:rPr>
        <w:t>伏特電源時，就會逐漸加熱。另外在功率電阻下安裝</w:t>
      </w:r>
      <w:r>
        <w:rPr>
          <w:rFonts w:eastAsia="新細明體" w:hint="eastAsia"/>
          <w:lang w:eastAsia="zh-TW"/>
        </w:rPr>
        <w:t>AD590</w:t>
      </w:r>
      <w:r>
        <w:rPr>
          <w:rFonts w:eastAsia="新細明體" w:hint="eastAsia"/>
          <w:lang w:eastAsia="zh-TW"/>
        </w:rPr>
        <w:t>來量測溫度，訊號經放大之後由</w:t>
      </w:r>
      <w:r>
        <w:rPr>
          <w:rFonts w:eastAsia="新細明體" w:hint="eastAsia"/>
          <w:lang w:eastAsia="zh-TW"/>
        </w:rPr>
        <w:t>ADC</w:t>
      </w:r>
      <w:r>
        <w:rPr>
          <w:rFonts w:eastAsia="新細明體" w:hint="eastAsia"/>
          <w:lang w:eastAsia="zh-TW"/>
        </w:rPr>
        <w:t>轉換器送回</w:t>
      </w:r>
      <w:r>
        <w:rPr>
          <w:rFonts w:eastAsia="新細明體" w:hint="eastAsia"/>
          <w:lang w:eastAsia="zh-TW"/>
        </w:rPr>
        <w:t>FPGA</w:t>
      </w:r>
      <w:r>
        <w:rPr>
          <w:rFonts w:eastAsia="新細明體" w:hint="eastAsia"/>
          <w:lang w:eastAsia="zh-TW"/>
        </w:rPr>
        <w:t>元件。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AA6862" w:rsidRDefault="00AA6862" w:rsidP="00AA686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XA(3~0) : </w:t>
      </w:r>
      <w:r>
        <w:rPr>
          <w:rFonts w:eastAsia="新細明體" w:hint="eastAsia"/>
          <w:lang w:eastAsia="zh-TW"/>
        </w:rPr>
        <w:t>連接四位數字的</w:t>
      </w:r>
      <w:r>
        <w:rPr>
          <w:rFonts w:eastAsia="新細明體" w:hint="eastAsia"/>
          <w:lang w:eastAsia="zh-TW"/>
        </w:rPr>
        <w:t>4</w:t>
      </w:r>
      <w:r>
        <w:rPr>
          <w:rFonts w:eastAsia="新細明體" w:hint="eastAsia"/>
          <w:lang w:eastAsia="zh-TW"/>
        </w:rPr>
        <w:t>位元</w:t>
      </w:r>
      <w:r w:rsidR="009D0CB0">
        <w:rPr>
          <w:rFonts w:eastAsia="新細明體" w:hint="eastAsia"/>
          <w:lang w:eastAsia="zh-TW"/>
        </w:rPr>
        <w:t>掃描控制。</w:t>
      </w:r>
    </w:p>
    <w:p w:rsidR="009D0CB0" w:rsidRDefault="009D0CB0" w:rsidP="00AA686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XB(7~0) : </w:t>
      </w:r>
      <w:r>
        <w:rPr>
          <w:rFonts w:eastAsia="新細明體" w:hint="eastAsia"/>
          <w:lang w:eastAsia="zh-TW"/>
        </w:rPr>
        <w:t>連接七段式</w:t>
      </w: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數字顯示的</w:t>
      </w:r>
      <w:proofErr w:type="gramStart"/>
      <w:r>
        <w:rPr>
          <w:rFonts w:eastAsia="新細明體" w:hint="eastAsia"/>
          <w:lang w:eastAsia="zh-TW"/>
        </w:rPr>
        <w:t>8</w:t>
      </w:r>
      <w:r>
        <w:rPr>
          <w:rFonts w:eastAsia="新細明體" w:hint="eastAsia"/>
          <w:lang w:eastAsia="zh-TW"/>
        </w:rPr>
        <w:t>位源</w:t>
      </w:r>
      <w:proofErr w:type="gramEnd"/>
      <w:r>
        <w:rPr>
          <w:rFonts w:eastAsia="新細明體" w:hint="eastAsia"/>
          <w:lang w:eastAsia="zh-TW"/>
        </w:rPr>
        <w:t>控制。</w:t>
      </w:r>
    </w:p>
    <w:p w:rsidR="009D0CB0" w:rsidRDefault="009D0CB0" w:rsidP="00AA686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XC(3~0) : 4</w:t>
      </w:r>
      <w:r>
        <w:rPr>
          <w:rFonts w:eastAsia="新細明體" w:hint="eastAsia"/>
          <w:lang w:eastAsia="zh-TW"/>
        </w:rPr>
        <w:t>位元的按鍵矩陣輸入。</w:t>
      </w:r>
    </w:p>
    <w:p w:rsidR="009D0CB0" w:rsidRDefault="009D0CB0" w:rsidP="00AA686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YA(0) : </w:t>
      </w:r>
      <w:r>
        <w:rPr>
          <w:rFonts w:eastAsia="新細明體" w:hint="eastAsia"/>
          <w:lang w:eastAsia="zh-TW"/>
        </w:rPr>
        <w:t>功率電阻的</w:t>
      </w:r>
      <w:r>
        <w:rPr>
          <w:rFonts w:eastAsia="新細明體" w:hint="eastAsia"/>
          <w:lang w:eastAsia="zh-TW"/>
        </w:rPr>
        <w:t>PWM</w:t>
      </w:r>
      <w:r>
        <w:rPr>
          <w:rFonts w:eastAsia="新細明體" w:hint="eastAsia"/>
          <w:lang w:eastAsia="zh-TW"/>
        </w:rPr>
        <w:t>驅動訊號，</w:t>
      </w:r>
      <w:r>
        <w:rPr>
          <w:rFonts w:eastAsia="新細明體" w:hint="eastAsia"/>
          <w:lang w:eastAsia="zh-TW"/>
        </w:rPr>
        <w:t>1:</w:t>
      </w:r>
      <w:r>
        <w:rPr>
          <w:rFonts w:eastAsia="新細明體" w:hint="eastAsia"/>
          <w:lang w:eastAsia="zh-TW"/>
        </w:rPr>
        <w:t>加熱、</w:t>
      </w:r>
      <w:r>
        <w:rPr>
          <w:rFonts w:eastAsia="新細明體" w:hint="eastAsia"/>
          <w:lang w:eastAsia="zh-TW"/>
        </w:rPr>
        <w:t>0:</w:t>
      </w:r>
      <w:r>
        <w:rPr>
          <w:rFonts w:eastAsia="新細明體" w:hint="eastAsia"/>
          <w:lang w:eastAsia="zh-TW"/>
        </w:rPr>
        <w:t>關閉。</w:t>
      </w:r>
    </w:p>
    <w:p w:rsidR="009D0CB0" w:rsidRDefault="009D0CB0" w:rsidP="00AA686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YA(3~2) : ADC</w:t>
      </w:r>
      <w:r>
        <w:rPr>
          <w:rFonts w:eastAsia="新細明體" w:hint="eastAsia"/>
          <w:lang w:eastAsia="zh-TW"/>
        </w:rPr>
        <w:t>轉換器的控制訊號，</w:t>
      </w:r>
      <w:r>
        <w:rPr>
          <w:rFonts w:eastAsia="新細明體" w:hint="eastAsia"/>
          <w:lang w:eastAsia="zh-TW"/>
        </w:rPr>
        <w:t>YA(2):RD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YA(3):WR</w:t>
      </w:r>
      <w:r>
        <w:rPr>
          <w:rFonts w:eastAsia="新細明體" w:hint="eastAsia"/>
          <w:lang w:eastAsia="zh-TW"/>
        </w:rPr>
        <w:t>。</w:t>
      </w:r>
    </w:p>
    <w:p w:rsidR="009D0CB0" w:rsidRPr="00AA6862" w:rsidRDefault="009D0CB0" w:rsidP="00AA6862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YB(7~0) : ADC</w:t>
      </w:r>
      <w:r>
        <w:rPr>
          <w:rFonts w:eastAsia="新細明體" w:hint="eastAsia"/>
          <w:lang w:eastAsia="zh-TW"/>
        </w:rPr>
        <w:t>轉換器的</w:t>
      </w:r>
      <w:r>
        <w:rPr>
          <w:rFonts w:eastAsia="新細明體" w:hint="eastAsia"/>
          <w:lang w:eastAsia="zh-TW"/>
        </w:rPr>
        <w:t>8</w:t>
      </w:r>
      <w:r>
        <w:rPr>
          <w:rFonts w:eastAsia="新細明體" w:hint="eastAsia"/>
          <w:lang w:eastAsia="zh-TW"/>
        </w:rPr>
        <w:t>位元轉換結果。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5A3634" w:rsidRPr="009D0CB0" w:rsidRDefault="009D0CB0" w:rsidP="00DC3F0A">
      <w:pPr>
        <w:pStyle w:val="3"/>
        <w:rPr>
          <w:b/>
          <w:sz w:val="10"/>
        </w:rPr>
      </w:pPr>
      <w:r>
        <w:rPr>
          <w:rFonts w:hint="eastAsia"/>
          <w:b/>
        </w:rPr>
        <w:t>ch</w:t>
      </w:r>
      <w:r>
        <w:rPr>
          <w:rFonts w:ascii="新細明體" w:eastAsia="新細明體" w:hAnsi="新細明體" w:hint="eastAsia"/>
          <w:b/>
          <w:lang w:eastAsia="zh-TW"/>
        </w:rPr>
        <w:t>15</w:t>
      </w:r>
      <w:r w:rsidR="0080736A" w:rsidRPr="00981773">
        <w:rPr>
          <w:rFonts w:hint="eastAsia"/>
          <w:b/>
        </w:rPr>
        <w:t>.vhd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--The IEEE standard 1164 package, declares </w:t>
      </w:r>
      <w:proofErr w:type="spellStart"/>
      <w:r w:rsidRPr="009D0CB0">
        <w:rPr>
          <w:sz w:val="10"/>
        </w:rPr>
        <w:t>std_logic</w:t>
      </w:r>
      <w:proofErr w:type="spellEnd"/>
      <w:r w:rsidRPr="009D0CB0">
        <w:rPr>
          <w:sz w:val="10"/>
        </w:rPr>
        <w:t xml:space="preserve">, </w:t>
      </w:r>
      <w:proofErr w:type="spellStart"/>
      <w:r w:rsidRPr="009D0CB0">
        <w:rPr>
          <w:sz w:val="10"/>
        </w:rPr>
        <w:t>rising_</w:t>
      </w:r>
      <w:proofErr w:type="gramStart"/>
      <w:r w:rsidRPr="009D0CB0">
        <w:rPr>
          <w:sz w:val="10"/>
        </w:rPr>
        <w:t>edge</w:t>
      </w:r>
      <w:proofErr w:type="spellEnd"/>
      <w:r w:rsidRPr="009D0CB0">
        <w:rPr>
          <w:sz w:val="10"/>
        </w:rPr>
        <w:t>(</w:t>
      </w:r>
      <w:proofErr w:type="gramEnd"/>
      <w:r w:rsidRPr="009D0CB0">
        <w:rPr>
          <w:sz w:val="10"/>
        </w:rPr>
        <w:t>), etc.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library IEEE;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use IEEE.std_logic_1164.all;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use </w:t>
      </w:r>
      <w:proofErr w:type="spellStart"/>
      <w:r w:rsidRPr="009D0CB0">
        <w:rPr>
          <w:sz w:val="10"/>
        </w:rPr>
        <w:t>IEEE.std_logic_arith.all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use </w:t>
      </w:r>
      <w:proofErr w:type="spellStart"/>
      <w:r w:rsidRPr="009D0CB0">
        <w:rPr>
          <w:sz w:val="10"/>
        </w:rPr>
        <w:t>IEEE.std_logic_unsigned.all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--This package is a version of the Synopsys package and has been 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optimized for use with the Express compiler.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--library SYNOPSYS;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--use </w:t>
      </w:r>
      <w:proofErr w:type="spellStart"/>
      <w:r w:rsidRPr="009D0CB0">
        <w:rPr>
          <w:sz w:val="10"/>
        </w:rPr>
        <w:t>SYNOPSYS.attributes.all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CH15</w:t>
      </w:r>
      <w:proofErr w:type="gramStart"/>
      <w:r w:rsidRPr="009D0CB0">
        <w:rPr>
          <w:sz w:val="10"/>
        </w:rPr>
        <w:t>C :</w:t>
      </w:r>
      <w:proofErr w:type="gramEnd"/>
      <w:r w:rsidRPr="009D0CB0">
        <w:rPr>
          <w:sz w:val="10"/>
        </w:rPr>
        <w:t xml:space="preserve"> temperature control (test #C)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                   designed by Pei-Chong Tang, Feb. 1999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entity CH15C is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port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 xml:space="preserve">(  </w:t>
      </w:r>
      <w:proofErr w:type="gramEnd"/>
      <w:r w:rsidRPr="009D0CB0">
        <w:rPr>
          <w:sz w:val="10"/>
        </w:rPr>
        <w:t xml:space="preserve">  CLK : in  STD_LOGIC;                      --4MHz  clock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XA  :</w:t>
      </w:r>
      <w:proofErr w:type="gramEnd"/>
      <w:r w:rsidRPr="009D0CB0">
        <w:rPr>
          <w:sz w:val="10"/>
        </w:rPr>
        <w:t xml:space="preserve"> out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 --LED scanning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XB  :</w:t>
      </w:r>
      <w:proofErr w:type="gramEnd"/>
      <w:r w:rsidRPr="009D0CB0">
        <w:rPr>
          <w:sz w:val="10"/>
        </w:rPr>
        <w:t xml:space="preserve"> out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 --LED segment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XC  :</w:t>
      </w:r>
      <w:proofErr w:type="gramEnd"/>
      <w:r w:rsidRPr="009D0CB0">
        <w:rPr>
          <w:sz w:val="10"/>
        </w:rPr>
        <w:t xml:space="preserve"> in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 --keyboard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YA  :</w:t>
      </w:r>
      <w:proofErr w:type="gramEnd"/>
      <w:r w:rsidRPr="009D0CB0">
        <w:rPr>
          <w:sz w:val="10"/>
        </w:rPr>
        <w:t xml:space="preserve"> out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 --PWM  output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YB  :</w:t>
      </w:r>
      <w:proofErr w:type="gramEnd"/>
      <w:r w:rsidRPr="009D0CB0">
        <w:rPr>
          <w:sz w:val="10"/>
        </w:rPr>
        <w:t xml:space="preserve"> in 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  --photo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CH15C;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architecture CH15C_ARCH of CH15C is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component MONITOR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port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 xml:space="preserve">(  </w:t>
      </w:r>
      <w:proofErr w:type="gramEnd"/>
      <w:r w:rsidRPr="009D0CB0">
        <w:rPr>
          <w:sz w:val="10"/>
        </w:rPr>
        <w:t xml:space="preserve">  CLK : in    STD_LOGIC;                     --system clock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DB  :</w:t>
      </w:r>
      <w:proofErr w:type="gramEnd"/>
      <w:r w:rsidRPr="009D0CB0">
        <w:rPr>
          <w:sz w:val="10"/>
        </w:rPr>
        <w:t xml:space="preserve"> </w:t>
      </w:r>
      <w:proofErr w:type="spellStart"/>
      <w:r w:rsidRPr="009D0CB0">
        <w:rPr>
          <w:sz w:val="10"/>
        </w:rPr>
        <w:t>inout</w:t>
      </w:r>
      <w:proofErr w:type="spell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--data bus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A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out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--address bus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RD  :</w:t>
      </w:r>
      <w:proofErr w:type="gramEnd"/>
      <w:r w:rsidRPr="009D0CB0">
        <w:rPr>
          <w:sz w:val="10"/>
        </w:rPr>
        <w:t xml:space="preserve"> out   STD_LOGIC;                     --read  control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SWR :</w:t>
      </w:r>
      <w:proofErr w:type="gramEnd"/>
      <w:r w:rsidRPr="009D0CB0">
        <w:rPr>
          <w:sz w:val="10"/>
        </w:rPr>
        <w:t xml:space="preserve"> out   STD_LOGIC;                     --write control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XA  :</w:t>
      </w:r>
      <w:proofErr w:type="gramEnd"/>
      <w:r w:rsidRPr="009D0CB0">
        <w:rPr>
          <w:sz w:val="10"/>
        </w:rPr>
        <w:t xml:space="preserve"> out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--LED scanning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XB  :</w:t>
      </w:r>
      <w:proofErr w:type="gramEnd"/>
      <w:r w:rsidRPr="009D0CB0">
        <w:rPr>
          <w:sz w:val="10"/>
        </w:rPr>
        <w:t xml:space="preserve"> out  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--LED segment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XC  :</w:t>
      </w:r>
      <w:proofErr w:type="gramEnd"/>
      <w:r w:rsidRPr="009D0CB0">
        <w:rPr>
          <w:sz w:val="10"/>
        </w:rPr>
        <w:t xml:space="preserve"> in 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--keyboard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FREQ: out   STD_LOGIC                      --test frequency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component;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component ADC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port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 xml:space="preserve">(  </w:t>
      </w:r>
      <w:proofErr w:type="gramEnd"/>
      <w:r w:rsidRPr="009D0CB0">
        <w:rPr>
          <w:sz w:val="10"/>
        </w:rPr>
        <w:t xml:space="preserve">  AOP  : out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--ADC data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AIN  :</w:t>
      </w:r>
      <w:proofErr w:type="gramEnd"/>
      <w:r w:rsidRPr="009D0CB0">
        <w:rPr>
          <w:sz w:val="10"/>
        </w:rPr>
        <w:t xml:space="preserve"> in 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--ADC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STC  :</w:t>
      </w:r>
      <w:proofErr w:type="gramEnd"/>
      <w:r w:rsidRPr="009D0CB0">
        <w:rPr>
          <w:sz w:val="10"/>
        </w:rPr>
        <w:t xml:space="preserve"> out STD_LOGIC;                     --start of conv.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ENB  :</w:t>
      </w:r>
      <w:proofErr w:type="gramEnd"/>
      <w:r w:rsidRPr="009D0CB0">
        <w:rPr>
          <w:sz w:val="10"/>
        </w:rPr>
        <w:t xml:space="preserve"> out STD_LOGIC;                     --read enable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FREQ :</w:t>
      </w:r>
      <w:proofErr w:type="gramEnd"/>
      <w:r w:rsidRPr="009D0CB0">
        <w:rPr>
          <w:sz w:val="10"/>
        </w:rPr>
        <w:t xml:space="preserve"> in  STD_LOGIC;                     --sample point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CLK  :</w:t>
      </w:r>
      <w:proofErr w:type="gramEnd"/>
      <w:r w:rsidRPr="009D0CB0">
        <w:rPr>
          <w:sz w:val="10"/>
        </w:rPr>
        <w:t xml:space="preserve"> in  STD_LOGIC                      --system clock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component;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DB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 xml:space="preserve">     signal A 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RD, </w:t>
      </w:r>
      <w:proofErr w:type="gramStart"/>
      <w:r w:rsidRPr="009D0CB0">
        <w:rPr>
          <w:sz w:val="10"/>
        </w:rPr>
        <w:t>SWR :</w:t>
      </w:r>
      <w:proofErr w:type="gramEnd"/>
      <w:r w:rsidRPr="009D0CB0">
        <w:rPr>
          <w:sz w:val="10"/>
        </w:rPr>
        <w:t xml:space="preserve">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AOP,AIN</w:t>
      </w:r>
      <w:proofErr w:type="gramEnd"/>
      <w:r w:rsidRPr="009D0CB0">
        <w:rPr>
          <w:sz w:val="10"/>
        </w:rPr>
        <w:t xml:space="preserve"> :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CMD,PWM</w:t>
      </w:r>
      <w:proofErr w:type="gramEnd"/>
      <w:r w:rsidRPr="009D0CB0">
        <w:rPr>
          <w:sz w:val="10"/>
        </w:rPr>
        <w:t xml:space="preserve"> :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CS</w:t>
      </w:r>
      <w:proofErr w:type="gramStart"/>
      <w:r w:rsidRPr="009D0CB0">
        <w:rPr>
          <w:sz w:val="10"/>
        </w:rPr>
        <w:t>0,PWR</w:t>
      </w:r>
      <w:proofErr w:type="gramEnd"/>
      <w:r w:rsidRPr="009D0CB0">
        <w:rPr>
          <w:sz w:val="10"/>
        </w:rPr>
        <w:t xml:space="preserve">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system connection for the experiment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SYSTEM_</w:t>
      </w:r>
      <w:proofErr w:type="gramStart"/>
      <w:r w:rsidRPr="009D0CB0">
        <w:rPr>
          <w:sz w:val="10"/>
        </w:rPr>
        <w:t>CONNECT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DIN :</w:t>
      </w:r>
      <w:proofErr w:type="gram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FREQ,STC</w:t>
      </w:r>
      <w:proofErr w:type="gramEnd"/>
      <w:r w:rsidRPr="009D0CB0">
        <w:rPr>
          <w:sz w:val="10"/>
        </w:rPr>
        <w:t>,ENB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U1:  MONITOR port map (CLK, DB, A, RD, SWR, XA, XB, XC, FREQ);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U2:  ADC     port map (AOP, AIN, STC, ENB, FREQ, CLK);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YA(</w:t>
      </w:r>
      <w:proofErr w:type="gramEnd"/>
      <w:r w:rsidRPr="009D0CB0">
        <w:rPr>
          <w:sz w:val="10"/>
        </w:rPr>
        <w:t>0) &lt;= PWR;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YA(</w:t>
      </w:r>
      <w:proofErr w:type="gramEnd"/>
      <w:r w:rsidRPr="009D0CB0">
        <w:rPr>
          <w:sz w:val="10"/>
        </w:rPr>
        <w:t>1) &lt;= '1';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YA(</w:t>
      </w:r>
      <w:proofErr w:type="gramEnd"/>
      <w:r w:rsidRPr="009D0CB0">
        <w:rPr>
          <w:sz w:val="10"/>
        </w:rPr>
        <w:t>2) &lt;= ENB;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YA(</w:t>
      </w:r>
      <w:proofErr w:type="gramEnd"/>
      <w:r w:rsidRPr="009D0CB0">
        <w:rPr>
          <w:sz w:val="10"/>
        </w:rPr>
        <w:t>3) &lt;= STC;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AIN   &lt;= YB;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CS</w:t>
      </w:r>
      <w:proofErr w:type="gramStart"/>
      <w:r w:rsidRPr="009D0CB0">
        <w:rPr>
          <w:sz w:val="10"/>
        </w:rPr>
        <w:t>0  &lt;</w:t>
      </w:r>
      <w:proofErr w:type="gramEnd"/>
      <w:r w:rsidRPr="009D0CB0">
        <w:rPr>
          <w:sz w:val="10"/>
        </w:rPr>
        <w:t>= not A(3) and not A(2) and not A(1) and not A(0);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SYSTEM_CONNECT;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command register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COMMAND_</w:t>
      </w:r>
      <w:proofErr w:type="gramStart"/>
      <w:r w:rsidRPr="009D0CB0">
        <w:rPr>
          <w:sz w:val="10"/>
        </w:rPr>
        <w:t>REGISTER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T,EC</w:t>
      </w:r>
      <w:proofErr w:type="gramEnd"/>
      <w:r w:rsidRPr="009D0CB0">
        <w:rPr>
          <w:sz w:val="10"/>
        </w:rPr>
        <w:t xml:space="preserve">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if EC='1'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CMD &lt;= DB;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DB &lt;= AOP when T='1' else "ZZZZZZZZ";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 xml:space="preserve">     EC &lt;= SWR and CS0;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T  &lt;</w:t>
      </w:r>
      <w:proofErr w:type="gramEnd"/>
      <w:r w:rsidRPr="009D0CB0">
        <w:rPr>
          <w:sz w:val="10"/>
        </w:rPr>
        <w:t>= not RD and CS0;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COMMAND_REGISTER;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temperature control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TEMP_</w:t>
      </w:r>
      <w:proofErr w:type="gramStart"/>
      <w:r w:rsidRPr="009D0CB0">
        <w:rPr>
          <w:sz w:val="10"/>
        </w:rPr>
        <w:t>CONTROL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DIF :</w:t>
      </w:r>
      <w:proofErr w:type="gram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DIF &lt;= (CMD-AOP) when CMD&gt;AOP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"00000000";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PWM &lt;= DIF;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TEMP_CONTROL;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PWM generator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PWM_</w:t>
      </w:r>
      <w:proofErr w:type="gramStart"/>
      <w:r w:rsidRPr="009D0CB0">
        <w:rPr>
          <w:sz w:val="10"/>
        </w:rPr>
        <w:t>GENERATOR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Q :</w:t>
      </w:r>
      <w:proofErr w:type="gram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</w:t>
      </w:r>
      <w:proofErr w:type="gramStart"/>
      <w:r w:rsidRPr="009D0CB0">
        <w:rPr>
          <w:sz w:val="10"/>
        </w:rPr>
        <w:t>then  --</w:t>
      </w:r>
      <w:proofErr w:type="gramEnd"/>
      <w:r w:rsidRPr="009D0CB0">
        <w:rPr>
          <w:sz w:val="10"/>
        </w:rPr>
        <w:t>CLK rising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Q &lt;= Q-</w:t>
      </w:r>
      <w:proofErr w:type="gramStart"/>
      <w:r w:rsidRPr="009D0CB0">
        <w:rPr>
          <w:sz w:val="10"/>
        </w:rPr>
        <w:t xml:space="preserve">1;   </w:t>
      </w:r>
      <w:proofErr w:type="gramEnd"/>
      <w:r w:rsidRPr="009D0CB0">
        <w:rPr>
          <w:sz w:val="10"/>
        </w:rPr>
        <w:t xml:space="preserve">              --down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PWR &lt;= '1' when PWM&gt;Q else '0</w:t>
      </w:r>
      <w:proofErr w:type="gramStart"/>
      <w:r w:rsidRPr="009D0CB0">
        <w:rPr>
          <w:sz w:val="10"/>
        </w:rPr>
        <w:t xml:space="preserve">';   </w:t>
      </w:r>
      <w:proofErr w:type="gramEnd"/>
      <w:r w:rsidRPr="009D0CB0">
        <w:rPr>
          <w:sz w:val="10"/>
        </w:rPr>
        <w:t xml:space="preserve">  --PWM output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PWM_GENERATOR;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 end of </w:t>
      </w:r>
      <w:proofErr w:type="spellStart"/>
      <w:r w:rsidRPr="009D0CB0">
        <w:rPr>
          <w:sz w:val="10"/>
        </w:rPr>
        <w:t>architechture</w:t>
      </w:r>
      <w:proofErr w:type="spell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CH15C_ARCH;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--The IEEE standard 1164 package, declares </w:t>
      </w:r>
      <w:proofErr w:type="spellStart"/>
      <w:r w:rsidRPr="009D0CB0">
        <w:rPr>
          <w:sz w:val="10"/>
        </w:rPr>
        <w:t>std_logic</w:t>
      </w:r>
      <w:proofErr w:type="spellEnd"/>
      <w:r w:rsidRPr="009D0CB0">
        <w:rPr>
          <w:sz w:val="10"/>
        </w:rPr>
        <w:t xml:space="preserve">, </w:t>
      </w:r>
      <w:proofErr w:type="spellStart"/>
      <w:r w:rsidRPr="009D0CB0">
        <w:rPr>
          <w:sz w:val="10"/>
        </w:rPr>
        <w:t>rising_</w:t>
      </w:r>
      <w:proofErr w:type="gramStart"/>
      <w:r w:rsidRPr="009D0CB0">
        <w:rPr>
          <w:sz w:val="10"/>
        </w:rPr>
        <w:t>edge</w:t>
      </w:r>
      <w:proofErr w:type="spellEnd"/>
      <w:r w:rsidRPr="009D0CB0">
        <w:rPr>
          <w:sz w:val="10"/>
        </w:rPr>
        <w:t>(</w:t>
      </w:r>
      <w:proofErr w:type="gramEnd"/>
      <w:r w:rsidRPr="009D0CB0">
        <w:rPr>
          <w:sz w:val="10"/>
        </w:rPr>
        <w:t>), etc.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library IEEE;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use IEEE.std_logic_1164.all;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use </w:t>
      </w:r>
      <w:proofErr w:type="spellStart"/>
      <w:r w:rsidRPr="009D0CB0">
        <w:rPr>
          <w:sz w:val="10"/>
        </w:rPr>
        <w:t>IEEE.std_logic_arith.all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use </w:t>
      </w:r>
      <w:proofErr w:type="spellStart"/>
      <w:r w:rsidRPr="009D0CB0">
        <w:rPr>
          <w:sz w:val="10"/>
        </w:rPr>
        <w:t>IEEE.std_logic_unsigned.all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--This package is a version of the Synopsys package and has been 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optimized for use with the Express compiler.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>--library SYNOPSYS;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--use </w:t>
      </w:r>
      <w:proofErr w:type="spellStart"/>
      <w:r w:rsidRPr="009D0CB0">
        <w:rPr>
          <w:sz w:val="10"/>
        </w:rPr>
        <w:t>SYNOPSYS.attributes.all</w:t>
      </w:r>
      <w:proofErr w:type="spellEnd"/>
      <w:r w:rsidRPr="009D0CB0">
        <w:rPr>
          <w:sz w:val="10"/>
        </w:rPr>
        <w:t>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 </w:t>
      </w:r>
      <w:proofErr w:type="gramStart"/>
      <w:r w:rsidRPr="009D0CB0">
        <w:rPr>
          <w:sz w:val="10"/>
        </w:rPr>
        <w:t>MONITOR :</w:t>
      </w:r>
      <w:proofErr w:type="gramEnd"/>
      <w:r w:rsidRPr="009D0CB0">
        <w:rPr>
          <w:sz w:val="10"/>
        </w:rPr>
        <w:t xml:space="preserve"> system monitor with LED and keyboard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                   designed by Pei-Chong Tang, Feb. 1999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entity MONITOR is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port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 xml:space="preserve">(  </w:t>
      </w:r>
      <w:proofErr w:type="gramEnd"/>
      <w:r w:rsidRPr="009D0CB0">
        <w:rPr>
          <w:sz w:val="10"/>
        </w:rPr>
        <w:t xml:space="preserve">  CLK : in    STD_LOGIC;                     --system clock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DB  :</w:t>
      </w:r>
      <w:proofErr w:type="gramEnd"/>
      <w:r w:rsidRPr="009D0CB0">
        <w:rPr>
          <w:sz w:val="10"/>
        </w:rPr>
        <w:t xml:space="preserve"> </w:t>
      </w:r>
      <w:proofErr w:type="spellStart"/>
      <w:r w:rsidRPr="009D0CB0">
        <w:rPr>
          <w:sz w:val="10"/>
        </w:rPr>
        <w:t>inout</w:t>
      </w:r>
      <w:proofErr w:type="spellEnd"/>
      <w:r w:rsidRPr="009D0CB0">
        <w:rPr>
          <w:sz w:val="10"/>
        </w:rPr>
        <w:t xml:space="preserve">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--data bus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A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out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--address bus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RD  :</w:t>
      </w:r>
      <w:proofErr w:type="gramEnd"/>
      <w:r w:rsidRPr="009D0CB0">
        <w:rPr>
          <w:sz w:val="10"/>
        </w:rPr>
        <w:t xml:space="preserve"> out   STD_LOGIC;                     --read  control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SWR :</w:t>
      </w:r>
      <w:proofErr w:type="gramEnd"/>
      <w:r w:rsidRPr="009D0CB0">
        <w:rPr>
          <w:sz w:val="10"/>
        </w:rPr>
        <w:t xml:space="preserve"> out   STD_LOGIC;                     --write control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XA  :</w:t>
      </w:r>
      <w:proofErr w:type="gramEnd"/>
      <w:r w:rsidRPr="009D0CB0">
        <w:rPr>
          <w:sz w:val="10"/>
        </w:rPr>
        <w:t xml:space="preserve"> out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--LED scanning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XB  :</w:t>
      </w:r>
      <w:proofErr w:type="gramEnd"/>
      <w:r w:rsidRPr="009D0CB0">
        <w:rPr>
          <w:sz w:val="10"/>
        </w:rPr>
        <w:t xml:space="preserve"> out   STD_LOGIC_VECTOR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--LED segment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XC  :</w:t>
      </w:r>
      <w:proofErr w:type="gramEnd"/>
      <w:r w:rsidRPr="009D0CB0">
        <w:rPr>
          <w:sz w:val="10"/>
        </w:rPr>
        <w:t xml:space="preserve"> in   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--keyboard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FREQ: out   STD_LOGIC                      --test frequency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MONITOR;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architecture MONITOR_ARCH of MONITOR is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component KEYBOARD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port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 xml:space="preserve">(  </w:t>
      </w:r>
      <w:proofErr w:type="gramEnd"/>
      <w:r w:rsidRPr="009D0CB0">
        <w:rPr>
          <w:sz w:val="10"/>
        </w:rPr>
        <w:t xml:space="preserve">  CLK    : in  STD_LOGIC;                    --system clock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</w:t>
      </w:r>
      <w:proofErr w:type="gramStart"/>
      <w:r w:rsidRPr="009D0CB0">
        <w:rPr>
          <w:sz w:val="10"/>
        </w:rPr>
        <w:t>SAMPLE :</w:t>
      </w:r>
      <w:proofErr w:type="gramEnd"/>
      <w:r w:rsidRPr="009D0CB0">
        <w:rPr>
          <w:sz w:val="10"/>
        </w:rPr>
        <w:t xml:space="preserve"> in  STD_LOGIC;                    --sample point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SEQ 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in  STD_LOGIC_VECTOR(1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--scanning sequence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INP 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in  STD_LOGIC_VECTOR(3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--keyboard input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CODE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out STD_LOGIC_VECTOR(3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--keyboard output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KIN  </w:t>
      </w:r>
      <w:proofErr w:type="gramStart"/>
      <w:r w:rsidRPr="009D0CB0">
        <w:rPr>
          <w:sz w:val="10"/>
        </w:rPr>
        <w:t xml:space="preserve">  :</w:t>
      </w:r>
      <w:proofErr w:type="gramEnd"/>
      <w:r w:rsidRPr="009D0CB0">
        <w:rPr>
          <w:sz w:val="10"/>
        </w:rPr>
        <w:t xml:space="preserve"> out STD_LOGIC                     --keyboard strike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component;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REG  :</w:t>
      </w:r>
      <w:proofErr w:type="gramEnd"/>
      <w:r w:rsidRPr="009D0CB0">
        <w:rPr>
          <w:sz w:val="10"/>
        </w:rPr>
        <w:t xml:space="preserve"> STD_LOGIC_VECTOR (12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CODE :</w:t>
      </w:r>
      <w:proofErr w:type="gramEnd"/>
      <w:r w:rsidRPr="009D0CB0">
        <w:rPr>
          <w:sz w:val="10"/>
        </w:rPr>
        <w:t xml:space="preserve"> STD_LOGIC_VECTOR (3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SEQ  :</w:t>
      </w:r>
      <w:proofErr w:type="gramEnd"/>
      <w:r w:rsidRPr="009D0CB0">
        <w:rPr>
          <w:sz w:val="10"/>
        </w:rPr>
        <w:t xml:space="preserve"> STD_LOGIC_VECTOR (1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SEG  :</w:t>
      </w:r>
      <w:proofErr w:type="gramEnd"/>
      <w:r w:rsidRPr="009D0CB0">
        <w:rPr>
          <w:sz w:val="10"/>
        </w:rPr>
        <w:t xml:space="preserve"> STD_LOGIC_VECTOR (6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KIN,SAMPLE</w:t>
      </w:r>
      <w:proofErr w:type="gramEnd"/>
      <w:r w:rsidRPr="009D0CB0">
        <w:rPr>
          <w:sz w:val="10"/>
        </w:rPr>
        <w:t>,BLINK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>-- system connection for LED &amp; keyboard interface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SYSTEM_</w:t>
      </w:r>
      <w:proofErr w:type="gramStart"/>
      <w:r w:rsidRPr="009D0CB0">
        <w:rPr>
          <w:sz w:val="10"/>
        </w:rPr>
        <w:t>CONNECT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INP  :</w:t>
      </w:r>
      <w:proofErr w:type="gramEnd"/>
      <w:r w:rsidRPr="009D0CB0">
        <w:rPr>
          <w:sz w:val="10"/>
        </w:rPr>
        <w:t xml:space="preserve">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ENB  :</w:t>
      </w:r>
      <w:proofErr w:type="gramEnd"/>
      <w:r w:rsidRPr="009D0CB0">
        <w:rPr>
          <w:sz w:val="10"/>
        </w:rPr>
        <w:t xml:space="preserve"> STD_LOGIC_VECTOR (3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U1:  KEYBOARD port map (CLK, SAMPLE, SEQ, INP, CODE, KIN);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DB  &lt;</w:t>
      </w:r>
      <w:proofErr w:type="gramEnd"/>
      <w:r w:rsidRPr="009D0CB0">
        <w:rPr>
          <w:sz w:val="10"/>
        </w:rPr>
        <w:t xml:space="preserve">= REG(7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when REG(12)='1'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"ZZZZZZZZ";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INP &lt;= not XC;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XA  &lt;</w:t>
      </w:r>
      <w:proofErr w:type="gramEnd"/>
      <w:r w:rsidRPr="009D0CB0">
        <w:rPr>
          <w:sz w:val="10"/>
        </w:rPr>
        <w:t>= not ENB;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XB(</w:t>
      </w:r>
      <w:proofErr w:type="gramEnd"/>
      <w:r w:rsidRPr="009D0CB0">
        <w:rPr>
          <w:sz w:val="10"/>
        </w:rPr>
        <w:t>7)          &lt;= (SEQ(1) and     SEQ(0) and not REG(12) and BLINK) or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(</w:t>
      </w:r>
      <w:proofErr w:type="gramStart"/>
      <w:r w:rsidRPr="009D0CB0">
        <w:rPr>
          <w:sz w:val="10"/>
        </w:rPr>
        <w:t>SEQ(</w:t>
      </w:r>
      <w:proofErr w:type="gramEnd"/>
      <w:r w:rsidRPr="009D0CB0">
        <w:rPr>
          <w:sz w:val="10"/>
        </w:rPr>
        <w:t>1) and not SEQ(0));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XB(</w:t>
      </w:r>
      <w:proofErr w:type="gramEnd"/>
      <w:r w:rsidRPr="009D0CB0">
        <w:rPr>
          <w:sz w:val="10"/>
        </w:rPr>
        <w:t xml:space="preserve">6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&lt;= SEG when SEQ(1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0)/=3 else "0000000";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ENB &lt;= "0001" when SEQ=0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"0010" when SEQ=1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"0100" when SEQ=2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"1000" when SEQ=3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"0000";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RD  &lt;</w:t>
      </w:r>
      <w:proofErr w:type="gramEnd"/>
      <w:r w:rsidRPr="009D0CB0">
        <w:rPr>
          <w:sz w:val="10"/>
        </w:rPr>
        <w:t>= REG(12);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SWR &lt;=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>12) and KIN and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not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3) and CODE(2) and not CODE(1) and not CODE(0);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A  &lt;</w:t>
      </w:r>
      <w:proofErr w:type="gramEnd"/>
      <w:r w:rsidRPr="009D0CB0">
        <w:rPr>
          <w:sz w:val="10"/>
        </w:rPr>
        <w:t xml:space="preserve">= REG(11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8);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SYSTEM_CONNECT;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-- 22-bit free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FREE_</w:t>
      </w:r>
      <w:proofErr w:type="gramStart"/>
      <w:r w:rsidRPr="009D0CB0">
        <w:rPr>
          <w:sz w:val="10"/>
        </w:rPr>
        <w:t>COUNTER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Q :</w:t>
      </w:r>
      <w:proofErr w:type="gramEnd"/>
      <w:r w:rsidRPr="009D0CB0">
        <w:rPr>
          <w:sz w:val="10"/>
        </w:rPr>
        <w:t xml:space="preserve"> STD_LOGIC_VECTOR (21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DLY</w:t>
      </w:r>
      <w:proofErr w:type="gramStart"/>
      <w:r w:rsidRPr="009D0CB0">
        <w:rPr>
          <w:sz w:val="10"/>
        </w:rPr>
        <w:t>1,DLY</w:t>
      </w:r>
      <w:proofErr w:type="gramEnd"/>
      <w:r w:rsidRPr="009D0CB0">
        <w:rPr>
          <w:sz w:val="10"/>
        </w:rPr>
        <w:t>2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DLY1 &lt;= </w:t>
      </w:r>
      <w:proofErr w:type="gramStart"/>
      <w:r w:rsidRPr="009D0CB0">
        <w:rPr>
          <w:sz w:val="10"/>
        </w:rPr>
        <w:t>Q(</w:t>
      </w:r>
      <w:proofErr w:type="gramEnd"/>
      <w:r w:rsidRPr="009D0CB0">
        <w:rPr>
          <w:sz w:val="10"/>
        </w:rPr>
        <w:t>15);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DLY2 &lt;= </w:t>
      </w:r>
      <w:proofErr w:type="gramStart"/>
      <w:r w:rsidRPr="009D0CB0">
        <w:rPr>
          <w:sz w:val="10"/>
        </w:rPr>
        <w:t>Q(</w:t>
      </w:r>
      <w:proofErr w:type="gramEnd"/>
      <w:r w:rsidRPr="009D0CB0">
        <w:rPr>
          <w:sz w:val="10"/>
        </w:rPr>
        <w:t>13);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Q &lt;= Q+1;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BLINK  &lt;</w:t>
      </w:r>
      <w:proofErr w:type="gramEnd"/>
      <w:r w:rsidRPr="009D0CB0">
        <w:rPr>
          <w:sz w:val="10"/>
        </w:rPr>
        <w:t>= Q(21);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SAMPLE &lt;= not </w:t>
      </w:r>
      <w:proofErr w:type="gramStart"/>
      <w:r w:rsidRPr="009D0CB0">
        <w:rPr>
          <w:sz w:val="10"/>
        </w:rPr>
        <w:t>Q(</w:t>
      </w:r>
      <w:proofErr w:type="gramEnd"/>
      <w:r w:rsidRPr="009D0CB0">
        <w:rPr>
          <w:sz w:val="10"/>
        </w:rPr>
        <w:t>15) and DLY1;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 xml:space="preserve">     FREQ   &lt;= not </w:t>
      </w:r>
      <w:proofErr w:type="gramStart"/>
      <w:r w:rsidRPr="009D0CB0">
        <w:rPr>
          <w:sz w:val="10"/>
        </w:rPr>
        <w:t>Q(</w:t>
      </w:r>
      <w:proofErr w:type="gramEnd"/>
      <w:r w:rsidRPr="009D0CB0">
        <w:rPr>
          <w:sz w:val="10"/>
        </w:rPr>
        <w:t>13) and DLY2;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SEQ    &lt;= </w:t>
      </w:r>
      <w:proofErr w:type="gramStart"/>
      <w:r w:rsidRPr="009D0CB0">
        <w:rPr>
          <w:sz w:val="10"/>
        </w:rPr>
        <w:t>Q(</w:t>
      </w:r>
      <w:proofErr w:type="gramEnd"/>
      <w:r w:rsidRPr="009D0CB0">
        <w:rPr>
          <w:sz w:val="10"/>
        </w:rPr>
        <w:t xml:space="preserve">17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16);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FREE_COUNTER;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DIGIT0_</w:t>
      </w:r>
      <w:proofErr w:type="gramStart"/>
      <w:r w:rsidRPr="009D0CB0">
        <w:rPr>
          <w:sz w:val="10"/>
        </w:rPr>
        <w:t>MONITOR :</w:t>
      </w:r>
      <w:proofErr w:type="gramEnd"/>
      <w:r w:rsidRPr="009D0CB0">
        <w:rPr>
          <w:sz w:val="10"/>
        </w:rPr>
        <w:t xml:space="preserve"> block               --***** digit #0 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EC,LD</w:t>
      </w:r>
      <w:proofErr w:type="gramEnd"/>
      <w:r w:rsidRPr="009D0CB0">
        <w:rPr>
          <w:sz w:val="10"/>
        </w:rPr>
        <w:t>,DIR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                          --CLK rising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if EC='1' then                                    --CLK enable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if    LD='1</w:t>
      </w:r>
      <w:proofErr w:type="gramStart"/>
      <w:r w:rsidRPr="009D0CB0">
        <w:rPr>
          <w:sz w:val="10"/>
        </w:rPr>
        <w:t>'  then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&lt;= DB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     --load register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</w:t>
      </w:r>
      <w:proofErr w:type="spellStart"/>
      <w:r w:rsidRPr="009D0CB0">
        <w:rPr>
          <w:sz w:val="10"/>
        </w:rPr>
        <w:t>elsif</w:t>
      </w:r>
      <w:proofErr w:type="spellEnd"/>
      <w:r w:rsidRPr="009D0CB0">
        <w:rPr>
          <w:sz w:val="10"/>
        </w:rPr>
        <w:t xml:space="preserve"> DIR='0'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&lt;= REG(3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+ 1; --up  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&lt;= REG(3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 - 1; --down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EC  &lt;</w:t>
      </w:r>
      <w:proofErr w:type="gramEnd"/>
      <w:r w:rsidRPr="009D0CB0">
        <w:rPr>
          <w:sz w:val="10"/>
        </w:rPr>
        <w:t>= (SAMPLE and not REG(12)) or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(KIN    and not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3) and CODE(1) and CODE(0));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LD  &lt;</w:t>
      </w:r>
      <w:proofErr w:type="gramEnd"/>
      <w:r w:rsidRPr="009D0CB0">
        <w:rPr>
          <w:sz w:val="10"/>
        </w:rPr>
        <w:t>=  SAMPLE and not REG(12);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DIR &lt;=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DIGIT0_MONITOR;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DIGIT1_</w:t>
      </w:r>
      <w:proofErr w:type="gramStart"/>
      <w:r w:rsidRPr="009D0CB0">
        <w:rPr>
          <w:sz w:val="10"/>
        </w:rPr>
        <w:t>MONITOR :</w:t>
      </w:r>
      <w:proofErr w:type="gramEnd"/>
      <w:r w:rsidRPr="009D0CB0">
        <w:rPr>
          <w:sz w:val="10"/>
        </w:rPr>
        <w:t xml:space="preserve"> block               --***** digit #1 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EC,LD</w:t>
      </w:r>
      <w:proofErr w:type="gramEnd"/>
      <w:r w:rsidRPr="009D0CB0">
        <w:rPr>
          <w:sz w:val="10"/>
        </w:rPr>
        <w:t>,DIR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                          --CLK rising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if EC='1' then                                    --CLK enable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if    LD='1</w:t>
      </w:r>
      <w:proofErr w:type="gramStart"/>
      <w:r w:rsidRPr="009D0CB0">
        <w:rPr>
          <w:sz w:val="10"/>
        </w:rPr>
        <w:t>'  then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 &lt;= DB 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4);     --load register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</w:t>
      </w:r>
      <w:proofErr w:type="spellStart"/>
      <w:r w:rsidRPr="009D0CB0">
        <w:rPr>
          <w:sz w:val="10"/>
        </w:rPr>
        <w:t>elsif</w:t>
      </w:r>
      <w:proofErr w:type="spellEnd"/>
      <w:r w:rsidRPr="009D0CB0">
        <w:rPr>
          <w:sz w:val="10"/>
        </w:rPr>
        <w:t xml:space="preserve"> DIR='0'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 &lt;= REG(7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 + 1; --up  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 &lt;= REG(7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4) - 1; --down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EC  &lt;</w:t>
      </w:r>
      <w:proofErr w:type="gramEnd"/>
      <w:r w:rsidRPr="009D0CB0">
        <w:rPr>
          <w:sz w:val="10"/>
        </w:rPr>
        <w:t>= (SAMPLE and not REG(12)) or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(KIN    and not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3) and CODE(1) and not CODE(0));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LD  &lt;</w:t>
      </w:r>
      <w:proofErr w:type="gramEnd"/>
      <w:r w:rsidRPr="009D0CB0">
        <w:rPr>
          <w:sz w:val="10"/>
        </w:rPr>
        <w:t>=  SAMPLE and not REG(12);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DIR &lt;=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DIGIT1_MONITOR;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DIGIT2_</w:t>
      </w:r>
      <w:proofErr w:type="gramStart"/>
      <w:r w:rsidRPr="009D0CB0">
        <w:rPr>
          <w:sz w:val="10"/>
        </w:rPr>
        <w:t>MONITOR :</w:t>
      </w:r>
      <w:proofErr w:type="gramEnd"/>
      <w:r w:rsidRPr="009D0CB0">
        <w:rPr>
          <w:sz w:val="10"/>
        </w:rPr>
        <w:t xml:space="preserve"> block               --***** digit #2 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EC,DIR</w:t>
      </w:r>
      <w:proofErr w:type="gramEnd"/>
      <w:r w:rsidRPr="009D0CB0">
        <w:rPr>
          <w:sz w:val="10"/>
        </w:rPr>
        <w:t xml:space="preserve"> :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                            --CLK rising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if EC='1' then                                      --CLK enable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if DIR='0' then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8) &lt;= REG(11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8) + 1; --up  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8) &lt;= REG(11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8) - 1; --down counter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EC  &lt;</w:t>
      </w:r>
      <w:proofErr w:type="gramEnd"/>
      <w:r w:rsidRPr="009D0CB0">
        <w:rPr>
          <w:sz w:val="10"/>
        </w:rPr>
        <w:t>= KIN and not CODE(3) and not CODE(1) and CODE(0);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DIR &lt;= </w:t>
      </w:r>
      <w:proofErr w:type="gramStart"/>
      <w:r w:rsidRPr="009D0CB0">
        <w:rPr>
          <w:sz w:val="10"/>
        </w:rPr>
        <w:t>CODE(</w:t>
      </w:r>
      <w:proofErr w:type="gramEnd"/>
      <w:r w:rsidRPr="009D0CB0">
        <w:rPr>
          <w:sz w:val="10"/>
        </w:rPr>
        <w:t>2);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DIGIT2_MONITOR;</w:t>
      </w:r>
    </w:p>
    <w:p w:rsidR="009D0CB0" w:rsidRPr="009D0CB0" w:rsidRDefault="009D0CB0" w:rsidP="009D0CB0">
      <w:pPr>
        <w:rPr>
          <w:sz w:val="10"/>
        </w:rPr>
      </w:pP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DIGIT3_</w:t>
      </w:r>
      <w:proofErr w:type="gramStart"/>
      <w:r w:rsidRPr="009D0CB0">
        <w:rPr>
          <w:sz w:val="10"/>
        </w:rPr>
        <w:t>MONITOR :</w:t>
      </w:r>
      <w:proofErr w:type="gramEnd"/>
      <w:r w:rsidRPr="009D0CB0">
        <w:rPr>
          <w:sz w:val="10"/>
        </w:rPr>
        <w:t xml:space="preserve"> block               --***** digit #3 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EC :</w:t>
      </w:r>
      <w:proofErr w:type="gramEnd"/>
      <w:r w:rsidRPr="009D0CB0">
        <w:rPr>
          <w:sz w:val="10"/>
        </w:rPr>
        <w:t xml:space="preserve"> STD_LOGIC;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process (CLK)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if </w:t>
      </w:r>
      <w:proofErr w:type="spellStart"/>
      <w:r w:rsidRPr="009D0CB0">
        <w:rPr>
          <w:sz w:val="10"/>
        </w:rPr>
        <w:t>CLK'event</w:t>
      </w:r>
      <w:proofErr w:type="spellEnd"/>
      <w:r w:rsidRPr="009D0CB0">
        <w:rPr>
          <w:sz w:val="10"/>
        </w:rPr>
        <w:t xml:space="preserve"> and CLK='1' then                  --CLK rising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if EC='1' then                            --CLK enable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    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>12) &lt;= not REG(12);              --T-type F/F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end if;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end process;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</w:t>
      </w:r>
      <w:proofErr w:type="gramStart"/>
      <w:r w:rsidRPr="009D0CB0">
        <w:rPr>
          <w:sz w:val="10"/>
        </w:rPr>
        <w:t>EC  &lt;</w:t>
      </w:r>
      <w:proofErr w:type="gramEnd"/>
      <w:r w:rsidRPr="009D0CB0">
        <w:rPr>
          <w:sz w:val="10"/>
        </w:rPr>
        <w:t>= KIN and not CODE(3) and not CODE(2) and not CODE(1) and not CODE(0);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lastRenderedPageBreak/>
        <w:t>end block DIGIT3_MONITOR;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 seven-segment LED transformation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SEVEN_</w:t>
      </w:r>
      <w:proofErr w:type="gramStart"/>
      <w:r w:rsidRPr="009D0CB0">
        <w:rPr>
          <w:sz w:val="10"/>
        </w:rPr>
        <w:t>SEGMENT :</w:t>
      </w:r>
      <w:proofErr w:type="gramEnd"/>
      <w:r w:rsidRPr="009D0CB0">
        <w:rPr>
          <w:sz w:val="10"/>
        </w:rPr>
        <w:t xml:space="preserve"> block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signal </w:t>
      </w:r>
      <w:proofErr w:type="gramStart"/>
      <w:r w:rsidRPr="009D0CB0">
        <w:rPr>
          <w:sz w:val="10"/>
        </w:rPr>
        <w:t>D :</w:t>
      </w:r>
      <w:proofErr w:type="gramEnd"/>
      <w:r w:rsidRPr="009D0CB0">
        <w:rPr>
          <w:sz w:val="10"/>
        </w:rPr>
        <w:t xml:space="preserve"> STD_LOGIC_VECTOR (3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0);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begin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 &lt;=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11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 8) when SEQ=2 else "ZZZZ";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 &lt;=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7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 4) when SEQ=1 else "ZZZZ";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D &lt;= </w:t>
      </w:r>
      <w:proofErr w:type="gramStart"/>
      <w:r w:rsidRPr="009D0CB0">
        <w:rPr>
          <w:sz w:val="10"/>
        </w:rPr>
        <w:t>REG(</w:t>
      </w:r>
      <w:proofErr w:type="gramEnd"/>
      <w:r w:rsidRPr="009D0CB0">
        <w:rPr>
          <w:sz w:val="10"/>
        </w:rPr>
        <w:t xml:space="preserve">3  </w:t>
      </w:r>
      <w:proofErr w:type="spellStart"/>
      <w:r w:rsidRPr="009D0CB0">
        <w:rPr>
          <w:sz w:val="10"/>
        </w:rPr>
        <w:t>downto</w:t>
      </w:r>
      <w:proofErr w:type="spellEnd"/>
      <w:r w:rsidRPr="009D0CB0">
        <w:rPr>
          <w:sz w:val="10"/>
        </w:rPr>
        <w:t xml:space="preserve">  0) when SEQ=0 else "ZZZZ";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--GFEDCBA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SEG &lt;= "0111111" when D=</w:t>
      </w:r>
      <w:proofErr w:type="gramStart"/>
      <w:r w:rsidRPr="009D0CB0">
        <w:rPr>
          <w:sz w:val="10"/>
        </w:rPr>
        <w:t>0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"0000110" when D=</w:t>
      </w:r>
      <w:proofErr w:type="gramStart"/>
      <w:r w:rsidRPr="009D0CB0">
        <w:rPr>
          <w:sz w:val="10"/>
        </w:rPr>
        <w:t>1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"1011011" when D=</w:t>
      </w:r>
      <w:proofErr w:type="gramStart"/>
      <w:r w:rsidRPr="009D0CB0">
        <w:rPr>
          <w:sz w:val="10"/>
        </w:rPr>
        <w:t>2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"1001111" when D=</w:t>
      </w:r>
      <w:proofErr w:type="gramStart"/>
      <w:r w:rsidRPr="009D0CB0">
        <w:rPr>
          <w:sz w:val="10"/>
        </w:rPr>
        <w:t>3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"1100110" when D=</w:t>
      </w:r>
      <w:proofErr w:type="gramStart"/>
      <w:r w:rsidRPr="009D0CB0">
        <w:rPr>
          <w:sz w:val="10"/>
        </w:rPr>
        <w:t>4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"1101101" when D=</w:t>
      </w:r>
      <w:proofErr w:type="gramStart"/>
      <w:r w:rsidRPr="009D0CB0">
        <w:rPr>
          <w:sz w:val="10"/>
        </w:rPr>
        <w:t>5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"1111101" when D=</w:t>
      </w:r>
      <w:proofErr w:type="gramStart"/>
      <w:r w:rsidRPr="009D0CB0">
        <w:rPr>
          <w:sz w:val="10"/>
        </w:rPr>
        <w:t>6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"0000111" when D=</w:t>
      </w:r>
      <w:proofErr w:type="gramStart"/>
      <w:r w:rsidRPr="009D0CB0">
        <w:rPr>
          <w:sz w:val="10"/>
        </w:rPr>
        <w:t>7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"1111111" when D=</w:t>
      </w:r>
      <w:proofErr w:type="gramStart"/>
      <w:r w:rsidRPr="009D0CB0">
        <w:rPr>
          <w:sz w:val="10"/>
        </w:rPr>
        <w:t>8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"1101111" when D=</w:t>
      </w:r>
      <w:proofErr w:type="gramStart"/>
      <w:r w:rsidRPr="009D0CB0">
        <w:rPr>
          <w:sz w:val="10"/>
        </w:rPr>
        <w:t>9  else</w:t>
      </w:r>
      <w:proofErr w:type="gram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"1110111" when D=10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"1111100" when D=11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"0111001" when D=12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"1011110" when D=13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"1111001" when D=14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"1110001" when D=15 else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            "0000000";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end block SEVEN_SEGMENT;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--*********************************************************</w:t>
      </w:r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 xml:space="preserve">-- end of </w:t>
      </w:r>
      <w:proofErr w:type="spellStart"/>
      <w:r w:rsidRPr="009D0CB0">
        <w:rPr>
          <w:sz w:val="10"/>
        </w:rPr>
        <w:t>architechture</w:t>
      </w:r>
      <w:proofErr w:type="spellEnd"/>
    </w:p>
    <w:p w:rsidR="009D0CB0" w:rsidRPr="009D0CB0" w:rsidRDefault="009D0CB0" w:rsidP="009D0CB0">
      <w:pPr>
        <w:rPr>
          <w:sz w:val="10"/>
        </w:rPr>
      </w:pPr>
      <w:r w:rsidRPr="009D0CB0">
        <w:rPr>
          <w:sz w:val="10"/>
        </w:rPr>
        <w:t>--</w:t>
      </w:r>
    </w:p>
    <w:p w:rsidR="009D0CB0" w:rsidRPr="009D0CB0" w:rsidRDefault="009D0CB0" w:rsidP="009D0CB0">
      <w:pPr>
        <w:rPr>
          <w:sz w:val="2"/>
        </w:rPr>
      </w:pPr>
      <w:r w:rsidRPr="009D0CB0">
        <w:rPr>
          <w:sz w:val="10"/>
        </w:rPr>
        <w:t>end MONITOR_ARCH;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--The IEEE standard 1164 package, declares </w:t>
      </w:r>
      <w:proofErr w:type="spellStart"/>
      <w:r w:rsidRPr="009D0CB0">
        <w:rPr>
          <w:sz w:val="12"/>
        </w:rPr>
        <w:t>std_logic</w:t>
      </w:r>
      <w:proofErr w:type="spellEnd"/>
      <w:r w:rsidRPr="009D0CB0">
        <w:rPr>
          <w:sz w:val="12"/>
        </w:rPr>
        <w:t xml:space="preserve">, </w:t>
      </w:r>
      <w:proofErr w:type="spellStart"/>
      <w:r w:rsidRPr="009D0CB0">
        <w:rPr>
          <w:sz w:val="12"/>
        </w:rPr>
        <w:t>rising_</w:t>
      </w:r>
      <w:proofErr w:type="gramStart"/>
      <w:r w:rsidRPr="009D0CB0">
        <w:rPr>
          <w:sz w:val="12"/>
        </w:rPr>
        <w:t>edge</w:t>
      </w:r>
      <w:proofErr w:type="spellEnd"/>
      <w:r w:rsidRPr="009D0CB0">
        <w:rPr>
          <w:sz w:val="12"/>
        </w:rPr>
        <w:t>(</w:t>
      </w:r>
      <w:proofErr w:type="gramEnd"/>
      <w:r w:rsidRPr="009D0CB0">
        <w:rPr>
          <w:sz w:val="12"/>
        </w:rPr>
        <w:t>), etc.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library IEEE;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use IEEE.std_logic_1164.all;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use </w:t>
      </w:r>
      <w:proofErr w:type="spellStart"/>
      <w:r w:rsidRPr="009D0CB0">
        <w:rPr>
          <w:sz w:val="12"/>
        </w:rPr>
        <w:t>IEEE.std_logic_arith.all</w:t>
      </w:r>
      <w:proofErr w:type="spellEnd"/>
      <w:r w:rsidRPr="009D0CB0">
        <w:rPr>
          <w:sz w:val="12"/>
        </w:rPr>
        <w:t>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use </w:t>
      </w:r>
      <w:proofErr w:type="spellStart"/>
      <w:r w:rsidRPr="009D0CB0">
        <w:rPr>
          <w:sz w:val="12"/>
        </w:rPr>
        <w:t>IEEE.std_logic_unsigned.all</w:t>
      </w:r>
      <w:proofErr w:type="spellEnd"/>
      <w:r w:rsidRPr="009D0CB0">
        <w:rPr>
          <w:sz w:val="12"/>
        </w:rPr>
        <w:t>;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lastRenderedPageBreak/>
        <w:t xml:space="preserve">--This package is a version of the Synopsys package and has been 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 optimized for use with the Express compiler.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--library SYNOPSYS;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--use </w:t>
      </w:r>
      <w:proofErr w:type="spellStart"/>
      <w:r w:rsidRPr="009D0CB0">
        <w:rPr>
          <w:sz w:val="12"/>
        </w:rPr>
        <w:t>SYNOPSYS.attributes.all</w:t>
      </w:r>
      <w:proofErr w:type="spellEnd"/>
      <w:r w:rsidRPr="009D0CB0">
        <w:rPr>
          <w:sz w:val="12"/>
        </w:rPr>
        <w:t>;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--*********************************************************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-- </w:t>
      </w:r>
      <w:proofErr w:type="gramStart"/>
      <w:r w:rsidRPr="009D0CB0">
        <w:rPr>
          <w:sz w:val="12"/>
        </w:rPr>
        <w:t>ADC :</w:t>
      </w:r>
      <w:proofErr w:type="gramEnd"/>
      <w:r w:rsidRPr="009D0CB0">
        <w:rPr>
          <w:sz w:val="12"/>
        </w:rPr>
        <w:t xml:space="preserve"> 8-BIT ADC input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                    designed by Pei-Chong Tang, Feb. 1999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--*********************************************************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entity ADC is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port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</w:t>
      </w:r>
      <w:proofErr w:type="gramStart"/>
      <w:r w:rsidRPr="009D0CB0">
        <w:rPr>
          <w:sz w:val="12"/>
        </w:rPr>
        <w:t xml:space="preserve">(  </w:t>
      </w:r>
      <w:proofErr w:type="gramEnd"/>
      <w:r w:rsidRPr="009D0CB0">
        <w:rPr>
          <w:sz w:val="12"/>
        </w:rPr>
        <w:t xml:space="preserve">  AOP  : out STD_LOGIC_VECTOR (7 </w:t>
      </w:r>
      <w:proofErr w:type="spellStart"/>
      <w:r w:rsidRPr="009D0CB0">
        <w:rPr>
          <w:sz w:val="12"/>
        </w:rPr>
        <w:t>downto</w:t>
      </w:r>
      <w:proofErr w:type="spellEnd"/>
      <w:r w:rsidRPr="009D0CB0">
        <w:rPr>
          <w:sz w:val="12"/>
        </w:rPr>
        <w:t xml:space="preserve"> 0); --ADC data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</w:t>
      </w:r>
      <w:proofErr w:type="gramStart"/>
      <w:r w:rsidRPr="009D0CB0">
        <w:rPr>
          <w:sz w:val="12"/>
        </w:rPr>
        <w:t>AIN  :</w:t>
      </w:r>
      <w:proofErr w:type="gramEnd"/>
      <w:r w:rsidRPr="009D0CB0">
        <w:rPr>
          <w:sz w:val="12"/>
        </w:rPr>
        <w:t xml:space="preserve"> in  STD_LOGIC_VECTOR (7 </w:t>
      </w:r>
      <w:proofErr w:type="spellStart"/>
      <w:r w:rsidRPr="009D0CB0">
        <w:rPr>
          <w:sz w:val="12"/>
        </w:rPr>
        <w:t>downto</w:t>
      </w:r>
      <w:proofErr w:type="spellEnd"/>
      <w:r w:rsidRPr="009D0CB0">
        <w:rPr>
          <w:sz w:val="12"/>
        </w:rPr>
        <w:t xml:space="preserve"> 0); --ADC input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</w:t>
      </w:r>
      <w:proofErr w:type="gramStart"/>
      <w:r w:rsidRPr="009D0CB0">
        <w:rPr>
          <w:sz w:val="12"/>
        </w:rPr>
        <w:t>STC  :</w:t>
      </w:r>
      <w:proofErr w:type="gramEnd"/>
      <w:r w:rsidRPr="009D0CB0">
        <w:rPr>
          <w:sz w:val="12"/>
        </w:rPr>
        <w:t xml:space="preserve"> out STD_LOGIC;                     --start of conv.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</w:t>
      </w:r>
      <w:proofErr w:type="gramStart"/>
      <w:r w:rsidRPr="009D0CB0">
        <w:rPr>
          <w:sz w:val="12"/>
        </w:rPr>
        <w:t>ENB  :</w:t>
      </w:r>
      <w:proofErr w:type="gramEnd"/>
      <w:r w:rsidRPr="009D0CB0">
        <w:rPr>
          <w:sz w:val="12"/>
        </w:rPr>
        <w:t xml:space="preserve"> out STD_LOGIC;                     --read enable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</w:t>
      </w:r>
      <w:proofErr w:type="gramStart"/>
      <w:r w:rsidRPr="009D0CB0">
        <w:rPr>
          <w:sz w:val="12"/>
        </w:rPr>
        <w:t>FREQ :</w:t>
      </w:r>
      <w:proofErr w:type="gramEnd"/>
      <w:r w:rsidRPr="009D0CB0">
        <w:rPr>
          <w:sz w:val="12"/>
        </w:rPr>
        <w:t xml:space="preserve"> in  STD_LOGIC;                     --sample point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</w:t>
      </w:r>
      <w:proofErr w:type="gramStart"/>
      <w:r w:rsidRPr="009D0CB0">
        <w:rPr>
          <w:sz w:val="12"/>
        </w:rPr>
        <w:t>CLK  :</w:t>
      </w:r>
      <w:proofErr w:type="gramEnd"/>
      <w:r w:rsidRPr="009D0CB0">
        <w:rPr>
          <w:sz w:val="12"/>
        </w:rPr>
        <w:t xml:space="preserve"> in  STD_LOGIC                      --system clock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);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end ADC;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architecture ADC_ARCH of ADC is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signal D</w:t>
      </w:r>
      <w:proofErr w:type="gramStart"/>
      <w:r w:rsidRPr="009D0CB0">
        <w:rPr>
          <w:sz w:val="12"/>
        </w:rPr>
        <w:t>0,D</w:t>
      </w:r>
      <w:proofErr w:type="gramEnd"/>
      <w:r w:rsidRPr="009D0CB0">
        <w:rPr>
          <w:sz w:val="12"/>
        </w:rPr>
        <w:t>1,D2,D3 : STD_LOGIC;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begin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--*********************************************************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 time sequence generator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TIME_</w:t>
      </w:r>
      <w:proofErr w:type="gramStart"/>
      <w:r w:rsidRPr="009D0CB0">
        <w:rPr>
          <w:sz w:val="12"/>
        </w:rPr>
        <w:t>SEQUENCE :</w:t>
      </w:r>
      <w:proofErr w:type="gramEnd"/>
      <w:r w:rsidRPr="009D0CB0">
        <w:rPr>
          <w:sz w:val="12"/>
        </w:rPr>
        <w:t xml:space="preserve"> block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begin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process (CLK)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begin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if </w:t>
      </w:r>
      <w:proofErr w:type="spellStart"/>
      <w:r w:rsidRPr="009D0CB0">
        <w:rPr>
          <w:sz w:val="12"/>
        </w:rPr>
        <w:t>CLK'event</w:t>
      </w:r>
      <w:proofErr w:type="spellEnd"/>
      <w:r w:rsidRPr="009D0CB0">
        <w:rPr>
          <w:sz w:val="12"/>
        </w:rPr>
        <w:t xml:space="preserve"> and CLK='1' then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     D3&lt;=D2; D2&lt;=D1; D1&lt;=D0; D0&lt;=FREQ;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end if;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end process;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ENB &lt;= not (FREQ or D0 or D1);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lastRenderedPageBreak/>
        <w:t xml:space="preserve">     STC &lt;= </w:t>
      </w:r>
      <w:proofErr w:type="gramStart"/>
      <w:r w:rsidRPr="009D0CB0">
        <w:rPr>
          <w:sz w:val="12"/>
        </w:rPr>
        <w:t>not  D</w:t>
      </w:r>
      <w:proofErr w:type="gramEnd"/>
      <w:r w:rsidRPr="009D0CB0">
        <w:rPr>
          <w:sz w:val="12"/>
        </w:rPr>
        <w:t>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end block TIME_SEQUENCE;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--*********************************************************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-- 8-bit analog-to-digital input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ADC_</w:t>
      </w:r>
      <w:proofErr w:type="gramStart"/>
      <w:r w:rsidRPr="009D0CB0">
        <w:rPr>
          <w:sz w:val="12"/>
        </w:rPr>
        <w:t>FETCH :</w:t>
      </w:r>
      <w:proofErr w:type="gramEnd"/>
      <w:r w:rsidRPr="009D0CB0">
        <w:rPr>
          <w:sz w:val="12"/>
        </w:rPr>
        <w:t xml:space="preserve"> block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signal </w:t>
      </w:r>
      <w:proofErr w:type="gramStart"/>
      <w:r w:rsidRPr="009D0CB0">
        <w:rPr>
          <w:sz w:val="12"/>
        </w:rPr>
        <w:t>EC :</w:t>
      </w:r>
      <w:proofErr w:type="gramEnd"/>
      <w:r w:rsidRPr="009D0CB0">
        <w:rPr>
          <w:sz w:val="12"/>
        </w:rPr>
        <w:t xml:space="preserve"> STD_LOGIC;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begin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process (CLK)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begin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if </w:t>
      </w:r>
      <w:proofErr w:type="spellStart"/>
      <w:r w:rsidRPr="009D0CB0">
        <w:rPr>
          <w:sz w:val="12"/>
        </w:rPr>
        <w:t>CLK'event</w:t>
      </w:r>
      <w:proofErr w:type="spellEnd"/>
      <w:r w:rsidRPr="009D0CB0">
        <w:rPr>
          <w:sz w:val="12"/>
        </w:rPr>
        <w:t xml:space="preserve"> and CLK='1' then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     if EC='1' then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          AOP &lt;= AIN;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     end if;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     end if;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end process;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     EC &lt;= D1;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end block ADC_FETCH;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--*********************************************************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-- end of </w:t>
      </w:r>
      <w:proofErr w:type="spellStart"/>
      <w:r w:rsidRPr="009D0CB0">
        <w:rPr>
          <w:sz w:val="12"/>
        </w:rPr>
        <w:t>architechture</w:t>
      </w:r>
      <w:proofErr w:type="spellEnd"/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--</w:t>
      </w:r>
    </w:p>
    <w:p w:rsidR="009D0CB0" w:rsidRPr="009D0CB0" w:rsidRDefault="009D0CB0" w:rsidP="009D0CB0">
      <w:pPr>
        <w:rPr>
          <w:rFonts w:hint="eastAsia"/>
        </w:rPr>
      </w:pPr>
      <w:r w:rsidRPr="009D0CB0">
        <w:rPr>
          <w:sz w:val="12"/>
        </w:rPr>
        <w:t>end ADC_ARCH;</w:t>
      </w:r>
    </w:p>
    <w:p w:rsidR="002433CB" w:rsidRDefault="009D0CB0" w:rsidP="00DC3F0A">
      <w:pPr>
        <w:pStyle w:val="3"/>
        <w:rPr>
          <w:b/>
        </w:rPr>
      </w:pPr>
      <w:r>
        <w:rPr>
          <w:rFonts w:hint="eastAsia"/>
          <w:b/>
        </w:rPr>
        <w:t>CH</w:t>
      </w:r>
      <w:r>
        <w:rPr>
          <w:rFonts w:ascii="新細明體" w:eastAsia="新細明體" w:hAnsi="新細明體" w:hint="eastAsia"/>
          <w:b/>
          <w:lang w:eastAsia="zh-TW"/>
        </w:rPr>
        <w:t>15</w:t>
      </w:r>
      <w:r w:rsidR="00981773" w:rsidRPr="00981773">
        <w:rPr>
          <w:rFonts w:hint="eastAsia"/>
          <w:b/>
        </w:rPr>
        <w:t>.UCF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############################################## 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#        I/O mapping for USB 3s1000 </w:t>
      </w:r>
      <w:proofErr w:type="gramStart"/>
      <w:r w:rsidRPr="009D0CB0">
        <w:rPr>
          <w:sz w:val="12"/>
        </w:rPr>
        <w:t>FPGA  board</w:t>
      </w:r>
      <w:proofErr w:type="gramEnd"/>
      <w:r w:rsidRPr="009D0CB0">
        <w:rPr>
          <w:sz w:val="12"/>
        </w:rPr>
        <w:t xml:space="preserve">          # 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 xml:space="preserve">##############################################  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CLK    LOC = B12;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XA&lt;0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N2;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XA&lt;1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T1;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XA&lt;2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T2;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XA&lt;3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U2;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XB&lt;0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M3;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XB&lt;1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M4;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lastRenderedPageBreak/>
        <w:t>NET XB&lt;2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XB&lt;3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XB&lt;4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Y3;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XB&lt;5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Y4;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XB&lt;6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W6;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XB&lt;7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Y6;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XC&lt;0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V1;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XC&lt;1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V2;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XC&lt;2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W1;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XC&lt;3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W2;</w:t>
      </w:r>
    </w:p>
    <w:p w:rsidR="009D0CB0" w:rsidRPr="009D0CB0" w:rsidRDefault="009D0CB0" w:rsidP="009D0CB0">
      <w:pPr>
        <w:rPr>
          <w:sz w:val="12"/>
        </w:rPr>
      </w:pP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YA&lt;0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W10;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YA&lt;1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Y10;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YA&lt;2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W9;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YA&lt;3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W8;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YB&lt;0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U3;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YB&lt;1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T4;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YB&lt;2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N3;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YB&lt;3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N4;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YB&lt;4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T5;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YB&lt;5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U4;</w:t>
      </w:r>
    </w:p>
    <w:p w:rsidR="009D0CB0" w:rsidRPr="009D0CB0" w:rsidRDefault="009D0CB0" w:rsidP="009D0CB0">
      <w:pPr>
        <w:rPr>
          <w:sz w:val="12"/>
        </w:rPr>
      </w:pPr>
      <w:r w:rsidRPr="009D0CB0">
        <w:rPr>
          <w:sz w:val="12"/>
        </w:rPr>
        <w:t>NET YB&lt;6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V3;</w:t>
      </w:r>
    </w:p>
    <w:p w:rsidR="009D0CB0" w:rsidRPr="009D0CB0" w:rsidRDefault="009D0CB0" w:rsidP="009D0CB0">
      <w:pPr>
        <w:rPr>
          <w:rFonts w:hint="eastAsia"/>
        </w:rPr>
      </w:pPr>
      <w:r w:rsidRPr="009D0CB0">
        <w:rPr>
          <w:sz w:val="12"/>
        </w:rPr>
        <w:t>NET YB&lt;7</w:t>
      </w:r>
      <w:proofErr w:type="gramStart"/>
      <w:r w:rsidRPr="009D0CB0">
        <w:rPr>
          <w:sz w:val="12"/>
        </w:rPr>
        <w:t>&gt;  LOC</w:t>
      </w:r>
      <w:proofErr w:type="gramEnd"/>
      <w:r w:rsidRPr="009D0CB0">
        <w:rPr>
          <w:sz w:val="12"/>
        </w:rPr>
        <w:t xml:space="preserve"> = V4;</w:t>
      </w: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151574" w:rsidRDefault="000A3E42" w:rsidP="009D0CB0">
      <w:pPr>
        <w:pStyle w:val="3"/>
        <w:numPr>
          <w:ilvl w:val="0"/>
          <w:numId w:val="35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功率電阻加熱</w:t>
      </w:r>
      <w:bookmarkStart w:id="0" w:name="_GoBack"/>
      <w:bookmarkEnd w:id="0"/>
      <w:r w:rsidR="005A3634">
        <w:rPr>
          <w:rFonts w:eastAsia="新細明體" w:hint="eastAsia"/>
          <w:lang w:eastAsia="zh-TW"/>
        </w:rPr>
        <w:t>:</w:t>
      </w:r>
    </w:p>
    <w:p w:rsidR="0002767F" w:rsidRPr="0002767F" w:rsidRDefault="009D0CB0" w:rsidP="0002767F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D476750" wp14:editId="50B50559">
            <wp:extent cx="2092461" cy="2533782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630" cy="25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7F" w:rsidRPr="0002767F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65" w:rsidRDefault="001D3565">
      <w:pPr>
        <w:spacing w:line="240" w:lineRule="auto"/>
      </w:pPr>
      <w:r>
        <w:separator/>
      </w:r>
    </w:p>
  </w:endnote>
  <w:endnote w:type="continuationSeparator" w:id="0">
    <w:p w:rsidR="001D3565" w:rsidRDefault="001D3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862" w:rsidRDefault="00AA6862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0A3E42">
          <w:rPr>
            <w:noProof/>
            <w:lang w:val="zh-TW" w:eastAsia="zh-TW" w:bidi="zh-TW"/>
          </w:rPr>
          <w:t>12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65" w:rsidRDefault="001D3565">
      <w:pPr>
        <w:spacing w:line="240" w:lineRule="auto"/>
      </w:pPr>
      <w:r>
        <w:separator/>
      </w:r>
    </w:p>
  </w:footnote>
  <w:footnote w:type="continuationSeparator" w:id="0">
    <w:p w:rsidR="001D3565" w:rsidRDefault="001D35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E0150"/>
    <w:multiLevelType w:val="hybridMultilevel"/>
    <w:tmpl w:val="6D609E8A"/>
    <w:lvl w:ilvl="0" w:tplc="8C087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7FF6B24"/>
    <w:multiLevelType w:val="hybridMultilevel"/>
    <w:tmpl w:val="07CA2C24"/>
    <w:lvl w:ilvl="0" w:tplc="12E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FB19AC"/>
    <w:multiLevelType w:val="hybridMultilevel"/>
    <w:tmpl w:val="F0B04D48"/>
    <w:lvl w:ilvl="0" w:tplc="8A14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8D6749D"/>
    <w:multiLevelType w:val="hybridMultilevel"/>
    <w:tmpl w:val="C18C8B78"/>
    <w:lvl w:ilvl="0" w:tplc="A8D69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AC10869"/>
    <w:multiLevelType w:val="hybridMultilevel"/>
    <w:tmpl w:val="840AD3A0"/>
    <w:lvl w:ilvl="0" w:tplc="0888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4D5D2C"/>
    <w:multiLevelType w:val="hybridMultilevel"/>
    <w:tmpl w:val="EFE829FE"/>
    <w:lvl w:ilvl="0" w:tplc="37E4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FE3311"/>
    <w:multiLevelType w:val="hybridMultilevel"/>
    <w:tmpl w:val="3D182534"/>
    <w:lvl w:ilvl="0" w:tplc="101E9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5B7DB0"/>
    <w:multiLevelType w:val="hybridMultilevel"/>
    <w:tmpl w:val="117E6614"/>
    <w:lvl w:ilvl="0" w:tplc="E53E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B9A1466"/>
    <w:multiLevelType w:val="hybridMultilevel"/>
    <w:tmpl w:val="CB98008E"/>
    <w:lvl w:ilvl="0" w:tplc="869C8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FD7EF8"/>
    <w:multiLevelType w:val="hybridMultilevel"/>
    <w:tmpl w:val="7C6E0560"/>
    <w:lvl w:ilvl="0" w:tplc="4BC8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72068"/>
    <w:multiLevelType w:val="hybridMultilevel"/>
    <w:tmpl w:val="41164CC0"/>
    <w:lvl w:ilvl="0" w:tplc="F532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18"/>
  </w:num>
  <w:num w:numId="5">
    <w:abstractNumId w:val="32"/>
  </w:num>
  <w:num w:numId="6">
    <w:abstractNumId w:val="33"/>
  </w:num>
  <w:num w:numId="7">
    <w:abstractNumId w:val="31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23"/>
  </w:num>
  <w:num w:numId="21">
    <w:abstractNumId w:val="14"/>
  </w:num>
  <w:num w:numId="22">
    <w:abstractNumId w:val="30"/>
  </w:num>
  <w:num w:numId="23">
    <w:abstractNumId w:val="19"/>
  </w:num>
  <w:num w:numId="24">
    <w:abstractNumId w:val="13"/>
  </w:num>
  <w:num w:numId="25">
    <w:abstractNumId w:val="24"/>
  </w:num>
  <w:num w:numId="26">
    <w:abstractNumId w:val="12"/>
  </w:num>
  <w:num w:numId="27">
    <w:abstractNumId w:val="11"/>
  </w:num>
  <w:num w:numId="28">
    <w:abstractNumId w:val="29"/>
  </w:num>
  <w:num w:numId="29">
    <w:abstractNumId w:val="26"/>
  </w:num>
  <w:num w:numId="30">
    <w:abstractNumId w:val="22"/>
  </w:num>
  <w:num w:numId="31">
    <w:abstractNumId w:val="21"/>
  </w:num>
  <w:num w:numId="32">
    <w:abstractNumId w:val="10"/>
  </w:num>
  <w:num w:numId="33">
    <w:abstractNumId w:val="16"/>
  </w:num>
  <w:num w:numId="34">
    <w:abstractNumId w:val="1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2767F"/>
    <w:rsid w:val="00040392"/>
    <w:rsid w:val="00041A29"/>
    <w:rsid w:val="000420A0"/>
    <w:rsid w:val="00081487"/>
    <w:rsid w:val="000851D1"/>
    <w:rsid w:val="000A3E42"/>
    <w:rsid w:val="000B4B3E"/>
    <w:rsid w:val="000B5D34"/>
    <w:rsid w:val="000E6936"/>
    <w:rsid w:val="000E71D8"/>
    <w:rsid w:val="0011419C"/>
    <w:rsid w:val="00114ED5"/>
    <w:rsid w:val="00117DBD"/>
    <w:rsid w:val="00131173"/>
    <w:rsid w:val="00140515"/>
    <w:rsid w:val="00150A12"/>
    <w:rsid w:val="00151574"/>
    <w:rsid w:val="00171193"/>
    <w:rsid w:val="00173347"/>
    <w:rsid w:val="00174769"/>
    <w:rsid w:val="00181548"/>
    <w:rsid w:val="00194DF6"/>
    <w:rsid w:val="001C6640"/>
    <w:rsid w:val="001D3565"/>
    <w:rsid w:val="001F0D7A"/>
    <w:rsid w:val="001F5762"/>
    <w:rsid w:val="002143A4"/>
    <w:rsid w:val="002433CB"/>
    <w:rsid w:val="0026244B"/>
    <w:rsid w:val="002A4A46"/>
    <w:rsid w:val="002D761B"/>
    <w:rsid w:val="002E1316"/>
    <w:rsid w:val="002E6525"/>
    <w:rsid w:val="002F13EA"/>
    <w:rsid w:val="00345262"/>
    <w:rsid w:val="0035388A"/>
    <w:rsid w:val="0038154B"/>
    <w:rsid w:val="003A04CF"/>
    <w:rsid w:val="003C3142"/>
    <w:rsid w:val="003E7CD1"/>
    <w:rsid w:val="003F6BD0"/>
    <w:rsid w:val="00451816"/>
    <w:rsid w:val="00455931"/>
    <w:rsid w:val="004629DE"/>
    <w:rsid w:val="00482440"/>
    <w:rsid w:val="00482DAD"/>
    <w:rsid w:val="00487DC7"/>
    <w:rsid w:val="004B3DAF"/>
    <w:rsid w:val="004C0BAE"/>
    <w:rsid w:val="004C7DE9"/>
    <w:rsid w:val="004E1AED"/>
    <w:rsid w:val="005271C6"/>
    <w:rsid w:val="00544EBA"/>
    <w:rsid w:val="00547F62"/>
    <w:rsid w:val="005525FD"/>
    <w:rsid w:val="0055766C"/>
    <w:rsid w:val="005937CB"/>
    <w:rsid w:val="005947D7"/>
    <w:rsid w:val="005A3634"/>
    <w:rsid w:val="005B7958"/>
    <w:rsid w:val="005B7FA6"/>
    <w:rsid w:val="005C12A5"/>
    <w:rsid w:val="005D4AC1"/>
    <w:rsid w:val="0060404B"/>
    <w:rsid w:val="006242CA"/>
    <w:rsid w:val="00624CF1"/>
    <w:rsid w:val="00630C7C"/>
    <w:rsid w:val="00661EE5"/>
    <w:rsid w:val="00677E04"/>
    <w:rsid w:val="006A4DAF"/>
    <w:rsid w:val="006B163D"/>
    <w:rsid w:val="00732BD1"/>
    <w:rsid w:val="007814E4"/>
    <w:rsid w:val="007C7451"/>
    <w:rsid w:val="007E5897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9D0CB0"/>
    <w:rsid w:val="00A12571"/>
    <w:rsid w:val="00A1310C"/>
    <w:rsid w:val="00A508C7"/>
    <w:rsid w:val="00A75CD7"/>
    <w:rsid w:val="00A76BDA"/>
    <w:rsid w:val="00AA1215"/>
    <w:rsid w:val="00AA29CE"/>
    <w:rsid w:val="00AA6862"/>
    <w:rsid w:val="00AB076B"/>
    <w:rsid w:val="00B224DD"/>
    <w:rsid w:val="00B676A2"/>
    <w:rsid w:val="00BB1DE2"/>
    <w:rsid w:val="00BC65A8"/>
    <w:rsid w:val="00C04A5C"/>
    <w:rsid w:val="00C44F3B"/>
    <w:rsid w:val="00C67489"/>
    <w:rsid w:val="00C81431"/>
    <w:rsid w:val="00CB07E2"/>
    <w:rsid w:val="00CB1014"/>
    <w:rsid w:val="00CC1AAF"/>
    <w:rsid w:val="00D15D3D"/>
    <w:rsid w:val="00D22673"/>
    <w:rsid w:val="00D37672"/>
    <w:rsid w:val="00D47A97"/>
    <w:rsid w:val="00D60A67"/>
    <w:rsid w:val="00D93DAB"/>
    <w:rsid w:val="00DC3F0A"/>
    <w:rsid w:val="00DC7FA8"/>
    <w:rsid w:val="00E07283"/>
    <w:rsid w:val="00E56230"/>
    <w:rsid w:val="00E80EDF"/>
    <w:rsid w:val="00EC2CA5"/>
    <w:rsid w:val="00F32EE8"/>
    <w:rsid w:val="00F4401C"/>
    <w:rsid w:val="00F53A79"/>
    <w:rsid w:val="00F72EAD"/>
    <w:rsid w:val="00F77784"/>
    <w:rsid w:val="00F96FC5"/>
    <w:rsid w:val="00FD0808"/>
    <w:rsid w:val="00FF2B86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01315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F84CA3-8450-457A-A2EE-C0736754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21</TotalTime>
  <Pages>12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</cp:revision>
  <dcterms:created xsi:type="dcterms:W3CDTF">2019-12-25T12:18:00Z</dcterms:created>
  <dcterms:modified xsi:type="dcterms:W3CDTF">2019-12-25T12:39:00Z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