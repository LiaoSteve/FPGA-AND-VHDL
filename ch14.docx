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AED" w:rsidRPr="00173347" w:rsidRDefault="00F4401C" w:rsidP="00173347">
      <w:pPr>
        <w:pStyle w:val="a4"/>
        <w:jc w:val="distribute"/>
        <w:rPr>
          <w:rFonts w:ascii="新細明體" w:eastAsia="新細明體" w:hAnsi="新細明體"/>
          <w:sz w:val="48"/>
          <w:lang w:eastAsia="zh-TW"/>
        </w:rPr>
      </w:pPr>
      <w:r w:rsidRPr="00173347">
        <w:rPr>
          <w:rFonts w:ascii="新細明體" w:eastAsia="新細明體" w:hAnsi="新細明體" w:hint="eastAsia"/>
          <w:sz w:val="48"/>
          <w:lang w:eastAsia="zh-TW"/>
        </w:rPr>
        <w:t>FPGA</w:t>
      </w:r>
      <w:r w:rsidR="00677E04" w:rsidRPr="00173347">
        <w:rPr>
          <w:rFonts w:ascii="新細明體" w:eastAsia="新細明體" w:hAnsi="新細明體" w:hint="eastAsia"/>
          <w:sz w:val="48"/>
          <w:lang w:eastAsia="zh-TW"/>
        </w:rPr>
        <w:t>系統</w:t>
      </w:r>
      <w:r w:rsidRPr="00173347">
        <w:rPr>
          <w:rFonts w:ascii="新細明體" w:eastAsia="新細明體" w:hAnsi="新細明體" w:hint="eastAsia"/>
          <w:sz w:val="48"/>
          <w:lang w:eastAsia="zh-TW"/>
        </w:rPr>
        <w:t>設計_</w:t>
      </w:r>
      <w:r w:rsidR="00FD0808">
        <w:rPr>
          <w:rFonts w:ascii="新細明體" w:eastAsia="新細明體" w:hAnsi="新細明體" w:hint="eastAsia"/>
          <w:sz w:val="48"/>
          <w:lang w:eastAsia="zh-TW"/>
        </w:rPr>
        <w:t>第十四</w:t>
      </w:r>
      <w:r w:rsidRPr="00173347">
        <w:rPr>
          <w:rFonts w:ascii="新細明體" w:eastAsia="新細明體" w:hAnsi="新細明體" w:hint="eastAsia"/>
          <w:sz w:val="48"/>
          <w:lang w:eastAsia="zh-TW"/>
        </w:rPr>
        <w:t>章</w:t>
      </w:r>
      <w:r w:rsidR="00B676A2" w:rsidRPr="00173347">
        <w:rPr>
          <w:rFonts w:ascii="新細明體" w:eastAsia="新細明體" w:hAnsi="新細明體" w:hint="eastAsia"/>
          <w:sz w:val="48"/>
          <w:lang w:eastAsia="zh-TW"/>
        </w:rPr>
        <w:t>_</w:t>
      </w:r>
      <w:r w:rsidR="00FD0808">
        <w:rPr>
          <w:rFonts w:ascii="新細明體" w:eastAsia="新細明體" w:hAnsi="新細明體" w:hint="eastAsia"/>
          <w:sz w:val="48"/>
          <w:lang w:eastAsia="zh-TW"/>
        </w:rPr>
        <w:t>運動控制</w:t>
      </w:r>
      <w:r w:rsidR="00FF40D0" w:rsidRPr="00173347">
        <w:rPr>
          <w:rFonts w:ascii="新細明體" w:eastAsia="新細明體" w:hAnsi="新細明體" w:hint="eastAsia"/>
          <w:sz w:val="48"/>
          <w:lang w:eastAsia="zh-TW"/>
        </w:rPr>
        <w:t>專題</w:t>
      </w:r>
    </w:p>
    <w:p w:rsidR="000E71D8" w:rsidRPr="000E71D8" w:rsidRDefault="000E71D8" w:rsidP="000E71D8">
      <w:pPr>
        <w:pStyle w:val="a4"/>
        <w:rPr>
          <w:b/>
          <w:sz w:val="20"/>
        </w:rPr>
      </w:pP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 w:hint="eastAsia"/>
          <w:sz w:val="20"/>
          <w:lang w:eastAsia="zh-TW"/>
        </w:rPr>
        <w:t xml:space="preserve">    </w:t>
      </w:r>
      <w:r w:rsidRPr="000E71D8">
        <w:rPr>
          <w:rFonts w:ascii="新細明體" w:eastAsia="新細明體" w:hAnsi="新細明體"/>
          <w:b/>
          <w:sz w:val="20"/>
          <w:lang w:eastAsia="zh-TW"/>
        </w:rPr>
        <w:t xml:space="preserve">10867024 </w:t>
      </w:r>
      <w:r w:rsidRPr="000E71D8">
        <w:rPr>
          <w:rFonts w:ascii="新細明體" w:eastAsia="新細明體" w:hAnsi="新細明體" w:hint="eastAsia"/>
          <w:b/>
          <w:sz w:val="20"/>
          <w:lang w:eastAsia="zh-TW"/>
        </w:rPr>
        <w:t>廖育賢</w:t>
      </w:r>
    </w:p>
    <w:p w:rsidR="00194DF6" w:rsidRPr="002143A4" w:rsidRDefault="00677E04">
      <w:pPr>
        <w:pStyle w:val="1"/>
        <w:rPr>
          <w:rFonts w:eastAsia="新細明體"/>
          <w:b/>
          <w:lang w:eastAsia="zh-TW"/>
        </w:rPr>
      </w:pPr>
      <w:r w:rsidRPr="002143A4">
        <w:rPr>
          <w:rFonts w:eastAsia="新細明體" w:hint="eastAsia"/>
          <w:b/>
          <w:lang w:eastAsia="zh-TW"/>
        </w:rPr>
        <w:t>objective</w:t>
      </w:r>
      <w:r w:rsidRPr="002143A4">
        <w:rPr>
          <w:rFonts w:eastAsia="新細明體"/>
          <w:b/>
          <w:lang w:eastAsia="zh-TW"/>
        </w:rPr>
        <w:t>- THE PROBLEM AND PURPOSE</w:t>
      </w:r>
    </w:p>
    <w:p w:rsidR="00131173" w:rsidRPr="005525FD" w:rsidRDefault="00FD0808" w:rsidP="00677E04">
      <w:pPr>
        <w:rPr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運動控制專題探討直流馬達的介面控制技術，</w:t>
      </w:r>
      <w:proofErr w:type="gramStart"/>
      <w:r>
        <w:rPr>
          <w:rFonts w:ascii="新細明體" w:eastAsia="新細明體" w:hAnsi="新細明體" w:hint="eastAsia"/>
          <w:lang w:eastAsia="zh-TW"/>
        </w:rPr>
        <w:t>包括脈寬</w:t>
      </w:r>
      <w:proofErr w:type="gramEnd"/>
      <w:r>
        <w:rPr>
          <w:rFonts w:ascii="新細明體" w:eastAsia="新細明體" w:hAnsi="新細明體" w:hint="eastAsia"/>
          <w:lang w:eastAsia="zh-TW"/>
        </w:rPr>
        <w:t>調變電路及光電解碼界面。配合實驗模組，逐步建立開環路速度控制、位置量測和速度量測實驗</w:t>
      </w:r>
      <w:r w:rsidR="00173347">
        <w:rPr>
          <w:rFonts w:ascii="新細明體" w:eastAsia="新細明體" w:hAnsi="新細明體" w:hint="eastAsia"/>
          <w:lang w:eastAsia="zh-TW"/>
        </w:rPr>
        <w:t>。</w:t>
      </w:r>
    </w:p>
    <w:p w:rsidR="00677E04" w:rsidRDefault="00677E04" w:rsidP="00677E04">
      <w:pPr>
        <w:pStyle w:val="1"/>
        <w:rPr>
          <w:rFonts w:eastAsia="新細明體"/>
          <w:b/>
          <w:lang w:eastAsia="zh-TW"/>
        </w:rPr>
      </w:pPr>
      <w:r w:rsidRPr="002143A4">
        <w:rPr>
          <w:rFonts w:eastAsia="新細明體" w:hint="eastAsia"/>
          <w:b/>
          <w:lang w:eastAsia="zh-TW"/>
        </w:rPr>
        <w:t>procedure</w:t>
      </w:r>
      <w:r w:rsidRPr="002143A4">
        <w:rPr>
          <w:rFonts w:eastAsia="新細明體"/>
          <w:b/>
          <w:lang w:eastAsia="zh-TW"/>
        </w:rPr>
        <w:t xml:space="preserve"> – DESIGN methods</w:t>
      </w:r>
    </w:p>
    <w:p w:rsidR="004B3DAF" w:rsidRDefault="004B3DAF" w:rsidP="004B3DAF">
      <w:pPr>
        <w:pStyle w:val="2"/>
        <w:rPr>
          <w:rFonts w:asciiTheme="minorHAnsi" w:eastAsia="新細明體" w:hAnsiTheme="minorHAnsi"/>
          <w:lang w:eastAsia="zh-TW"/>
        </w:rPr>
      </w:pPr>
      <w:r w:rsidRPr="005525FD">
        <w:rPr>
          <w:rFonts w:asciiTheme="minorHAnsi" w:eastAsia="新細明體" w:hAnsiTheme="minorHAnsi"/>
          <w:lang w:eastAsia="zh-TW"/>
        </w:rPr>
        <w:t>外部電路配置</w:t>
      </w:r>
      <w:r w:rsidRPr="005525FD">
        <w:rPr>
          <w:rFonts w:asciiTheme="minorHAnsi" w:eastAsia="新細明體" w:hAnsiTheme="minorHAnsi"/>
          <w:lang w:eastAsia="zh-TW"/>
        </w:rPr>
        <w:t>:</w:t>
      </w:r>
    </w:p>
    <w:p w:rsidR="002F13EA" w:rsidRPr="002F13EA" w:rsidRDefault="002F13EA" w:rsidP="002F13EA">
      <w:p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包含</w:t>
      </w:r>
      <w:r>
        <w:rPr>
          <w:rFonts w:eastAsia="新細明體" w:hint="eastAsia"/>
          <w:lang w:eastAsia="zh-TW"/>
        </w:rPr>
        <w:t>LED</w:t>
      </w:r>
      <w:r>
        <w:rPr>
          <w:rFonts w:eastAsia="新細明體" w:hint="eastAsia"/>
          <w:lang w:eastAsia="zh-TW"/>
        </w:rPr>
        <w:t>鍵盤模組和運動控制模組，運動控制模組</w:t>
      </w:r>
      <w:r>
        <w:rPr>
          <w:rFonts w:eastAsia="新細明體" w:hint="eastAsia"/>
          <w:lang w:eastAsia="zh-TW"/>
        </w:rPr>
        <w:t>:</w:t>
      </w:r>
      <w:r>
        <w:rPr>
          <w:rFonts w:eastAsia="新細明體" w:hint="eastAsia"/>
          <w:lang w:eastAsia="zh-TW"/>
        </w:rPr>
        <w:t>散熱風扇及相關驅動器。</w:t>
      </w:r>
      <w:r>
        <w:rPr>
          <w:rFonts w:eastAsia="新細明體" w:hint="eastAsia"/>
          <w:lang w:eastAsia="zh-TW"/>
        </w:rPr>
        <w:t xml:space="preserve">XA(3~0): </w:t>
      </w:r>
      <w:r>
        <w:rPr>
          <w:rFonts w:eastAsia="新細明體" w:hint="eastAsia"/>
          <w:lang w:eastAsia="zh-TW"/>
        </w:rPr>
        <w:t>連接四位數字的</w:t>
      </w:r>
      <w:r>
        <w:rPr>
          <w:rFonts w:eastAsia="新細明體" w:hint="eastAsia"/>
          <w:lang w:eastAsia="zh-TW"/>
        </w:rPr>
        <w:t>4</w:t>
      </w:r>
      <w:r>
        <w:rPr>
          <w:rFonts w:eastAsia="新細明體" w:hint="eastAsia"/>
          <w:lang w:eastAsia="zh-TW"/>
        </w:rPr>
        <w:t>位元掃描控制，其中</w:t>
      </w:r>
      <w:r>
        <w:rPr>
          <w:rFonts w:eastAsia="新細明體" w:hint="eastAsia"/>
          <w:lang w:eastAsia="zh-TW"/>
        </w:rPr>
        <w:t>XA(3)</w:t>
      </w:r>
      <w:r w:rsidR="002D761B">
        <w:rPr>
          <w:rFonts w:eastAsia="新細明體" w:hint="eastAsia"/>
          <w:lang w:eastAsia="zh-TW"/>
        </w:rPr>
        <w:t>最高位；</w:t>
      </w:r>
      <w:r w:rsidR="002D761B">
        <w:rPr>
          <w:rFonts w:eastAsia="新細明體" w:hint="eastAsia"/>
          <w:lang w:eastAsia="zh-TW"/>
        </w:rPr>
        <w:t xml:space="preserve">XB(7~0): </w:t>
      </w:r>
      <w:r w:rsidR="002D761B">
        <w:rPr>
          <w:rFonts w:eastAsia="新細明體" w:hint="eastAsia"/>
          <w:lang w:eastAsia="zh-TW"/>
        </w:rPr>
        <w:t>連接七段式</w:t>
      </w:r>
      <w:r w:rsidR="002D761B">
        <w:rPr>
          <w:rFonts w:eastAsia="新細明體" w:hint="eastAsia"/>
          <w:lang w:eastAsia="zh-TW"/>
        </w:rPr>
        <w:t>LED</w:t>
      </w:r>
      <w:r w:rsidR="002D761B">
        <w:rPr>
          <w:rFonts w:eastAsia="新細明體" w:hint="eastAsia"/>
          <w:lang w:eastAsia="zh-TW"/>
        </w:rPr>
        <w:t>數字顯示的</w:t>
      </w:r>
      <w:r w:rsidR="002D761B">
        <w:rPr>
          <w:rFonts w:eastAsia="新細明體" w:hint="eastAsia"/>
          <w:lang w:eastAsia="zh-TW"/>
        </w:rPr>
        <w:t>8</w:t>
      </w:r>
      <w:r w:rsidR="002D761B">
        <w:rPr>
          <w:rFonts w:eastAsia="新細明體" w:hint="eastAsia"/>
          <w:lang w:eastAsia="zh-TW"/>
        </w:rPr>
        <w:t>位元控制；</w:t>
      </w:r>
      <w:r w:rsidR="002D761B">
        <w:rPr>
          <w:rFonts w:eastAsia="新細明體" w:hint="eastAsia"/>
          <w:lang w:eastAsia="zh-TW"/>
        </w:rPr>
        <w:t>XC(3~0): 4</w:t>
      </w:r>
      <w:r w:rsidR="002D761B">
        <w:rPr>
          <w:rFonts w:eastAsia="新細明體" w:hint="eastAsia"/>
          <w:lang w:eastAsia="zh-TW"/>
        </w:rPr>
        <w:t>位元的按鍵矩陣輸入；</w:t>
      </w:r>
      <w:r w:rsidR="002D761B">
        <w:rPr>
          <w:rFonts w:eastAsia="新細明體" w:hint="eastAsia"/>
          <w:lang w:eastAsia="zh-TW"/>
        </w:rPr>
        <w:t>YA(1~0): YA(</w:t>
      </w:r>
      <w:r w:rsidR="00BC65A8">
        <w:rPr>
          <w:rFonts w:eastAsia="新細明體" w:hint="eastAsia"/>
          <w:lang w:eastAsia="zh-TW"/>
        </w:rPr>
        <w:t>0</w:t>
      </w:r>
      <w:r w:rsidR="002D761B">
        <w:rPr>
          <w:rFonts w:eastAsia="新細明體" w:hint="eastAsia"/>
          <w:lang w:eastAsia="zh-TW"/>
        </w:rPr>
        <w:t>)</w:t>
      </w:r>
      <w:r w:rsidR="002D761B">
        <w:rPr>
          <w:rFonts w:eastAsia="新細明體" w:hint="eastAsia"/>
          <w:lang w:eastAsia="zh-TW"/>
        </w:rPr>
        <w:t>為風扇</w:t>
      </w:r>
      <w:r w:rsidR="002D761B">
        <w:rPr>
          <w:rFonts w:eastAsia="新細明體" w:hint="eastAsia"/>
          <w:lang w:eastAsia="zh-TW"/>
        </w:rPr>
        <w:t>PWM</w:t>
      </w:r>
      <w:r w:rsidR="002D761B">
        <w:rPr>
          <w:rFonts w:eastAsia="新細明體" w:hint="eastAsia"/>
          <w:lang w:eastAsia="zh-TW"/>
        </w:rPr>
        <w:t>驅動訊號，</w:t>
      </w:r>
      <w:r w:rsidR="002D761B">
        <w:rPr>
          <w:rFonts w:eastAsia="新細明體" w:hint="eastAsia"/>
          <w:lang w:eastAsia="zh-TW"/>
        </w:rPr>
        <w:t>YA(1)</w:t>
      </w:r>
      <w:r w:rsidR="00BC65A8">
        <w:rPr>
          <w:rFonts w:eastAsia="新細明體" w:hint="eastAsia"/>
          <w:lang w:eastAsia="zh-TW"/>
        </w:rPr>
        <w:t>為光電盤的光源控制；</w:t>
      </w:r>
      <w:r w:rsidR="00BC65A8">
        <w:rPr>
          <w:rFonts w:eastAsia="新細明體" w:hint="eastAsia"/>
          <w:lang w:eastAsia="zh-TW"/>
        </w:rPr>
        <w:t xml:space="preserve">YC(1~0) : </w:t>
      </w:r>
      <w:r w:rsidR="00BC65A8">
        <w:rPr>
          <w:rFonts w:eastAsia="新細明體" w:hint="eastAsia"/>
          <w:lang w:eastAsia="zh-TW"/>
        </w:rPr>
        <w:t>光電盤兩相訊號輸入，</w:t>
      </w:r>
      <w:r w:rsidR="00BC65A8">
        <w:rPr>
          <w:rFonts w:eastAsia="新細明體" w:hint="eastAsia"/>
          <w:lang w:eastAsia="zh-TW"/>
        </w:rPr>
        <w:t>YC(0)</w:t>
      </w:r>
      <w:r w:rsidR="00BC65A8">
        <w:rPr>
          <w:rFonts w:eastAsia="新細明體" w:hint="eastAsia"/>
          <w:lang w:eastAsia="zh-TW"/>
        </w:rPr>
        <w:t>為</w:t>
      </w:r>
      <w:r w:rsidR="00BC65A8">
        <w:rPr>
          <w:rFonts w:eastAsia="新細明體" w:hint="eastAsia"/>
          <w:lang w:eastAsia="zh-TW"/>
        </w:rPr>
        <w:t>A</w:t>
      </w:r>
      <w:r w:rsidR="00BC65A8">
        <w:rPr>
          <w:rFonts w:eastAsia="新細明體" w:hint="eastAsia"/>
          <w:lang w:eastAsia="zh-TW"/>
        </w:rPr>
        <w:t>相，</w:t>
      </w:r>
      <w:r w:rsidR="00BC65A8">
        <w:rPr>
          <w:rFonts w:eastAsia="新細明體" w:hint="eastAsia"/>
          <w:lang w:eastAsia="zh-TW"/>
        </w:rPr>
        <w:t>YC(1)</w:t>
      </w:r>
      <w:r w:rsidR="00BC65A8">
        <w:rPr>
          <w:rFonts w:eastAsia="新細明體" w:hint="eastAsia"/>
          <w:lang w:eastAsia="zh-TW"/>
        </w:rPr>
        <w:t>為</w:t>
      </w:r>
      <w:r w:rsidR="00BC65A8">
        <w:rPr>
          <w:rFonts w:eastAsia="新細明體" w:hint="eastAsia"/>
          <w:lang w:eastAsia="zh-TW"/>
        </w:rPr>
        <w:t>B</w:t>
      </w:r>
      <w:r w:rsidR="00BC65A8">
        <w:rPr>
          <w:rFonts w:eastAsia="新細明體" w:hint="eastAsia"/>
          <w:lang w:eastAsia="zh-TW"/>
        </w:rPr>
        <w:t>相。</w:t>
      </w:r>
    </w:p>
    <w:p w:rsidR="00AA1215" w:rsidRDefault="00AA1215" w:rsidP="00AA1215">
      <w:pPr>
        <w:pStyle w:val="2"/>
        <w:rPr>
          <w:rFonts w:asciiTheme="minorHAnsi" w:eastAsia="新細明體" w:hAnsiTheme="minorHAnsi"/>
          <w:lang w:eastAsia="zh-TW"/>
        </w:rPr>
      </w:pPr>
      <w:r w:rsidRPr="005525FD">
        <w:rPr>
          <w:rFonts w:asciiTheme="minorHAnsi" w:eastAsia="新細明體" w:hAnsiTheme="minorHAnsi"/>
          <w:lang w:eastAsia="zh-TW"/>
        </w:rPr>
        <w:t>內部電路設計</w:t>
      </w:r>
      <w:r w:rsidR="000851D1" w:rsidRPr="005525FD">
        <w:rPr>
          <w:rFonts w:asciiTheme="minorHAnsi" w:eastAsia="新細明體" w:hAnsiTheme="minorHAnsi"/>
          <w:lang w:eastAsia="zh-TW"/>
        </w:rPr>
        <w:t>:</w:t>
      </w:r>
    </w:p>
    <w:p w:rsidR="00BC65A8" w:rsidRDefault="00BC65A8" w:rsidP="00BC65A8">
      <w:pPr>
        <w:pStyle w:val="aff6"/>
        <w:numPr>
          <w:ilvl w:val="0"/>
          <w:numId w:val="34"/>
        </w:numPr>
        <w:ind w:leftChars="0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數位濾波電路</w:t>
      </w:r>
      <w:r>
        <w:rPr>
          <w:rFonts w:eastAsia="新細明體" w:hint="eastAsia"/>
          <w:lang w:eastAsia="zh-TW"/>
        </w:rPr>
        <w:t>(A</w:t>
      </w:r>
      <w:r>
        <w:rPr>
          <w:rFonts w:eastAsia="新細明體" w:hint="eastAsia"/>
          <w:lang w:eastAsia="zh-TW"/>
        </w:rPr>
        <w:t>、</w:t>
      </w:r>
      <w:r>
        <w:rPr>
          <w:rFonts w:eastAsia="新細明體" w:hint="eastAsia"/>
          <w:lang w:eastAsia="zh-TW"/>
        </w:rPr>
        <w:t>B</w:t>
      </w:r>
      <w:r>
        <w:rPr>
          <w:rFonts w:eastAsia="新細明體" w:hint="eastAsia"/>
          <w:lang w:eastAsia="zh-TW"/>
        </w:rPr>
        <w:t>相</w:t>
      </w:r>
      <w:r>
        <w:rPr>
          <w:rFonts w:eastAsia="新細明體" w:hint="eastAsia"/>
          <w:lang w:eastAsia="zh-TW"/>
        </w:rPr>
        <w:t>)</w:t>
      </w:r>
    </w:p>
    <w:p w:rsidR="00BC65A8" w:rsidRDefault="00BC65A8" w:rsidP="00BC65A8">
      <w:pPr>
        <w:pStyle w:val="aff6"/>
        <w:numPr>
          <w:ilvl w:val="0"/>
          <w:numId w:val="34"/>
        </w:numPr>
        <w:ind w:leftChars="0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乘四解碼電路</w:t>
      </w:r>
    </w:p>
    <w:p w:rsidR="00BC65A8" w:rsidRDefault="00BC65A8" w:rsidP="00BC65A8">
      <w:pPr>
        <w:pStyle w:val="aff6"/>
        <w:numPr>
          <w:ilvl w:val="0"/>
          <w:numId w:val="34"/>
        </w:numPr>
        <w:ind w:leftChars="0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正反計數器電路</w:t>
      </w:r>
    </w:p>
    <w:p w:rsidR="00BC65A8" w:rsidRDefault="00BC65A8" w:rsidP="00BC65A8">
      <w:pPr>
        <w:pStyle w:val="aff6"/>
        <w:numPr>
          <w:ilvl w:val="0"/>
          <w:numId w:val="34"/>
        </w:numPr>
        <w:ind w:leftChars="0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速度計算電路</w:t>
      </w:r>
    </w:p>
    <w:p w:rsidR="00BC65A8" w:rsidRPr="00BC65A8" w:rsidRDefault="00BC65A8" w:rsidP="00BC65A8">
      <w:pPr>
        <w:pStyle w:val="aff6"/>
        <w:numPr>
          <w:ilvl w:val="0"/>
          <w:numId w:val="34"/>
        </w:numPr>
        <w:ind w:leftChars="0"/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匯流排界面電路</w:t>
      </w:r>
    </w:p>
    <w:p w:rsidR="00677E04" w:rsidRPr="002143A4" w:rsidRDefault="00677E04" w:rsidP="00677E04">
      <w:pPr>
        <w:pStyle w:val="1"/>
        <w:rPr>
          <w:rFonts w:eastAsia="新細明體"/>
          <w:b/>
          <w:lang w:eastAsia="zh-TW"/>
        </w:rPr>
      </w:pPr>
      <w:r w:rsidRPr="002143A4">
        <w:rPr>
          <w:rFonts w:eastAsia="新細明體" w:hint="eastAsia"/>
          <w:b/>
          <w:lang w:eastAsia="zh-TW"/>
        </w:rPr>
        <w:t xml:space="preserve">simulation results </w:t>
      </w:r>
    </w:p>
    <w:p w:rsidR="0080736A" w:rsidRDefault="0080736A" w:rsidP="0080736A">
      <w:pPr>
        <w:pStyle w:val="2"/>
        <w:rPr>
          <w:lang w:eastAsia="zh-TW"/>
        </w:rPr>
      </w:pPr>
      <w:r w:rsidRPr="0080736A">
        <w:rPr>
          <w:lang w:eastAsia="zh-TW"/>
        </w:rPr>
        <w:t>program codes</w:t>
      </w:r>
    </w:p>
    <w:p w:rsidR="005A3634" w:rsidRPr="00DC3F0A" w:rsidRDefault="00D93DAB" w:rsidP="00DC3F0A">
      <w:pPr>
        <w:pStyle w:val="3"/>
        <w:rPr>
          <w:b/>
          <w:sz w:val="14"/>
        </w:rPr>
      </w:pPr>
      <w:r>
        <w:rPr>
          <w:rFonts w:hint="eastAsia"/>
          <w:b/>
        </w:rPr>
        <w:t>ch0</w:t>
      </w:r>
      <w:r w:rsidR="00BC65A8">
        <w:rPr>
          <w:rFonts w:ascii="新細明體" w:eastAsia="新細明體" w:hAnsi="新細明體" w:hint="eastAsia"/>
          <w:b/>
          <w:lang w:eastAsia="zh-TW"/>
        </w:rPr>
        <w:t>14</w:t>
      </w:r>
      <w:r w:rsidR="0080736A" w:rsidRPr="00981773">
        <w:rPr>
          <w:rFonts w:hint="eastAsia"/>
          <w:b/>
        </w:rPr>
        <w:t>.vhd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--The IEEE standard 1164 package, declares </w:t>
      </w:r>
      <w:proofErr w:type="spellStart"/>
      <w:r w:rsidRPr="00DC3F0A">
        <w:rPr>
          <w:sz w:val="14"/>
        </w:rPr>
        <w:t>std_logic</w:t>
      </w:r>
      <w:proofErr w:type="spellEnd"/>
      <w:r w:rsidRPr="00DC3F0A">
        <w:rPr>
          <w:sz w:val="14"/>
        </w:rPr>
        <w:t xml:space="preserve">, </w:t>
      </w:r>
      <w:proofErr w:type="spellStart"/>
      <w:r w:rsidRPr="00DC3F0A">
        <w:rPr>
          <w:sz w:val="14"/>
        </w:rPr>
        <w:t>rising_</w:t>
      </w:r>
      <w:proofErr w:type="gramStart"/>
      <w:r w:rsidRPr="00DC3F0A">
        <w:rPr>
          <w:sz w:val="14"/>
        </w:rPr>
        <w:t>edge</w:t>
      </w:r>
      <w:proofErr w:type="spellEnd"/>
      <w:r w:rsidRPr="00DC3F0A">
        <w:rPr>
          <w:sz w:val="14"/>
        </w:rPr>
        <w:t>(</w:t>
      </w:r>
      <w:proofErr w:type="gramEnd"/>
      <w:r w:rsidRPr="00DC3F0A">
        <w:rPr>
          <w:sz w:val="14"/>
        </w:rPr>
        <w:t>), etc.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>library IEEE;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>use IEEE.std_logic_1164.all;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use </w:t>
      </w:r>
      <w:proofErr w:type="spellStart"/>
      <w:r w:rsidRPr="00DC3F0A">
        <w:rPr>
          <w:sz w:val="14"/>
        </w:rPr>
        <w:t>IEEE.std_logic_arith.all</w:t>
      </w:r>
      <w:proofErr w:type="spellEnd"/>
      <w:r w:rsidRPr="00DC3F0A">
        <w:rPr>
          <w:sz w:val="14"/>
        </w:rPr>
        <w:t>;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use </w:t>
      </w:r>
      <w:proofErr w:type="spellStart"/>
      <w:r w:rsidRPr="00DC3F0A">
        <w:rPr>
          <w:sz w:val="14"/>
        </w:rPr>
        <w:t>IEEE.std_logic_unsigned.all</w:t>
      </w:r>
      <w:proofErr w:type="spellEnd"/>
      <w:r w:rsidRPr="00DC3F0A">
        <w:rPr>
          <w:sz w:val="14"/>
        </w:rPr>
        <w:t>;</w:t>
      </w:r>
    </w:p>
    <w:p w:rsidR="00DC3F0A" w:rsidRPr="00DC3F0A" w:rsidRDefault="00DC3F0A" w:rsidP="00DC3F0A">
      <w:pPr>
        <w:rPr>
          <w:sz w:val="14"/>
        </w:rPr>
      </w:pP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--This package is a version of the Synopsys package and has been 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>-- optimized for use with the Express compiler.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>--library SYNOPSYS;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lastRenderedPageBreak/>
        <w:t xml:space="preserve">--use </w:t>
      </w:r>
      <w:proofErr w:type="spellStart"/>
      <w:r w:rsidRPr="00DC3F0A">
        <w:rPr>
          <w:sz w:val="14"/>
        </w:rPr>
        <w:t>SYNOPSYS.attributes.all</w:t>
      </w:r>
      <w:proofErr w:type="spellEnd"/>
      <w:r w:rsidRPr="00DC3F0A">
        <w:rPr>
          <w:sz w:val="14"/>
        </w:rPr>
        <w:t>;</w:t>
      </w:r>
    </w:p>
    <w:p w:rsidR="00DC3F0A" w:rsidRPr="00DC3F0A" w:rsidRDefault="00DC3F0A" w:rsidP="00DC3F0A">
      <w:pPr>
        <w:rPr>
          <w:sz w:val="14"/>
        </w:rPr>
      </w:pP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>--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>--*********************************************************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>-- CH14</w:t>
      </w:r>
      <w:proofErr w:type="gramStart"/>
      <w:r w:rsidRPr="00DC3F0A">
        <w:rPr>
          <w:sz w:val="14"/>
        </w:rPr>
        <w:t>C :</w:t>
      </w:r>
      <w:proofErr w:type="gramEnd"/>
      <w:r w:rsidRPr="00DC3F0A">
        <w:rPr>
          <w:sz w:val="14"/>
        </w:rPr>
        <w:t xml:space="preserve"> motion control (test #C)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>--                    designed by Pei-Chong Tang, Feb. 1999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>--*********************************************************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>--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>entity CH14C is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port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</w:t>
      </w:r>
      <w:proofErr w:type="gramStart"/>
      <w:r w:rsidRPr="00DC3F0A">
        <w:rPr>
          <w:sz w:val="14"/>
        </w:rPr>
        <w:t xml:space="preserve">(  </w:t>
      </w:r>
      <w:proofErr w:type="gramEnd"/>
      <w:r w:rsidRPr="00DC3F0A">
        <w:rPr>
          <w:sz w:val="14"/>
        </w:rPr>
        <w:t xml:space="preserve">  CLK : in  STD_LOGIC;                      --4MHz  clock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     </w:t>
      </w:r>
      <w:proofErr w:type="gramStart"/>
      <w:r w:rsidRPr="00DC3F0A">
        <w:rPr>
          <w:sz w:val="14"/>
        </w:rPr>
        <w:t>XA  :</w:t>
      </w:r>
      <w:proofErr w:type="gramEnd"/>
      <w:r w:rsidRPr="00DC3F0A">
        <w:rPr>
          <w:sz w:val="14"/>
        </w:rPr>
        <w:t xml:space="preserve"> out STD_LOGIC_VECTOR (3 </w:t>
      </w:r>
      <w:proofErr w:type="spellStart"/>
      <w:r w:rsidRPr="00DC3F0A">
        <w:rPr>
          <w:sz w:val="14"/>
        </w:rPr>
        <w:t>downto</w:t>
      </w:r>
      <w:proofErr w:type="spellEnd"/>
      <w:r w:rsidRPr="00DC3F0A">
        <w:rPr>
          <w:sz w:val="14"/>
        </w:rPr>
        <w:t xml:space="preserve"> 0);  --LED scanning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     </w:t>
      </w:r>
      <w:proofErr w:type="gramStart"/>
      <w:r w:rsidRPr="00DC3F0A">
        <w:rPr>
          <w:sz w:val="14"/>
        </w:rPr>
        <w:t>XB  :</w:t>
      </w:r>
      <w:proofErr w:type="gramEnd"/>
      <w:r w:rsidRPr="00DC3F0A">
        <w:rPr>
          <w:sz w:val="14"/>
        </w:rPr>
        <w:t xml:space="preserve"> out STD_LOGIC_VECTOR (7 </w:t>
      </w:r>
      <w:proofErr w:type="spellStart"/>
      <w:r w:rsidRPr="00DC3F0A">
        <w:rPr>
          <w:sz w:val="14"/>
        </w:rPr>
        <w:t>downto</w:t>
      </w:r>
      <w:proofErr w:type="spellEnd"/>
      <w:r w:rsidRPr="00DC3F0A">
        <w:rPr>
          <w:sz w:val="14"/>
        </w:rPr>
        <w:t xml:space="preserve"> 0);  --LED segment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     </w:t>
      </w:r>
      <w:proofErr w:type="gramStart"/>
      <w:r w:rsidRPr="00DC3F0A">
        <w:rPr>
          <w:sz w:val="14"/>
        </w:rPr>
        <w:t>XC  :</w:t>
      </w:r>
      <w:proofErr w:type="gramEnd"/>
      <w:r w:rsidRPr="00DC3F0A">
        <w:rPr>
          <w:sz w:val="14"/>
        </w:rPr>
        <w:t xml:space="preserve"> in  STD_LOGIC_VECTOR (3 </w:t>
      </w:r>
      <w:proofErr w:type="spellStart"/>
      <w:r w:rsidRPr="00DC3F0A">
        <w:rPr>
          <w:sz w:val="14"/>
        </w:rPr>
        <w:t>downto</w:t>
      </w:r>
      <w:proofErr w:type="spellEnd"/>
      <w:r w:rsidRPr="00DC3F0A">
        <w:rPr>
          <w:sz w:val="14"/>
        </w:rPr>
        <w:t xml:space="preserve"> 0);  --keyboard input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     </w:t>
      </w:r>
      <w:proofErr w:type="gramStart"/>
      <w:r w:rsidRPr="00DC3F0A">
        <w:rPr>
          <w:sz w:val="14"/>
        </w:rPr>
        <w:t>YA  :</w:t>
      </w:r>
      <w:proofErr w:type="gramEnd"/>
      <w:r w:rsidRPr="00DC3F0A">
        <w:rPr>
          <w:sz w:val="14"/>
        </w:rPr>
        <w:t xml:space="preserve"> out STD_LOGIC_VECTOR (1 </w:t>
      </w:r>
      <w:proofErr w:type="spellStart"/>
      <w:r w:rsidRPr="00DC3F0A">
        <w:rPr>
          <w:sz w:val="14"/>
        </w:rPr>
        <w:t>downto</w:t>
      </w:r>
      <w:proofErr w:type="spellEnd"/>
      <w:r w:rsidRPr="00DC3F0A">
        <w:rPr>
          <w:sz w:val="14"/>
        </w:rPr>
        <w:t xml:space="preserve"> 0);  --PWM  output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     </w:t>
      </w:r>
      <w:proofErr w:type="gramStart"/>
      <w:r w:rsidRPr="00DC3F0A">
        <w:rPr>
          <w:sz w:val="14"/>
        </w:rPr>
        <w:t>YC  :</w:t>
      </w:r>
      <w:proofErr w:type="gramEnd"/>
      <w:r w:rsidRPr="00DC3F0A">
        <w:rPr>
          <w:sz w:val="14"/>
        </w:rPr>
        <w:t xml:space="preserve"> in  STD_LOGIC_VECTOR (1 </w:t>
      </w:r>
      <w:proofErr w:type="spellStart"/>
      <w:r w:rsidRPr="00DC3F0A">
        <w:rPr>
          <w:sz w:val="14"/>
        </w:rPr>
        <w:t>downto</w:t>
      </w:r>
      <w:proofErr w:type="spellEnd"/>
      <w:r w:rsidRPr="00DC3F0A">
        <w:rPr>
          <w:sz w:val="14"/>
        </w:rPr>
        <w:t xml:space="preserve"> 0)   --photo input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);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>end CH14C;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>architecture CH14C_ARCH of CH14C is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component MONITOR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port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</w:t>
      </w:r>
      <w:proofErr w:type="gramStart"/>
      <w:r w:rsidRPr="00DC3F0A">
        <w:rPr>
          <w:sz w:val="14"/>
        </w:rPr>
        <w:t xml:space="preserve">(  </w:t>
      </w:r>
      <w:proofErr w:type="gramEnd"/>
      <w:r w:rsidRPr="00DC3F0A">
        <w:rPr>
          <w:sz w:val="14"/>
        </w:rPr>
        <w:t xml:space="preserve">  CLK : in    STD_LOGIC;                     --system clock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     </w:t>
      </w:r>
      <w:proofErr w:type="gramStart"/>
      <w:r w:rsidRPr="00DC3F0A">
        <w:rPr>
          <w:sz w:val="14"/>
        </w:rPr>
        <w:t>DB  :</w:t>
      </w:r>
      <w:proofErr w:type="gramEnd"/>
      <w:r w:rsidRPr="00DC3F0A">
        <w:rPr>
          <w:sz w:val="14"/>
        </w:rPr>
        <w:t xml:space="preserve"> </w:t>
      </w:r>
      <w:proofErr w:type="spellStart"/>
      <w:r w:rsidRPr="00DC3F0A">
        <w:rPr>
          <w:sz w:val="14"/>
        </w:rPr>
        <w:t>inout</w:t>
      </w:r>
      <w:proofErr w:type="spellEnd"/>
      <w:r w:rsidRPr="00DC3F0A">
        <w:rPr>
          <w:sz w:val="14"/>
        </w:rPr>
        <w:t xml:space="preserve"> STD_LOGIC_VECTOR (7 </w:t>
      </w:r>
      <w:proofErr w:type="spellStart"/>
      <w:r w:rsidRPr="00DC3F0A">
        <w:rPr>
          <w:sz w:val="14"/>
        </w:rPr>
        <w:t>downto</w:t>
      </w:r>
      <w:proofErr w:type="spellEnd"/>
      <w:r w:rsidRPr="00DC3F0A">
        <w:rPr>
          <w:sz w:val="14"/>
        </w:rPr>
        <w:t xml:space="preserve"> 0); --data bus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     A </w:t>
      </w:r>
      <w:proofErr w:type="gramStart"/>
      <w:r w:rsidRPr="00DC3F0A">
        <w:rPr>
          <w:sz w:val="14"/>
        </w:rPr>
        <w:t xml:space="preserve">  :</w:t>
      </w:r>
      <w:proofErr w:type="gramEnd"/>
      <w:r w:rsidRPr="00DC3F0A">
        <w:rPr>
          <w:sz w:val="14"/>
        </w:rPr>
        <w:t xml:space="preserve"> out   STD_LOGIC_VECTOR (3 </w:t>
      </w:r>
      <w:proofErr w:type="spellStart"/>
      <w:r w:rsidRPr="00DC3F0A">
        <w:rPr>
          <w:sz w:val="14"/>
        </w:rPr>
        <w:t>downto</w:t>
      </w:r>
      <w:proofErr w:type="spellEnd"/>
      <w:r w:rsidRPr="00DC3F0A">
        <w:rPr>
          <w:sz w:val="14"/>
        </w:rPr>
        <w:t xml:space="preserve"> 0); --address bus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     </w:t>
      </w:r>
      <w:proofErr w:type="gramStart"/>
      <w:r w:rsidRPr="00DC3F0A">
        <w:rPr>
          <w:sz w:val="14"/>
        </w:rPr>
        <w:t>RD  :</w:t>
      </w:r>
      <w:proofErr w:type="gramEnd"/>
      <w:r w:rsidRPr="00DC3F0A">
        <w:rPr>
          <w:sz w:val="14"/>
        </w:rPr>
        <w:t xml:space="preserve"> out   STD_LOGIC;                     --read  control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     </w:t>
      </w:r>
      <w:proofErr w:type="gramStart"/>
      <w:r w:rsidRPr="00DC3F0A">
        <w:rPr>
          <w:sz w:val="14"/>
        </w:rPr>
        <w:t>SWR :</w:t>
      </w:r>
      <w:proofErr w:type="gramEnd"/>
      <w:r w:rsidRPr="00DC3F0A">
        <w:rPr>
          <w:sz w:val="14"/>
        </w:rPr>
        <w:t xml:space="preserve"> out   STD_LOGIC;                     --write control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     </w:t>
      </w:r>
      <w:proofErr w:type="gramStart"/>
      <w:r w:rsidRPr="00DC3F0A">
        <w:rPr>
          <w:sz w:val="14"/>
        </w:rPr>
        <w:t>XA  :</w:t>
      </w:r>
      <w:proofErr w:type="gramEnd"/>
      <w:r w:rsidRPr="00DC3F0A">
        <w:rPr>
          <w:sz w:val="14"/>
        </w:rPr>
        <w:t xml:space="preserve"> out   STD_LOGIC_VECTOR (3 </w:t>
      </w:r>
      <w:proofErr w:type="spellStart"/>
      <w:r w:rsidRPr="00DC3F0A">
        <w:rPr>
          <w:sz w:val="14"/>
        </w:rPr>
        <w:t>downto</w:t>
      </w:r>
      <w:proofErr w:type="spellEnd"/>
      <w:r w:rsidRPr="00DC3F0A">
        <w:rPr>
          <w:sz w:val="14"/>
        </w:rPr>
        <w:t xml:space="preserve"> 0); --LED scanning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     </w:t>
      </w:r>
      <w:proofErr w:type="gramStart"/>
      <w:r w:rsidRPr="00DC3F0A">
        <w:rPr>
          <w:sz w:val="14"/>
        </w:rPr>
        <w:t>XB  :</w:t>
      </w:r>
      <w:proofErr w:type="gramEnd"/>
      <w:r w:rsidRPr="00DC3F0A">
        <w:rPr>
          <w:sz w:val="14"/>
        </w:rPr>
        <w:t xml:space="preserve"> out   STD_LOGIC_VECTOR (7 </w:t>
      </w:r>
      <w:proofErr w:type="spellStart"/>
      <w:r w:rsidRPr="00DC3F0A">
        <w:rPr>
          <w:sz w:val="14"/>
        </w:rPr>
        <w:t>downto</w:t>
      </w:r>
      <w:proofErr w:type="spellEnd"/>
      <w:r w:rsidRPr="00DC3F0A">
        <w:rPr>
          <w:sz w:val="14"/>
        </w:rPr>
        <w:t xml:space="preserve"> 0); --LED segment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     </w:t>
      </w:r>
      <w:proofErr w:type="gramStart"/>
      <w:r w:rsidRPr="00DC3F0A">
        <w:rPr>
          <w:sz w:val="14"/>
        </w:rPr>
        <w:t>XC  :</w:t>
      </w:r>
      <w:proofErr w:type="gramEnd"/>
      <w:r w:rsidRPr="00DC3F0A">
        <w:rPr>
          <w:sz w:val="14"/>
        </w:rPr>
        <w:t xml:space="preserve"> in    STD_LOGIC_VECTOR (3 </w:t>
      </w:r>
      <w:proofErr w:type="spellStart"/>
      <w:r w:rsidRPr="00DC3F0A">
        <w:rPr>
          <w:sz w:val="14"/>
        </w:rPr>
        <w:t>downto</w:t>
      </w:r>
      <w:proofErr w:type="spellEnd"/>
      <w:r w:rsidRPr="00DC3F0A">
        <w:rPr>
          <w:sz w:val="14"/>
        </w:rPr>
        <w:t xml:space="preserve"> 0); --keyboard input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     FREQ: out   STD_LOGIC                      --test frequency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);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end component;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component PWM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port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</w:t>
      </w:r>
      <w:proofErr w:type="gramStart"/>
      <w:r w:rsidRPr="00DC3F0A">
        <w:rPr>
          <w:sz w:val="14"/>
        </w:rPr>
        <w:t xml:space="preserve">(  </w:t>
      </w:r>
      <w:proofErr w:type="gramEnd"/>
      <w:r w:rsidRPr="00DC3F0A">
        <w:rPr>
          <w:sz w:val="14"/>
        </w:rPr>
        <w:t xml:space="preserve">  DB  : </w:t>
      </w:r>
      <w:proofErr w:type="spellStart"/>
      <w:r w:rsidRPr="00DC3F0A">
        <w:rPr>
          <w:sz w:val="14"/>
        </w:rPr>
        <w:t>inout</w:t>
      </w:r>
      <w:proofErr w:type="spellEnd"/>
      <w:r w:rsidRPr="00DC3F0A">
        <w:rPr>
          <w:sz w:val="14"/>
        </w:rPr>
        <w:t xml:space="preserve"> STD_LOGIC_VECTOR (7 </w:t>
      </w:r>
      <w:proofErr w:type="spellStart"/>
      <w:r w:rsidRPr="00DC3F0A">
        <w:rPr>
          <w:sz w:val="14"/>
        </w:rPr>
        <w:t>downto</w:t>
      </w:r>
      <w:proofErr w:type="spellEnd"/>
      <w:r w:rsidRPr="00DC3F0A">
        <w:rPr>
          <w:sz w:val="14"/>
        </w:rPr>
        <w:t xml:space="preserve"> 0);  --data bus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     </w:t>
      </w:r>
      <w:proofErr w:type="gramStart"/>
      <w:r w:rsidRPr="00DC3F0A">
        <w:rPr>
          <w:sz w:val="14"/>
        </w:rPr>
        <w:t>OP  :</w:t>
      </w:r>
      <w:proofErr w:type="gramEnd"/>
      <w:r w:rsidRPr="00DC3F0A">
        <w:rPr>
          <w:sz w:val="14"/>
        </w:rPr>
        <w:t xml:space="preserve"> out   STD_LOGIC;                      --PWM output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lastRenderedPageBreak/>
        <w:t xml:space="preserve">          </w:t>
      </w:r>
      <w:proofErr w:type="gramStart"/>
      <w:r w:rsidRPr="00DC3F0A">
        <w:rPr>
          <w:sz w:val="14"/>
        </w:rPr>
        <w:t>CS  :</w:t>
      </w:r>
      <w:proofErr w:type="gramEnd"/>
      <w:r w:rsidRPr="00DC3F0A">
        <w:rPr>
          <w:sz w:val="14"/>
        </w:rPr>
        <w:t xml:space="preserve"> in    STD_LOGIC;                      --chip select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     </w:t>
      </w:r>
      <w:proofErr w:type="gramStart"/>
      <w:r w:rsidRPr="00DC3F0A">
        <w:rPr>
          <w:sz w:val="14"/>
        </w:rPr>
        <w:t>SWR :</w:t>
      </w:r>
      <w:proofErr w:type="gramEnd"/>
      <w:r w:rsidRPr="00DC3F0A">
        <w:rPr>
          <w:sz w:val="14"/>
        </w:rPr>
        <w:t xml:space="preserve"> in    STD_LOGIC;                      --sync write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     </w:t>
      </w:r>
      <w:proofErr w:type="gramStart"/>
      <w:r w:rsidRPr="00DC3F0A">
        <w:rPr>
          <w:sz w:val="14"/>
        </w:rPr>
        <w:t>CLK :</w:t>
      </w:r>
      <w:proofErr w:type="gramEnd"/>
      <w:r w:rsidRPr="00DC3F0A">
        <w:rPr>
          <w:sz w:val="14"/>
        </w:rPr>
        <w:t xml:space="preserve"> in    STD_LOGIC                       --system clock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);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end component;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component SPEED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port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</w:t>
      </w:r>
      <w:proofErr w:type="gramStart"/>
      <w:r w:rsidRPr="00DC3F0A">
        <w:rPr>
          <w:sz w:val="14"/>
        </w:rPr>
        <w:t xml:space="preserve">(  </w:t>
      </w:r>
      <w:proofErr w:type="gramEnd"/>
      <w:r w:rsidRPr="00DC3F0A">
        <w:rPr>
          <w:sz w:val="14"/>
        </w:rPr>
        <w:t xml:space="preserve">  DB    : </w:t>
      </w:r>
      <w:proofErr w:type="spellStart"/>
      <w:r w:rsidRPr="00DC3F0A">
        <w:rPr>
          <w:sz w:val="14"/>
        </w:rPr>
        <w:t>inout</w:t>
      </w:r>
      <w:proofErr w:type="spellEnd"/>
      <w:r w:rsidRPr="00DC3F0A">
        <w:rPr>
          <w:sz w:val="14"/>
        </w:rPr>
        <w:t xml:space="preserve"> STD_LOGIC_VECTOR (7 </w:t>
      </w:r>
      <w:proofErr w:type="spellStart"/>
      <w:r w:rsidRPr="00DC3F0A">
        <w:rPr>
          <w:sz w:val="14"/>
        </w:rPr>
        <w:t>downto</w:t>
      </w:r>
      <w:proofErr w:type="spellEnd"/>
      <w:r w:rsidRPr="00DC3F0A">
        <w:rPr>
          <w:sz w:val="14"/>
        </w:rPr>
        <w:t xml:space="preserve"> 0); --data bus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     </w:t>
      </w:r>
      <w:proofErr w:type="gramStart"/>
      <w:r w:rsidRPr="00DC3F0A">
        <w:rPr>
          <w:sz w:val="14"/>
        </w:rPr>
        <w:t>PA,PB</w:t>
      </w:r>
      <w:proofErr w:type="gramEnd"/>
      <w:r w:rsidRPr="00DC3F0A">
        <w:rPr>
          <w:sz w:val="14"/>
        </w:rPr>
        <w:t xml:space="preserve"> : in    STD_LOGIC;                     --photo input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     CS  </w:t>
      </w:r>
      <w:proofErr w:type="gramStart"/>
      <w:r w:rsidRPr="00DC3F0A">
        <w:rPr>
          <w:sz w:val="14"/>
        </w:rPr>
        <w:t xml:space="preserve">  :</w:t>
      </w:r>
      <w:proofErr w:type="gramEnd"/>
      <w:r w:rsidRPr="00DC3F0A">
        <w:rPr>
          <w:sz w:val="14"/>
        </w:rPr>
        <w:t xml:space="preserve"> in    STD_LOGIC_VECTOR (1 </w:t>
      </w:r>
      <w:proofErr w:type="spellStart"/>
      <w:r w:rsidRPr="00DC3F0A">
        <w:rPr>
          <w:sz w:val="14"/>
        </w:rPr>
        <w:t>downto</w:t>
      </w:r>
      <w:proofErr w:type="spellEnd"/>
      <w:r w:rsidRPr="00DC3F0A">
        <w:rPr>
          <w:sz w:val="14"/>
        </w:rPr>
        <w:t xml:space="preserve"> 0); --chip select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     RD  </w:t>
      </w:r>
      <w:proofErr w:type="gramStart"/>
      <w:r w:rsidRPr="00DC3F0A">
        <w:rPr>
          <w:sz w:val="14"/>
        </w:rPr>
        <w:t xml:space="preserve">  :</w:t>
      </w:r>
      <w:proofErr w:type="gramEnd"/>
      <w:r w:rsidRPr="00DC3F0A">
        <w:rPr>
          <w:sz w:val="14"/>
        </w:rPr>
        <w:t xml:space="preserve"> in    STD_LOGIC;                     --read signal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     CLK </w:t>
      </w:r>
      <w:proofErr w:type="gramStart"/>
      <w:r w:rsidRPr="00DC3F0A">
        <w:rPr>
          <w:sz w:val="14"/>
        </w:rPr>
        <w:t xml:space="preserve">  :</w:t>
      </w:r>
      <w:proofErr w:type="gramEnd"/>
      <w:r w:rsidRPr="00DC3F0A">
        <w:rPr>
          <w:sz w:val="14"/>
        </w:rPr>
        <w:t xml:space="preserve"> in    STD_LOGIC;                     --system clock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     </w:t>
      </w:r>
      <w:proofErr w:type="gramStart"/>
      <w:r w:rsidRPr="00DC3F0A">
        <w:rPr>
          <w:sz w:val="14"/>
        </w:rPr>
        <w:t>FREQ  :</w:t>
      </w:r>
      <w:proofErr w:type="gramEnd"/>
      <w:r w:rsidRPr="00DC3F0A">
        <w:rPr>
          <w:sz w:val="14"/>
        </w:rPr>
        <w:t xml:space="preserve"> in    STD_LOGIC                      --sample point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);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end component;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signal DB </w:t>
      </w:r>
      <w:proofErr w:type="gramStart"/>
      <w:r w:rsidRPr="00DC3F0A">
        <w:rPr>
          <w:sz w:val="14"/>
        </w:rPr>
        <w:t xml:space="preserve">  :</w:t>
      </w:r>
      <w:proofErr w:type="gramEnd"/>
      <w:r w:rsidRPr="00DC3F0A">
        <w:rPr>
          <w:sz w:val="14"/>
        </w:rPr>
        <w:t xml:space="preserve"> STD_LOGIC_VECTOR (7 </w:t>
      </w:r>
      <w:proofErr w:type="spellStart"/>
      <w:r w:rsidRPr="00DC3F0A">
        <w:rPr>
          <w:sz w:val="14"/>
        </w:rPr>
        <w:t>downto</w:t>
      </w:r>
      <w:proofErr w:type="spellEnd"/>
      <w:r w:rsidRPr="00DC3F0A">
        <w:rPr>
          <w:sz w:val="14"/>
        </w:rPr>
        <w:t xml:space="preserve"> 0);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signal A  </w:t>
      </w:r>
      <w:proofErr w:type="gramStart"/>
      <w:r w:rsidRPr="00DC3F0A">
        <w:rPr>
          <w:sz w:val="14"/>
        </w:rPr>
        <w:t xml:space="preserve">  :</w:t>
      </w:r>
      <w:proofErr w:type="gramEnd"/>
      <w:r w:rsidRPr="00DC3F0A">
        <w:rPr>
          <w:sz w:val="14"/>
        </w:rPr>
        <w:t xml:space="preserve"> STD_LOGIC_VECTOR (3 </w:t>
      </w:r>
      <w:proofErr w:type="spellStart"/>
      <w:r w:rsidRPr="00DC3F0A">
        <w:rPr>
          <w:sz w:val="14"/>
        </w:rPr>
        <w:t>downto</w:t>
      </w:r>
      <w:proofErr w:type="spellEnd"/>
      <w:r w:rsidRPr="00DC3F0A">
        <w:rPr>
          <w:sz w:val="14"/>
        </w:rPr>
        <w:t xml:space="preserve"> 0);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signal </w:t>
      </w:r>
      <w:proofErr w:type="gramStart"/>
      <w:r w:rsidRPr="00DC3F0A">
        <w:rPr>
          <w:sz w:val="14"/>
        </w:rPr>
        <w:t>RD,SWR</w:t>
      </w:r>
      <w:proofErr w:type="gramEnd"/>
      <w:r w:rsidRPr="00DC3F0A">
        <w:rPr>
          <w:sz w:val="14"/>
        </w:rPr>
        <w:t xml:space="preserve"> : STD_LOGIC;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>begin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>--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>--*********************************************************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>--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>-- system connection for the experiment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>--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>SYSTEM_</w:t>
      </w:r>
      <w:proofErr w:type="gramStart"/>
      <w:r w:rsidRPr="00DC3F0A">
        <w:rPr>
          <w:sz w:val="14"/>
        </w:rPr>
        <w:t>CONNECT :</w:t>
      </w:r>
      <w:proofErr w:type="gramEnd"/>
      <w:r w:rsidRPr="00DC3F0A">
        <w:rPr>
          <w:sz w:val="14"/>
        </w:rPr>
        <w:t xml:space="preserve"> block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signal </w:t>
      </w:r>
      <w:proofErr w:type="gramStart"/>
      <w:r w:rsidRPr="00DC3F0A">
        <w:rPr>
          <w:sz w:val="14"/>
        </w:rPr>
        <w:t>CS :</w:t>
      </w:r>
      <w:proofErr w:type="gramEnd"/>
      <w:r w:rsidRPr="00DC3F0A">
        <w:rPr>
          <w:sz w:val="14"/>
        </w:rPr>
        <w:t xml:space="preserve"> STD_LOGIC_VECTOR (1 </w:t>
      </w:r>
      <w:proofErr w:type="spellStart"/>
      <w:r w:rsidRPr="00DC3F0A">
        <w:rPr>
          <w:sz w:val="14"/>
        </w:rPr>
        <w:t>downto</w:t>
      </w:r>
      <w:proofErr w:type="spellEnd"/>
      <w:r w:rsidRPr="00DC3F0A">
        <w:rPr>
          <w:sz w:val="14"/>
        </w:rPr>
        <w:t xml:space="preserve"> 0);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signal </w:t>
      </w:r>
      <w:proofErr w:type="gramStart"/>
      <w:r w:rsidRPr="00DC3F0A">
        <w:rPr>
          <w:sz w:val="14"/>
        </w:rPr>
        <w:t>OP,PA</w:t>
      </w:r>
      <w:proofErr w:type="gramEnd"/>
      <w:r w:rsidRPr="00DC3F0A">
        <w:rPr>
          <w:sz w:val="14"/>
        </w:rPr>
        <w:t>,PB,FREQ : STD_LOGIC;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>begin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>U1:  MONITOR port map (CLK, DB, A, RD, SWR, XA, XB, XC, FREQ);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U2:  PWM     port map (DB, </w:t>
      </w:r>
      <w:proofErr w:type="gramStart"/>
      <w:r w:rsidRPr="00DC3F0A">
        <w:rPr>
          <w:sz w:val="14"/>
        </w:rPr>
        <w:t>OP,  CS</w:t>
      </w:r>
      <w:proofErr w:type="gramEnd"/>
      <w:r w:rsidRPr="00DC3F0A">
        <w:rPr>
          <w:sz w:val="14"/>
        </w:rPr>
        <w:t>(0), SWR, CLK);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U3:  SPEED   port map (DB, PA, PB, </w:t>
      </w:r>
      <w:proofErr w:type="gramStart"/>
      <w:r w:rsidRPr="00DC3F0A">
        <w:rPr>
          <w:sz w:val="14"/>
        </w:rPr>
        <w:t>CS,  RD</w:t>
      </w:r>
      <w:proofErr w:type="gramEnd"/>
      <w:r w:rsidRPr="00DC3F0A">
        <w:rPr>
          <w:sz w:val="14"/>
        </w:rPr>
        <w:t>, CLK, FREQ);</w:t>
      </w:r>
    </w:p>
    <w:p w:rsidR="00DC3F0A" w:rsidRPr="00DC3F0A" w:rsidRDefault="00DC3F0A" w:rsidP="00DC3F0A">
      <w:pPr>
        <w:rPr>
          <w:sz w:val="14"/>
        </w:rPr>
      </w:pP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</w:t>
      </w:r>
      <w:proofErr w:type="gramStart"/>
      <w:r w:rsidRPr="00DC3F0A">
        <w:rPr>
          <w:sz w:val="14"/>
        </w:rPr>
        <w:t>YA(</w:t>
      </w:r>
      <w:proofErr w:type="gramEnd"/>
      <w:r w:rsidRPr="00DC3F0A">
        <w:rPr>
          <w:sz w:val="14"/>
        </w:rPr>
        <w:t>0) &lt;= OP;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</w:t>
      </w:r>
      <w:proofErr w:type="gramStart"/>
      <w:r w:rsidRPr="00DC3F0A">
        <w:rPr>
          <w:sz w:val="14"/>
        </w:rPr>
        <w:t>YA(</w:t>
      </w:r>
      <w:proofErr w:type="gramEnd"/>
      <w:r w:rsidRPr="00DC3F0A">
        <w:rPr>
          <w:sz w:val="14"/>
        </w:rPr>
        <w:t>1) &lt;= '1';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PA    &lt;= </w:t>
      </w:r>
      <w:proofErr w:type="gramStart"/>
      <w:r w:rsidRPr="00DC3F0A">
        <w:rPr>
          <w:sz w:val="14"/>
        </w:rPr>
        <w:t>YC(</w:t>
      </w:r>
      <w:proofErr w:type="gramEnd"/>
      <w:r w:rsidRPr="00DC3F0A">
        <w:rPr>
          <w:sz w:val="14"/>
        </w:rPr>
        <w:t>0);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PB    &lt;= </w:t>
      </w:r>
      <w:proofErr w:type="gramStart"/>
      <w:r w:rsidRPr="00DC3F0A">
        <w:rPr>
          <w:sz w:val="14"/>
        </w:rPr>
        <w:t>YC(</w:t>
      </w:r>
      <w:proofErr w:type="gramEnd"/>
      <w:r w:rsidRPr="00DC3F0A">
        <w:rPr>
          <w:sz w:val="14"/>
        </w:rPr>
        <w:t>1);</w:t>
      </w:r>
    </w:p>
    <w:p w:rsidR="00DC3F0A" w:rsidRPr="00DC3F0A" w:rsidRDefault="00DC3F0A" w:rsidP="00DC3F0A">
      <w:pPr>
        <w:rPr>
          <w:sz w:val="14"/>
        </w:rPr>
      </w:pP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</w:t>
      </w:r>
      <w:proofErr w:type="gramStart"/>
      <w:r w:rsidRPr="00DC3F0A">
        <w:rPr>
          <w:sz w:val="14"/>
        </w:rPr>
        <w:t>CS(</w:t>
      </w:r>
      <w:proofErr w:type="gramEnd"/>
      <w:r w:rsidRPr="00DC3F0A">
        <w:rPr>
          <w:sz w:val="14"/>
        </w:rPr>
        <w:t>0) &lt;= not A(3) and not A(2) and not A(1) and not A(0);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</w:t>
      </w:r>
      <w:proofErr w:type="gramStart"/>
      <w:r w:rsidRPr="00DC3F0A">
        <w:rPr>
          <w:sz w:val="14"/>
        </w:rPr>
        <w:t>CS(</w:t>
      </w:r>
      <w:proofErr w:type="gramEnd"/>
      <w:r w:rsidRPr="00DC3F0A">
        <w:rPr>
          <w:sz w:val="14"/>
        </w:rPr>
        <w:t>1) &lt;= not A(3) and not A(2) and not A(1) and     A(0);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>end block SYSTEM_CONNECT;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>--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>--*********************************************************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-- end of </w:t>
      </w:r>
      <w:proofErr w:type="spellStart"/>
      <w:r w:rsidRPr="00DC3F0A">
        <w:rPr>
          <w:sz w:val="14"/>
        </w:rPr>
        <w:t>architechture</w:t>
      </w:r>
      <w:proofErr w:type="spellEnd"/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>--</w:t>
      </w:r>
    </w:p>
    <w:p w:rsidR="00DC3F0A" w:rsidRPr="00DC3F0A" w:rsidRDefault="00DC3F0A" w:rsidP="00DC3F0A">
      <w:pPr>
        <w:rPr>
          <w:sz w:val="6"/>
        </w:rPr>
      </w:pPr>
      <w:r w:rsidRPr="00DC3F0A">
        <w:rPr>
          <w:sz w:val="14"/>
        </w:rPr>
        <w:t>end CH14C_ARCH;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--The IEEE standard 1164 package, declares </w:t>
      </w:r>
      <w:proofErr w:type="spellStart"/>
      <w:r w:rsidRPr="00DC3F0A">
        <w:rPr>
          <w:sz w:val="14"/>
        </w:rPr>
        <w:t>std_logic</w:t>
      </w:r>
      <w:proofErr w:type="spellEnd"/>
      <w:r w:rsidRPr="00DC3F0A">
        <w:rPr>
          <w:sz w:val="14"/>
        </w:rPr>
        <w:t xml:space="preserve">, </w:t>
      </w:r>
      <w:proofErr w:type="spellStart"/>
      <w:r w:rsidRPr="00DC3F0A">
        <w:rPr>
          <w:sz w:val="14"/>
        </w:rPr>
        <w:t>rising_</w:t>
      </w:r>
      <w:proofErr w:type="gramStart"/>
      <w:r w:rsidRPr="00DC3F0A">
        <w:rPr>
          <w:sz w:val="14"/>
        </w:rPr>
        <w:t>edge</w:t>
      </w:r>
      <w:proofErr w:type="spellEnd"/>
      <w:r w:rsidRPr="00DC3F0A">
        <w:rPr>
          <w:sz w:val="14"/>
        </w:rPr>
        <w:t>(</w:t>
      </w:r>
      <w:proofErr w:type="gramEnd"/>
      <w:r w:rsidRPr="00DC3F0A">
        <w:rPr>
          <w:sz w:val="14"/>
        </w:rPr>
        <w:t>), etc.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>library IEEE;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>use IEEE.std_logic_1164.all;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use </w:t>
      </w:r>
      <w:proofErr w:type="spellStart"/>
      <w:r w:rsidRPr="00DC3F0A">
        <w:rPr>
          <w:sz w:val="14"/>
        </w:rPr>
        <w:t>IEEE.std_logic_arith.all</w:t>
      </w:r>
      <w:proofErr w:type="spellEnd"/>
      <w:r w:rsidRPr="00DC3F0A">
        <w:rPr>
          <w:sz w:val="14"/>
        </w:rPr>
        <w:t>;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use </w:t>
      </w:r>
      <w:proofErr w:type="spellStart"/>
      <w:r w:rsidRPr="00DC3F0A">
        <w:rPr>
          <w:sz w:val="14"/>
        </w:rPr>
        <w:t>IEEE.std_logic_unsigned.all</w:t>
      </w:r>
      <w:proofErr w:type="spellEnd"/>
      <w:r w:rsidRPr="00DC3F0A">
        <w:rPr>
          <w:sz w:val="14"/>
        </w:rPr>
        <w:t>;</w:t>
      </w:r>
    </w:p>
    <w:p w:rsidR="00DC3F0A" w:rsidRPr="00DC3F0A" w:rsidRDefault="00DC3F0A" w:rsidP="00DC3F0A">
      <w:pPr>
        <w:rPr>
          <w:sz w:val="14"/>
        </w:rPr>
      </w:pP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>--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--The IEEE standard 1164 package, declares </w:t>
      </w:r>
      <w:proofErr w:type="spellStart"/>
      <w:r w:rsidRPr="00DC3F0A">
        <w:rPr>
          <w:sz w:val="14"/>
        </w:rPr>
        <w:t>std_logic</w:t>
      </w:r>
      <w:proofErr w:type="spellEnd"/>
      <w:r w:rsidRPr="00DC3F0A">
        <w:rPr>
          <w:sz w:val="14"/>
        </w:rPr>
        <w:t xml:space="preserve">, </w:t>
      </w:r>
      <w:proofErr w:type="spellStart"/>
      <w:r w:rsidRPr="00DC3F0A">
        <w:rPr>
          <w:sz w:val="14"/>
        </w:rPr>
        <w:t>rising_</w:t>
      </w:r>
      <w:proofErr w:type="gramStart"/>
      <w:r w:rsidRPr="00DC3F0A">
        <w:rPr>
          <w:sz w:val="14"/>
        </w:rPr>
        <w:t>edge</w:t>
      </w:r>
      <w:proofErr w:type="spellEnd"/>
      <w:r w:rsidRPr="00DC3F0A">
        <w:rPr>
          <w:sz w:val="14"/>
        </w:rPr>
        <w:t>(</w:t>
      </w:r>
      <w:proofErr w:type="gramEnd"/>
      <w:r w:rsidRPr="00DC3F0A">
        <w:rPr>
          <w:sz w:val="14"/>
        </w:rPr>
        <w:t>), etc.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>library IEEE;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>use IEEE.std_logic_1164.all;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use </w:t>
      </w:r>
      <w:proofErr w:type="spellStart"/>
      <w:r w:rsidRPr="00DC3F0A">
        <w:rPr>
          <w:sz w:val="14"/>
        </w:rPr>
        <w:t>IEEE.std_logic_arith.all</w:t>
      </w:r>
      <w:proofErr w:type="spellEnd"/>
      <w:r w:rsidRPr="00DC3F0A">
        <w:rPr>
          <w:sz w:val="14"/>
        </w:rPr>
        <w:t>;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use </w:t>
      </w:r>
      <w:proofErr w:type="spellStart"/>
      <w:r w:rsidRPr="00DC3F0A">
        <w:rPr>
          <w:sz w:val="14"/>
        </w:rPr>
        <w:t>IEEE.std_logic_unsigned.all</w:t>
      </w:r>
      <w:proofErr w:type="spellEnd"/>
      <w:r w:rsidRPr="00DC3F0A">
        <w:rPr>
          <w:sz w:val="14"/>
        </w:rPr>
        <w:t>;</w:t>
      </w:r>
    </w:p>
    <w:p w:rsidR="00DC3F0A" w:rsidRPr="00DC3F0A" w:rsidRDefault="00DC3F0A" w:rsidP="00DC3F0A">
      <w:pPr>
        <w:rPr>
          <w:sz w:val="14"/>
        </w:rPr>
      </w:pP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--This package is a version of the Synopsys package and has been 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>-- optimized for use with the Express compiler.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>--library SYNOPSYS;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--use </w:t>
      </w:r>
      <w:proofErr w:type="spellStart"/>
      <w:r w:rsidRPr="00DC3F0A">
        <w:rPr>
          <w:sz w:val="14"/>
        </w:rPr>
        <w:t>SYNOPSYS.attributes.all</w:t>
      </w:r>
      <w:proofErr w:type="spellEnd"/>
      <w:r w:rsidRPr="00DC3F0A">
        <w:rPr>
          <w:sz w:val="14"/>
        </w:rPr>
        <w:t>;</w:t>
      </w:r>
    </w:p>
    <w:p w:rsidR="00DC3F0A" w:rsidRPr="00DC3F0A" w:rsidRDefault="00DC3F0A" w:rsidP="00DC3F0A">
      <w:pPr>
        <w:rPr>
          <w:sz w:val="14"/>
        </w:rPr>
      </w:pP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>--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>--*********************************************************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-- </w:t>
      </w:r>
      <w:proofErr w:type="gramStart"/>
      <w:r w:rsidRPr="00DC3F0A">
        <w:rPr>
          <w:sz w:val="14"/>
        </w:rPr>
        <w:t>MONITOR :</w:t>
      </w:r>
      <w:proofErr w:type="gramEnd"/>
      <w:r w:rsidRPr="00DC3F0A">
        <w:rPr>
          <w:sz w:val="14"/>
        </w:rPr>
        <w:t xml:space="preserve"> system monitor with LED and keyboard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>--                    designed by Pei-Chong Tang, Feb. 1999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>--*********************************************************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>--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>entity MONITOR is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port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</w:t>
      </w:r>
      <w:proofErr w:type="gramStart"/>
      <w:r w:rsidRPr="00DC3F0A">
        <w:rPr>
          <w:sz w:val="14"/>
        </w:rPr>
        <w:t xml:space="preserve">(  </w:t>
      </w:r>
      <w:proofErr w:type="gramEnd"/>
      <w:r w:rsidRPr="00DC3F0A">
        <w:rPr>
          <w:sz w:val="14"/>
        </w:rPr>
        <w:t xml:space="preserve">  CLK : in    STD_LOGIC;                     --system clock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lastRenderedPageBreak/>
        <w:t xml:space="preserve">          </w:t>
      </w:r>
      <w:proofErr w:type="gramStart"/>
      <w:r w:rsidRPr="00DC3F0A">
        <w:rPr>
          <w:sz w:val="14"/>
        </w:rPr>
        <w:t>DB  :</w:t>
      </w:r>
      <w:proofErr w:type="gramEnd"/>
      <w:r w:rsidRPr="00DC3F0A">
        <w:rPr>
          <w:sz w:val="14"/>
        </w:rPr>
        <w:t xml:space="preserve"> </w:t>
      </w:r>
      <w:proofErr w:type="spellStart"/>
      <w:r w:rsidRPr="00DC3F0A">
        <w:rPr>
          <w:sz w:val="14"/>
        </w:rPr>
        <w:t>inout</w:t>
      </w:r>
      <w:proofErr w:type="spellEnd"/>
      <w:r w:rsidRPr="00DC3F0A">
        <w:rPr>
          <w:sz w:val="14"/>
        </w:rPr>
        <w:t xml:space="preserve"> STD_LOGIC_VECTOR (7 </w:t>
      </w:r>
      <w:proofErr w:type="spellStart"/>
      <w:r w:rsidRPr="00DC3F0A">
        <w:rPr>
          <w:sz w:val="14"/>
        </w:rPr>
        <w:t>downto</w:t>
      </w:r>
      <w:proofErr w:type="spellEnd"/>
      <w:r w:rsidRPr="00DC3F0A">
        <w:rPr>
          <w:sz w:val="14"/>
        </w:rPr>
        <w:t xml:space="preserve"> 0); --data bus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     A </w:t>
      </w:r>
      <w:proofErr w:type="gramStart"/>
      <w:r w:rsidRPr="00DC3F0A">
        <w:rPr>
          <w:sz w:val="14"/>
        </w:rPr>
        <w:t xml:space="preserve">  :</w:t>
      </w:r>
      <w:proofErr w:type="gramEnd"/>
      <w:r w:rsidRPr="00DC3F0A">
        <w:rPr>
          <w:sz w:val="14"/>
        </w:rPr>
        <w:t xml:space="preserve"> out   STD_LOGIC_VECTOR (3 </w:t>
      </w:r>
      <w:proofErr w:type="spellStart"/>
      <w:r w:rsidRPr="00DC3F0A">
        <w:rPr>
          <w:sz w:val="14"/>
        </w:rPr>
        <w:t>downto</w:t>
      </w:r>
      <w:proofErr w:type="spellEnd"/>
      <w:r w:rsidRPr="00DC3F0A">
        <w:rPr>
          <w:sz w:val="14"/>
        </w:rPr>
        <w:t xml:space="preserve"> 0); --address bus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     </w:t>
      </w:r>
      <w:proofErr w:type="gramStart"/>
      <w:r w:rsidRPr="00DC3F0A">
        <w:rPr>
          <w:sz w:val="14"/>
        </w:rPr>
        <w:t>RD  :</w:t>
      </w:r>
      <w:proofErr w:type="gramEnd"/>
      <w:r w:rsidRPr="00DC3F0A">
        <w:rPr>
          <w:sz w:val="14"/>
        </w:rPr>
        <w:t xml:space="preserve"> out   STD_LOGIC;                     --read  control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     </w:t>
      </w:r>
      <w:proofErr w:type="gramStart"/>
      <w:r w:rsidRPr="00DC3F0A">
        <w:rPr>
          <w:sz w:val="14"/>
        </w:rPr>
        <w:t>SWR :</w:t>
      </w:r>
      <w:proofErr w:type="gramEnd"/>
      <w:r w:rsidRPr="00DC3F0A">
        <w:rPr>
          <w:sz w:val="14"/>
        </w:rPr>
        <w:t xml:space="preserve"> out   STD_LOGIC;                     --write control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     </w:t>
      </w:r>
      <w:proofErr w:type="gramStart"/>
      <w:r w:rsidRPr="00DC3F0A">
        <w:rPr>
          <w:sz w:val="14"/>
        </w:rPr>
        <w:t>XA  :</w:t>
      </w:r>
      <w:proofErr w:type="gramEnd"/>
      <w:r w:rsidRPr="00DC3F0A">
        <w:rPr>
          <w:sz w:val="14"/>
        </w:rPr>
        <w:t xml:space="preserve"> out   STD_LOGIC_VECTOR (3 </w:t>
      </w:r>
      <w:proofErr w:type="spellStart"/>
      <w:r w:rsidRPr="00DC3F0A">
        <w:rPr>
          <w:sz w:val="14"/>
        </w:rPr>
        <w:t>downto</w:t>
      </w:r>
      <w:proofErr w:type="spellEnd"/>
      <w:r w:rsidRPr="00DC3F0A">
        <w:rPr>
          <w:sz w:val="14"/>
        </w:rPr>
        <w:t xml:space="preserve"> 0); --LED scanning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     </w:t>
      </w:r>
      <w:proofErr w:type="gramStart"/>
      <w:r w:rsidRPr="00DC3F0A">
        <w:rPr>
          <w:sz w:val="14"/>
        </w:rPr>
        <w:t>XB  :</w:t>
      </w:r>
      <w:proofErr w:type="gramEnd"/>
      <w:r w:rsidRPr="00DC3F0A">
        <w:rPr>
          <w:sz w:val="14"/>
        </w:rPr>
        <w:t xml:space="preserve"> out   STD_LOGIC_VECTOR (7 </w:t>
      </w:r>
      <w:proofErr w:type="spellStart"/>
      <w:r w:rsidRPr="00DC3F0A">
        <w:rPr>
          <w:sz w:val="14"/>
        </w:rPr>
        <w:t>downto</w:t>
      </w:r>
      <w:proofErr w:type="spellEnd"/>
      <w:r w:rsidRPr="00DC3F0A">
        <w:rPr>
          <w:sz w:val="14"/>
        </w:rPr>
        <w:t xml:space="preserve"> 0); --LED segment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     </w:t>
      </w:r>
      <w:proofErr w:type="gramStart"/>
      <w:r w:rsidRPr="00DC3F0A">
        <w:rPr>
          <w:sz w:val="14"/>
        </w:rPr>
        <w:t>XC  :</w:t>
      </w:r>
      <w:proofErr w:type="gramEnd"/>
      <w:r w:rsidRPr="00DC3F0A">
        <w:rPr>
          <w:sz w:val="14"/>
        </w:rPr>
        <w:t xml:space="preserve"> in    STD_LOGIC_VECTOR (3 </w:t>
      </w:r>
      <w:proofErr w:type="spellStart"/>
      <w:r w:rsidRPr="00DC3F0A">
        <w:rPr>
          <w:sz w:val="14"/>
        </w:rPr>
        <w:t>downto</w:t>
      </w:r>
      <w:proofErr w:type="spellEnd"/>
      <w:r w:rsidRPr="00DC3F0A">
        <w:rPr>
          <w:sz w:val="14"/>
        </w:rPr>
        <w:t xml:space="preserve"> 0); --keyboard input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     FREQ: out   STD_LOGIC                      --test frequency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);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>end MONITOR;</w:t>
      </w:r>
    </w:p>
    <w:p w:rsidR="00DC3F0A" w:rsidRPr="00DC3F0A" w:rsidRDefault="00DC3F0A" w:rsidP="00DC3F0A">
      <w:pPr>
        <w:rPr>
          <w:sz w:val="14"/>
        </w:rPr>
      </w:pP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>architecture MONITOR_ARCH of MONITOR is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component KEYBOARD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port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</w:t>
      </w:r>
      <w:proofErr w:type="gramStart"/>
      <w:r w:rsidRPr="00DC3F0A">
        <w:rPr>
          <w:sz w:val="14"/>
        </w:rPr>
        <w:t xml:space="preserve">(  </w:t>
      </w:r>
      <w:proofErr w:type="gramEnd"/>
      <w:r w:rsidRPr="00DC3F0A">
        <w:rPr>
          <w:sz w:val="14"/>
        </w:rPr>
        <w:t xml:space="preserve">  CLK    : in  STD_LOGIC;                    --system clock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     </w:t>
      </w:r>
      <w:proofErr w:type="gramStart"/>
      <w:r w:rsidRPr="00DC3F0A">
        <w:rPr>
          <w:sz w:val="14"/>
        </w:rPr>
        <w:t>SAMPLE :</w:t>
      </w:r>
      <w:proofErr w:type="gramEnd"/>
      <w:r w:rsidRPr="00DC3F0A">
        <w:rPr>
          <w:sz w:val="14"/>
        </w:rPr>
        <w:t xml:space="preserve"> in  STD_LOGIC;                    --sample point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     SEQ  </w:t>
      </w:r>
      <w:proofErr w:type="gramStart"/>
      <w:r w:rsidRPr="00DC3F0A">
        <w:rPr>
          <w:sz w:val="14"/>
        </w:rPr>
        <w:t xml:space="preserve">  :</w:t>
      </w:r>
      <w:proofErr w:type="gramEnd"/>
      <w:r w:rsidRPr="00DC3F0A">
        <w:rPr>
          <w:sz w:val="14"/>
        </w:rPr>
        <w:t xml:space="preserve"> in  STD_LOGIC_VECTOR(1 </w:t>
      </w:r>
      <w:proofErr w:type="spellStart"/>
      <w:r w:rsidRPr="00DC3F0A">
        <w:rPr>
          <w:sz w:val="14"/>
        </w:rPr>
        <w:t>downto</w:t>
      </w:r>
      <w:proofErr w:type="spellEnd"/>
      <w:r w:rsidRPr="00DC3F0A">
        <w:rPr>
          <w:sz w:val="14"/>
        </w:rPr>
        <w:t xml:space="preserve"> 0); --scanning sequence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     INP  </w:t>
      </w:r>
      <w:proofErr w:type="gramStart"/>
      <w:r w:rsidRPr="00DC3F0A">
        <w:rPr>
          <w:sz w:val="14"/>
        </w:rPr>
        <w:t xml:space="preserve">  :</w:t>
      </w:r>
      <w:proofErr w:type="gramEnd"/>
      <w:r w:rsidRPr="00DC3F0A">
        <w:rPr>
          <w:sz w:val="14"/>
        </w:rPr>
        <w:t xml:space="preserve"> in  STD_LOGIC_VECTOR(3 </w:t>
      </w:r>
      <w:proofErr w:type="spellStart"/>
      <w:r w:rsidRPr="00DC3F0A">
        <w:rPr>
          <w:sz w:val="14"/>
        </w:rPr>
        <w:t>downto</w:t>
      </w:r>
      <w:proofErr w:type="spellEnd"/>
      <w:r w:rsidRPr="00DC3F0A">
        <w:rPr>
          <w:sz w:val="14"/>
        </w:rPr>
        <w:t xml:space="preserve"> 0); --keyboard input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     CODE </w:t>
      </w:r>
      <w:proofErr w:type="gramStart"/>
      <w:r w:rsidRPr="00DC3F0A">
        <w:rPr>
          <w:sz w:val="14"/>
        </w:rPr>
        <w:t xml:space="preserve">  :</w:t>
      </w:r>
      <w:proofErr w:type="gramEnd"/>
      <w:r w:rsidRPr="00DC3F0A">
        <w:rPr>
          <w:sz w:val="14"/>
        </w:rPr>
        <w:t xml:space="preserve"> out STD_LOGIC_VECTOR(3 </w:t>
      </w:r>
      <w:proofErr w:type="spellStart"/>
      <w:r w:rsidRPr="00DC3F0A">
        <w:rPr>
          <w:sz w:val="14"/>
        </w:rPr>
        <w:t>downto</w:t>
      </w:r>
      <w:proofErr w:type="spellEnd"/>
      <w:r w:rsidRPr="00DC3F0A">
        <w:rPr>
          <w:sz w:val="14"/>
        </w:rPr>
        <w:t xml:space="preserve"> 0); --keyboard output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     KIN  </w:t>
      </w:r>
      <w:proofErr w:type="gramStart"/>
      <w:r w:rsidRPr="00DC3F0A">
        <w:rPr>
          <w:sz w:val="14"/>
        </w:rPr>
        <w:t xml:space="preserve">  :</w:t>
      </w:r>
      <w:proofErr w:type="gramEnd"/>
      <w:r w:rsidRPr="00DC3F0A">
        <w:rPr>
          <w:sz w:val="14"/>
        </w:rPr>
        <w:t xml:space="preserve"> out STD_LOGIC                     --keyboard strike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);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end component;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signal </w:t>
      </w:r>
      <w:proofErr w:type="gramStart"/>
      <w:r w:rsidRPr="00DC3F0A">
        <w:rPr>
          <w:sz w:val="14"/>
        </w:rPr>
        <w:t>REG  :</w:t>
      </w:r>
      <w:proofErr w:type="gramEnd"/>
      <w:r w:rsidRPr="00DC3F0A">
        <w:rPr>
          <w:sz w:val="14"/>
        </w:rPr>
        <w:t xml:space="preserve"> STD_LOGIC_VECTOR (12 </w:t>
      </w:r>
      <w:proofErr w:type="spellStart"/>
      <w:r w:rsidRPr="00DC3F0A">
        <w:rPr>
          <w:sz w:val="14"/>
        </w:rPr>
        <w:t>downto</w:t>
      </w:r>
      <w:proofErr w:type="spellEnd"/>
      <w:r w:rsidRPr="00DC3F0A">
        <w:rPr>
          <w:sz w:val="14"/>
        </w:rPr>
        <w:t xml:space="preserve"> 0);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signal </w:t>
      </w:r>
      <w:proofErr w:type="gramStart"/>
      <w:r w:rsidRPr="00DC3F0A">
        <w:rPr>
          <w:sz w:val="14"/>
        </w:rPr>
        <w:t>CODE :</w:t>
      </w:r>
      <w:proofErr w:type="gramEnd"/>
      <w:r w:rsidRPr="00DC3F0A">
        <w:rPr>
          <w:sz w:val="14"/>
        </w:rPr>
        <w:t xml:space="preserve"> STD_LOGIC_VECTOR (3  </w:t>
      </w:r>
      <w:proofErr w:type="spellStart"/>
      <w:r w:rsidRPr="00DC3F0A">
        <w:rPr>
          <w:sz w:val="14"/>
        </w:rPr>
        <w:t>downto</w:t>
      </w:r>
      <w:proofErr w:type="spellEnd"/>
      <w:r w:rsidRPr="00DC3F0A">
        <w:rPr>
          <w:sz w:val="14"/>
        </w:rPr>
        <w:t xml:space="preserve"> 0);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signal </w:t>
      </w:r>
      <w:proofErr w:type="gramStart"/>
      <w:r w:rsidRPr="00DC3F0A">
        <w:rPr>
          <w:sz w:val="14"/>
        </w:rPr>
        <w:t>SEQ  :</w:t>
      </w:r>
      <w:proofErr w:type="gramEnd"/>
      <w:r w:rsidRPr="00DC3F0A">
        <w:rPr>
          <w:sz w:val="14"/>
        </w:rPr>
        <w:t xml:space="preserve"> STD_LOGIC_VECTOR (1  </w:t>
      </w:r>
      <w:proofErr w:type="spellStart"/>
      <w:r w:rsidRPr="00DC3F0A">
        <w:rPr>
          <w:sz w:val="14"/>
        </w:rPr>
        <w:t>downto</w:t>
      </w:r>
      <w:proofErr w:type="spellEnd"/>
      <w:r w:rsidRPr="00DC3F0A">
        <w:rPr>
          <w:sz w:val="14"/>
        </w:rPr>
        <w:t xml:space="preserve"> 0);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signal </w:t>
      </w:r>
      <w:proofErr w:type="gramStart"/>
      <w:r w:rsidRPr="00DC3F0A">
        <w:rPr>
          <w:sz w:val="14"/>
        </w:rPr>
        <w:t>SEG  :</w:t>
      </w:r>
      <w:proofErr w:type="gramEnd"/>
      <w:r w:rsidRPr="00DC3F0A">
        <w:rPr>
          <w:sz w:val="14"/>
        </w:rPr>
        <w:t xml:space="preserve"> STD_LOGIC_VECTOR (6  </w:t>
      </w:r>
      <w:proofErr w:type="spellStart"/>
      <w:r w:rsidRPr="00DC3F0A">
        <w:rPr>
          <w:sz w:val="14"/>
        </w:rPr>
        <w:t>downto</w:t>
      </w:r>
      <w:proofErr w:type="spellEnd"/>
      <w:r w:rsidRPr="00DC3F0A">
        <w:rPr>
          <w:sz w:val="14"/>
        </w:rPr>
        <w:t xml:space="preserve"> 0);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signal </w:t>
      </w:r>
      <w:proofErr w:type="gramStart"/>
      <w:r w:rsidRPr="00DC3F0A">
        <w:rPr>
          <w:sz w:val="14"/>
        </w:rPr>
        <w:t>KIN,SAMPLE</w:t>
      </w:r>
      <w:proofErr w:type="gramEnd"/>
      <w:r w:rsidRPr="00DC3F0A">
        <w:rPr>
          <w:sz w:val="14"/>
        </w:rPr>
        <w:t>,BLINK : STD_LOGIC;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>begin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>--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>--*********************************************************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>-- system connection for LED &amp; keyboard interface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>--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>SYSTEM_</w:t>
      </w:r>
      <w:proofErr w:type="gramStart"/>
      <w:r w:rsidRPr="00DC3F0A">
        <w:rPr>
          <w:sz w:val="14"/>
        </w:rPr>
        <w:t>CONNECT :</w:t>
      </w:r>
      <w:proofErr w:type="gramEnd"/>
      <w:r w:rsidRPr="00DC3F0A">
        <w:rPr>
          <w:sz w:val="14"/>
        </w:rPr>
        <w:t xml:space="preserve"> block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signal </w:t>
      </w:r>
      <w:proofErr w:type="gramStart"/>
      <w:r w:rsidRPr="00DC3F0A">
        <w:rPr>
          <w:sz w:val="14"/>
        </w:rPr>
        <w:t>INP  :</w:t>
      </w:r>
      <w:proofErr w:type="gramEnd"/>
      <w:r w:rsidRPr="00DC3F0A">
        <w:rPr>
          <w:sz w:val="14"/>
        </w:rPr>
        <w:t xml:space="preserve"> STD_LOGIC_VECTOR (3 </w:t>
      </w:r>
      <w:proofErr w:type="spellStart"/>
      <w:r w:rsidRPr="00DC3F0A">
        <w:rPr>
          <w:sz w:val="14"/>
        </w:rPr>
        <w:t>downto</w:t>
      </w:r>
      <w:proofErr w:type="spellEnd"/>
      <w:r w:rsidRPr="00DC3F0A">
        <w:rPr>
          <w:sz w:val="14"/>
        </w:rPr>
        <w:t xml:space="preserve"> 0);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signal </w:t>
      </w:r>
      <w:proofErr w:type="gramStart"/>
      <w:r w:rsidRPr="00DC3F0A">
        <w:rPr>
          <w:sz w:val="14"/>
        </w:rPr>
        <w:t>ENB  :</w:t>
      </w:r>
      <w:proofErr w:type="gramEnd"/>
      <w:r w:rsidRPr="00DC3F0A">
        <w:rPr>
          <w:sz w:val="14"/>
        </w:rPr>
        <w:t xml:space="preserve"> STD_LOGIC_VECTOR (3  </w:t>
      </w:r>
      <w:proofErr w:type="spellStart"/>
      <w:r w:rsidRPr="00DC3F0A">
        <w:rPr>
          <w:sz w:val="14"/>
        </w:rPr>
        <w:t>downto</w:t>
      </w:r>
      <w:proofErr w:type="spellEnd"/>
      <w:r w:rsidRPr="00DC3F0A">
        <w:rPr>
          <w:sz w:val="14"/>
        </w:rPr>
        <w:t xml:space="preserve"> 0);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>begin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lastRenderedPageBreak/>
        <w:t>U1:  KEYBOARD port map (CLK, SAMPLE, SEQ, INP, CODE, KIN);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</w:t>
      </w:r>
      <w:proofErr w:type="gramStart"/>
      <w:r w:rsidRPr="00DC3F0A">
        <w:rPr>
          <w:sz w:val="14"/>
        </w:rPr>
        <w:t>DB  &lt;</w:t>
      </w:r>
      <w:proofErr w:type="gramEnd"/>
      <w:r w:rsidRPr="00DC3F0A">
        <w:rPr>
          <w:sz w:val="14"/>
        </w:rPr>
        <w:t xml:space="preserve">= REG(7 </w:t>
      </w:r>
      <w:proofErr w:type="spellStart"/>
      <w:r w:rsidRPr="00DC3F0A">
        <w:rPr>
          <w:sz w:val="14"/>
        </w:rPr>
        <w:t>downto</w:t>
      </w:r>
      <w:proofErr w:type="spellEnd"/>
      <w:r w:rsidRPr="00DC3F0A">
        <w:rPr>
          <w:sz w:val="14"/>
        </w:rPr>
        <w:t xml:space="preserve"> 0) when REG(12)='1' else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      "ZZZZZZZZ";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INP &lt;= not XC;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</w:t>
      </w:r>
      <w:proofErr w:type="gramStart"/>
      <w:r w:rsidRPr="00DC3F0A">
        <w:rPr>
          <w:sz w:val="14"/>
        </w:rPr>
        <w:t>XA  &lt;</w:t>
      </w:r>
      <w:proofErr w:type="gramEnd"/>
      <w:r w:rsidRPr="00DC3F0A">
        <w:rPr>
          <w:sz w:val="14"/>
        </w:rPr>
        <w:t>= not ENB;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</w:t>
      </w:r>
      <w:proofErr w:type="gramStart"/>
      <w:r w:rsidRPr="00DC3F0A">
        <w:rPr>
          <w:sz w:val="14"/>
        </w:rPr>
        <w:t>XB(</w:t>
      </w:r>
      <w:proofErr w:type="gramEnd"/>
      <w:r w:rsidRPr="00DC3F0A">
        <w:rPr>
          <w:sz w:val="14"/>
        </w:rPr>
        <w:t>7)          &lt;= (SEQ(1) and     SEQ(0) and not REG(12) and BLINK) or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                  (</w:t>
      </w:r>
      <w:proofErr w:type="gramStart"/>
      <w:r w:rsidRPr="00DC3F0A">
        <w:rPr>
          <w:sz w:val="14"/>
        </w:rPr>
        <w:t>SEQ(</w:t>
      </w:r>
      <w:proofErr w:type="gramEnd"/>
      <w:r w:rsidRPr="00DC3F0A">
        <w:rPr>
          <w:sz w:val="14"/>
        </w:rPr>
        <w:t>1) and not SEQ(0));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</w:t>
      </w:r>
      <w:proofErr w:type="gramStart"/>
      <w:r w:rsidRPr="00DC3F0A">
        <w:rPr>
          <w:sz w:val="14"/>
        </w:rPr>
        <w:t>XB(</w:t>
      </w:r>
      <w:proofErr w:type="gramEnd"/>
      <w:r w:rsidRPr="00DC3F0A">
        <w:rPr>
          <w:sz w:val="14"/>
        </w:rPr>
        <w:t xml:space="preserve">6 </w:t>
      </w:r>
      <w:proofErr w:type="spellStart"/>
      <w:r w:rsidRPr="00DC3F0A">
        <w:rPr>
          <w:sz w:val="14"/>
        </w:rPr>
        <w:t>downto</w:t>
      </w:r>
      <w:proofErr w:type="spellEnd"/>
      <w:r w:rsidRPr="00DC3F0A">
        <w:rPr>
          <w:sz w:val="14"/>
        </w:rPr>
        <w:t xml:space="preserve"> 0) &lt;= SEG when SEQ(1 </w:t>
      </w:r>
      <w:proofErr w:type="spellStart"/>
      <w:r w:rsidRPr="00DC3F0A">
        <w:rPr>
          <w:sz w:val="14"/>
        </w:rPr>
        <w:t>downto</w:t>
      </w:r>
      <w:proofErr w:type="spellEnd"/>
      <w:r w:rsidRPr="00DC3F0A">
        <w:rPr>
          <w:sz w:val="14"/>
        </w:rPr>
        <w:t xml:space="preserve"> 0)/=3 else "0000000";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ENB &lt;= "0001" when SEQ=0 else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       "0010" when SEQ=1 else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       "0100" when SEQ=2 else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       "1000" when SEQ=3 else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       "0000";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</w:t>
      </w:r>
      <w:proofErr w:type="gramStart"/>
      <w:r w:rsidRPr="00DC3F0A">
        <w:rPr>
          <w:sz w:val="14"/>
        </w:rPr>
        <w:t>RD  &lt;</w:t>
      </w:r>
      <w:proofErr w:type="gramEnd"/>
      <w:r w:rsidRPr="00DC3F0A">
        <w:rPr>
          <w:sz w:val="14"/>
        </w:rPr>
        <w:t>= REG(12);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SWR &lt;= </w:t>
      </w:r>
      <w:proofErr w:type="gramStart"/>
      <w:r w:rsidRPr="00DC3F0A">
        <w:rPr>
          <w:sz w:val="14"/>
        </w:rPr>
        <w:t>REG(</w:t>
      </w:r>
      <w:proofErr w:type="gramEnd"/>
      <w:r w:rsidRPr="00DC3F0A">
        <w:rPr>
          <w:sz w:val="14"/>
        </w:rPr>
        <w:t>12) and KIN and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       not </w:t>
      </w:r>
      <w:proofErr w:type="gramStart"/>
      <w:r w:rsidRPr="00DC3F0A">
        <w:rPr>
          <w:sz w:val="14"/>
        </w:rPr>
        <w:t>CODE(</w:t>
      </w:r>
      <w:proofErr w:type="gramEnd"/>
      <w:r w:rsidRPr="00DC3F0A">
        <w:rPr>
          <w:sz w:val="14"/>
        </w:rPr>
        <w:t>3) and CODE(2) and not CODE(1) and not CODE(0);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</w:t>
      </w:r>
      <w:proofErr w:type="gramStart"/>
      <w:r w:rsidRPr="00DC3F0A">
        <w:rPr>
          <w:sz w:val="14"/>
        </w:rPr>
        <w:t>A  &lt;</w:t>
      </w:r>
      <w:proofErr w:type="gramEnd"/>
      <w:r w:rsidRPr="00DC3F0A">
        <w:rPr>
          <w:sz w:val="14"/>
        </w:rPr>
        <w:t xml:space="preserve">= REG(11 </w:t>
      </w:r>
      <w:proofErr w:type="spellStart"/>
      <w:r w:rsidRPr="00DC3F0A">
        <w:rPr>
          <w:sz w:val="14"/>
        </w:rPr>
        <w:t>downto</w:t>
      </w:r>
      <w:proofErr w:type="spellEnd"/>
      <w:r w:rsidRPr="00DC3F0A">
        <w:rPr>
          <w:sz w:val="14"/>
        </w:rPr>
        <w:t xml:space="preserve"> 8);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>end block SYSTEM_CONNECT;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>--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>--*********************************************************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>-- 22-bit free counter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>--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>FREE_</w:t>
      </w:r>
      <w:proofErr w:type="gramStart"/>
      <w:r w:rsidRPr="00DC3F0A">
        <w:rPr>
          <w:sz w:val="14"/>
        </w:rPr>
        <w:t>COUNTER :</w:t>
      </w:r>
      <w:proofErr w:type="gramEnd"/>
      <w:r w:rsidRPr="00DC3F0A">
        <w:rPr>
          <w:sz w:val="14"/>
        </w:rPr>
        <w:t xml:space="preserve"> block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signal </w:t>
      </w:r>
      <w:proofErr w:type="gramStart"/>
      <w:r w:rsidRPr="00DC3F0A">
        <w:rPr>
          <w:sz w:val="14"/>
        </w:rPr>
        <w:t>Q :</w:t>
      </w:r>
      <w:proofErr w:type="gramEnd"/>
      <w:r w:rsidRPr="00DC3F0A">
        <w:rPr>
          <w:sz w:val="14"/>
        </w:rPr>
        <w:t xml:space="preserve"> STD_LOGIC_VECTOR (21 </w:t>
      </w:r>
      <w:proofErr w:type="spellStart"/>
      <w:r w:rsidRPr="00DC3F0A">
        <w:rPr>
          <w:sz w:val="14"/>
        </w:rPr>
        <w:t>downto</w:t>
      </w:r>
      <w:proofErr w:type="spellEnd"/>
      <w:r w:rsidRPr="00DC3F0A">
        <w:rPr>
          <w:sz w:val="14"/>
        </w:rPr>
        <w:t xml:space="preserve"> 0);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signal DLY</w:t>
      </w:r>
      <w:proofErr w:type="gramStart"/>
      <w:r w:rsidRPr="00DC3F0A">
        <w:rPr>
          <w:sz w:val="14"/>
        </w:rPr>
        <w:t>1,DLY</w:t>
      </w:r>
      <w:proofErr w:type="gramEnd"/>
      <w:r w:rsidRPr="00DC3F0A">
        <w:rPr>
          <w:sz w:val="14"/>
        </w:rPr>
        <w:t>2 : STD_LOGIC;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>begin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process (CLK)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begin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     if </w:t>
      </w:r>
      <w:proofErr w:type="spellStart"/>
      <w:r w:rsidRPr="00DC3F0A">
        <w:rPr>
          <w:sz w:val="14"/>
        </w:rPr>
        <w:t>CLK'event</w:t>
      </w:r>
      <w:proofErr w:type="spellEnd"/>
      <w:r w:rsidRPr="00DC3F0A">
        <w:rPr>
          <w:sz w:val="14"/>
        </w:rPr>
        <w:t xml:space="preserve"> and CLK='1' then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          DLY1 &lt;= </w:t>
      </w:r>
      <w:proofErr w:type="gramStart"/>
      <w:r w:rsidRPr="00DC3F0A">
        <w:rPr>
          <w:sz w:val="14"/>
        </w:rPr>
        <w:t>Q(</w:t>
      </w:r>
      <w:proofErr w:type="gramEnd"/>
      <w:r w:rsidRPr="00DC3F0A">
        <w:rPr>
          <w:sz w:val="14"/>
        </w:rPr>
        <w:t>15);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          DLY2 &lt;= </w:t>
      </w:r>
      <w:proofErr w:type="gramStart"/>
      <w:r w:rsidRPr="00DC3F0A">
        <w:rPr>
          <w:sz w:val="14"/>
        </w:rPr>
        <w:t>Q(</w:t>
      </w:r>
      <w:proofErr w:type="gramEnd"/>
      <w:r w:rsidRPr="00DC3F0A">
        <w:rPr>
          <w:sz w:val="14"/>
        </w:rPr>
        <w:t>13);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          Q &lt;= Q+1;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     end if;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end process;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</w:t>
      </w:r>
      <w:proofErr w:type="gramStart"/>
      <w:r w:rsidRPr="00DC3F0A">
        <w:rPr>
          <w:sz w:val="14"/>
        </w:rPr>
        <w:t>BLINK  &lt;</w:t>
      </w:r>
      <w:proofErr w:type="gramEnd"/>
      <w:r w:rsidRPr="00DC3F0A">
        <w:rPr>
          <w:sz w:val="14"/>
        </w:rPr>
        <w:t>= Q(21);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SAMPLE &lt;= not </w:t>
      </w:r>
      <w:proofErr w:type="gramStart"/>
      <w:r w:rsidRPr="00DC3F0A">
        <w:rPr>
          <w:sz w:val="14"/>
        </w:rPr>
        <w:t>Q(</w:t>
      </w:r>
      <w:proofErr w:type="gramEnd"/>
      <w:r w:rsidRPr="00DC3F0A">
        <w:rPr>
          <w:sz w:val="14"/>
        </w:rPr>
        <w:t>15) and DLY1;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lastRenderedPageBreak/>
        <w:t xml:space="preserve">     FREQ   &lt;= not </w:t>
      </w:r>
      <w:proofErr w:type="gramStart"/>
      <w:r w:rsidRPr="00DC3F0A">
        <w:rPr>
          <w:sz w:val="14"/>
        </w:rPr>
        <w:t>Q(</w:t>
      </w:r>
      <w:proofErr w:type="gramEnd"/>
      <w:r w:rsidRPr="00DC3F0A">
        <w:rPr>
          <w:sz w:val="14"/>
        </w:rPr>
        <w:t>13) and DLY2;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SEQ    &lt;= </w:t>
      </w:r>
      <w:proofErr w:type="gramStart"/>
      <w:r w:rsidRPr="00DC3F0A">
        <w:rPr>
          <w:sz w:val="14"/>
        </w:rPr>
        <w:t>Q(</w:t>
      </w:r>
      <w:proofErr w:type="gramEnd"/>
      <w:r w:rsidRPr="00DC3F0A">
        <w:rPr>
          <w:sz w:val="14"/>
        </w:rPr>
        <w:t xml:space="preserve">17 </w:t>
      </w:r>
      <w:proofErr w:type="spellStart"/>
      <w:r w:rsidRPr="00DC3F0A">
        <w:rPr>
          <w:sz w:val="14"/>
        </w:rPr>
        <w:t>downto</w:t>
      </w:r>
      <w:proofErr w:type="spellEnd"/>
      <w:r w:rsidRPr="00DC3F0A">
        <w:rPr>
          <w:sz w:val="14"/>
        </w:rPr>
        <w:t xml:space="preserve"> 16);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>end block FREE_COUNTER;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>--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>--*********************************************************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>--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>--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>DIGIT0_</w:t>
      </w:r>
      <w:proofErr w:type="gramStart"/>
      <w:r w:rsidRPr="00DC3F0A">
        <w:rPr>
          <w:sz w:val="14"/>
        </w:rPr>
        <w:t>MONITOR :</w:t>
      </w:r>
      <w:proofErr w:type="gramEnd"/>
      <w:r w:rsidRPr="00DC3F0A">
        <w:rPr>
          <w:sz w:val="14"/>
        </w:rPr>
        <w:t xml:space="preserve"> block               --***** digit #0 *****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signal </w:t>
      </w:r>
      <w:proofErr w:type="gramStart"/>
      <w:r w:rsidRPr="00DC3F0A">
        <w:rPr>
          <w:sz w:val="14"/>
        </w:rPr>
        <w:t>EC,LD</w:t>
      </w:r>
      <w:proofErr w:type="gramEnd"/>
      <w:r w:rsidRPr="00DC3F0A">
        <w:rPr>
          <w:sz w:val="14"/>
        </w:rPr>
        <w:t>,DIR : STD_LOGIC;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>begin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process (CLK)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begin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     if </w:t>
      </w:r>
      <w:proofErr w:type="spellStart"/>
      <w:r w:rsidRPr="00DC3F0A">
        <w:rPr>
          <w:sz w:val="14"/>
        </w:rPr>
        <w:t>CLK'event</w:t>
      </w:r>
      <w:proofErr w:type="spellEnd"/>
      <w:r w:rsidRPr="00DC3F0A">
        <w:rPr>
          <w:sz w:val="14"/>
        </w:rPr>
        <w:t xml:space="preserve"> and CLK='1' then                          --CLK rising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          if EC='1' then                                    --CLK enable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               if    LD='1</w:t>
      </w:r>
      <w:proofErr w:type="gramStart"/>
      <w:r w:rsidRPr="00DC3F0A">
        <w:rPr>
          <w:sz w:val="14"/>
        </w:rPr>
        <w:t>'  then</w:t>
      </w:r>
      <w:proofErr w:type="gramEnd"/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                    </w:t>
      </w:r>
      <w:proofErr w:type="gramStart"/>
      <w:r w:rsidRPr="00DC3F0A">
        <w:rPr>
          <w:sz w:val="14"/>
        </w:rPr>
        <w:t>REG(</w:t>
      </w:r>
      <w:proofErr w:type="gramEnd"/>
      <w:r w:rsidRPr="00DC3F0A">
        <w:rPr>
          <w:sz w:val="14"/>
        </w:rPr>
        <w:t xml:space="preserve">3 </w:t>
      </w:r>
      <w:proofErr w:type="spellStart"/>
      <w:r w:rsidRPr="00DC3F0A">
        <w:rPr>
          <w:sz w:val="14"/>
        </w:rPr>
        <w:t>downto</w:t>
      </w:r>
      <w:proofErr w:type="spellEnd"/>
      <w:r w:rsidRPr="00DC3F0A">
        <w:rPr>
          <w:sz w:val="14"/>
        </w:rPr>
        <w:t xml:space="preserve"> 0) &lt;= DB (3 </w:t>
      </w:r>
      <w:proofErr w:type="spellStart"/>
      <w:r w:rsidRPr="00DC3F0A">
        <w:rPr>
          <w:sz w:val="14"/>
        </w:rPr>
        <w:t>downto</w:t>
      </w:r>
      <w:proofErr w:type="spellEnd"/>
      <w:r w:rsidRPr="00DC3F0A">
        <w:rPr>
          <w:sz w:val="14"/>
        </w:rPr>
        <w:t xml:space="preserve"> 0);     --load register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               </w:t>
      </w:r>
      <w:proofErr w:type="spellStart"/>
      <w:r w:rsidRPr="00DC3F0A">
        <w:rPr>
          <w:sz w:val="14"/>
        </w:rPr>
        <w:t>elsif</w:t>
      </w:r>
      <w:proofErr w:type="spellEnd"/>
      <w:r w:rsidRPr="00DC3F0A">
        <w:rPr>
          <w:sz w:val="14"/>
        </w:rPr>
        <w:t xml:space="preserve"> DIR='0' then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                    </w:t>
      </w:r>
      <w:proofErr w:type="gramStart"/>
      <w:r w:rsidRPr="00DC3F0A">
        <w:rPr>
          <w:sz w:val="14"/>
        </w:rPr>
        <w:t>REG(</w:t>
      </w:r>
      <w:proofErr w:type="gramEnd"/>
      <w:r w:rsidRPr="00DC3F0A">
        <w:rPr>
          <w:sz w:val="14"/>
        </w:rPr>
        <w:t xml:space="preserve">3 </w:t>
      </w:r>
      <w:proofErr w:type="spellStart"/>
      <w:r w:rsidRPr="00DC3F0A">
        <w:rPr>
          <w:sz w:val="14"/>
        </w:rPr>
        <w:t>downto</w:t>
      </w:r>
      <w:proofErr w:type="spellEnd"/>
      <w:r w:rsidRPr="00DC3F0A">
        <w:rPr>
          <w:sz w:val="14"/>
        </w:rPr>
        <w:t xml:space="preserve"> 0) &lt;= REG(3 </w:t>
      </w:r>
      <w:proofErr w:type="spellStart"/>
      <w:r w:rsidRPr="00DC3F0A">
        <w:rPr>
          <w:sz w:val="14"/>
        </w:rPr>
        <w:t>downto</w:t>
      </w:r>
      <w:proofErr w:type="spellEnd"/>
      <w:r w:rsidRPr="00DC3F0A">
        <w:rPr>
          <w:sz w:val="14"/>
        </w:rPr>
        <w:t xml:space="preserve"> 0) + 1; --up   counter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               else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                    </w:t>
      </w:r>
      <w:proofErr w:type="gramStart"/>
      <w:r w:rsidRPr="00DC3F0A">
        <w:rPr>
          <w:sz w:val="14"/>
        </w:rPr>
        <w:t>REG(</w:t>
      </w:r>
      <w:proofErr w:type="gramEnd"/>
      <w:r w:rsidRPr="00DC3F0A">
        <w:rPr>
          <w:sz w:val="14"/>
        </w:rPr>
        <w:t xml:space="preserve">3 </w:t>
      </w:r>
      <w:proofErr w:type="spellStart"/>
      <w:r w:rsidRPr="00DC3F0A">
        <w:rPr>
          <w:sz w:val="14"/>
        </w:rPr>
        <w:t>downto</w:t>
      </w:r>
      <w:proofErr w:type="spellEnd"/>
      <w:r w:rsidRPr="00DC3F0A">
        <w:rPr>
          <w:sz w:val="14"/>
        </w:rPr>
        <w:t xml:space="preserve"> 0) &lt;= REG(3 </w:t>
      </w:r>
      <w:proofErr w:type="spellStart"/>
      <w:r w:rsidRPr="00DC3F0A">
        <w:rPr>
          <w:sz w:val="14"/>
        </w:rPr>
        <w:t>downto</w:t>
      </w:r>
      <w:proofErr w:type="spellEnd"/>
      <w:r w:rsidRPr="00DC3F0A">
        <w:rPr>
          <w:sz w:val="14"/>
        </w:rPr>
        <w:t xml:space="preserve"> 0) - 1; --down counter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               end if;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          end if;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     end if;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end process;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</w:t>
      </w:r>
      <w:proofErr w:type="gramStart"/>
      <w:r w:rsidRPr="00DC3F0A">
        <w:rPr>
          <w:sz w:val="14"/>
        </w:rPr>
        <w:t>EC  &lt;</w:t>
      </w:r>
      <w:proofErr w:type="gramEnd"/>
      <w:r w:rsidRPr="00DC3F0A">
        <w:rPr>
          <w:sz w:val="14"/>
        </w:rPr>
        <w:t>= (SAMPLE and not REG(12)) or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       (KIN    and not </w:t>
      </w:r>
      <w:proofErr w:type="gramStart"/>
      <w:r w:rsidRPr="00DC3F0A">
        <w:rPr>
          <w:sz w:val="14"/>
        </w:rPr>
        <w:t>CODE(</w:t>
      </w:r>
      <w:proofErr w:type="gramEnd"/>
      <w:r w:rsidRPr="00DC3F0A">
        <w:rPr>
          <w:sz w:val="14"/>
        </w:rPr>
        <w:t>3) and CODE(1) and CODE(0));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</w:t>
      </w:r>
      <w:proofErr w:type="gramStart"/>
      <w:r w:rsidRPr="00DC3F0A">
        <w:rPr>
          <w:sz w:val="14"/>
        </w:rPr>
        <w:t>LD  &lt;</w:t>
      </w:r>
      <w:proofErr w:type="gramEnd"/>
      <w:r w:rsidRPr="00DC3F0A">
        <w:rPr>
          <w:sz w:val="14"/>
        </w:rPr>
        <w:t>=  SAMPLE and not REG(12);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DIR &lt;= </w:t>
      </w:r>
      <w:proofErr w:type="gramStart"/>
      <w:r w:rsidRPr="00DC3F0A">
        <w:rPr>
          <w:sz w:val="14"/>
        </w:rPr>
        <w:t>CODE(</w:t>
      </w:r>
      <w:proofErr w:type="gramEnd"/>
      <w:r w:rsidRPr="00DC3F0A">
        <w:rPr>
          <w:sz w:val="14"/>
        </w:rPr>
        <w:t>2);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>end block DIGIT0_MONITOR;</w:t>
      </w:r>
    </w:p>
    <w:p w:rsidR="00DC3F0A" w:rsidRPr="00DC3F0A" w:rsidRDefault="00DC3F0A" w:rsidP="00DC3F0A">
      <w:pPr>
        <w:rPr>
          <w:sz w:val="14"/>
        </w:rPr>
      </w:pP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>DIGIT1_</w:t>
      </w:r>
      <w:proofErr w:type="gramStart"/>
      <w:r w:rsidRPr="00DC3F0A">
        <w:rPr>
          <w:sz w:val="14"/>
        </w:rPr>
        <w:t>MONITOR :</w:t>
      </w:r>
      <w:proofErr w:type="gramEnd"/>
      <w:r w:rsidRPr="00DC3F0A">
        <w:rPr>
          <w:sz w:val="14"/>
        </w:rPr>
        <w:t xml:space="preserve"> block               --***** digit #1 *****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signal </w:t>
      </w:r>
      <w:proofErr w:type="gramStart"/>
      <w:r w:rsidRPr="00DC3F0A">
        <w:rPr>
          <w:sz w:val="14"/>
        </w:rPr>
        <w:t>EC,LD</w:t>
      </w:r>
      <w:proofErr w:type="gramEnd"/>
      <w:r w:rsidRPr="00DC3F0A">
        <w:rPr>
          <w:sz w:val="14"/>
        </w:rPr>
        <w:t>,DIR : STD_LOGIC;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>begin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process (CLK)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begin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     if </w:t>
      </w:r>
      <w:proofErr w:type="spellStart"/>
      <w:r w:rsidRPr="00DC3F0A">
        <w:rPr>
          <w:sz w:val="14"/>
        </w:rPr>
        <w:t>CLK'event</w:t>
      </w:r>
      <w:proofErr w:type="spellEnd"/>
      <w:r w:rsidRPr="00DC3F0A">
        <w:rPr>
          <w:sz w:val="14"/>
        </w:rPr>
        <w:t xml:space="preserve"> and CLK='1' then                          --CLK rising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lastRenderedPageBreak/>
        <w:t xml:space="preserve">               if EC='1' then                                    --CLK enable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               if    LD='1</w:t>
      </w:r>
      <w:proofErr w:type="gramStart"/>
      <w:r w:rsidRPr="00DC3F0A">
        <w:rPr>
          <w:sz w:val="14"/>
        </w:rPr>
        <w:t>'  then</w:t>
      </w:r>
      <w:proofErr w:type="gramEnd"/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                    </w:t>
      </w:r>
      <w:proofErr w:type="gramStart"/>
      <w:r w:rsidRPr="00DC3F0A">
        <w:rPr>
          <w:sz w:val="14"/>
        </w:rPr>
        <w:t>REG(</w:t>
      </w:r>
      <w:proofErr w:type="gramEnd"/>
      <w:r w:rsidRPr="00DC3F0A">
        <w:rPr>
          <w:sz w:val="14"/>
        </w:rPr>
        <w:t xml:space="preserve">7 </w:t>
      </w:r>
      <w:proofErr w:type="spellStart"/>
      <w:r w:rsidRPr="00DC3F0A">
        <w:rPr>
          <w:sz w:val="14"/>
        </w:rPr>
        <w:t>downto</w:t>
      </w:r>
      <w:proofErr w:type="spellEnd"/>
      <w:r w:rsidRPr="00DC3F0A">
        <w:rPr>
          <w:sz w:val="14"/>
        </w:rPr>
        <w:t xml:space="preserve"> 4) &lt;= DB (7 </w:t>
      </w:r>
      <w:proofErr w:type="spellStart"/>
      <w:r w:rsidRPr="00DC3F0A">
        <w:rPr>
          <w:sz w:val="14"/>
        </w:rPr>
        <w:t>downto</w:t>
      </w:r>
      <w:proofErr w:type="spellEnd"/>
      <w:r w:rsidRPr="00DC3F0A">
        <w:rPr>
          <w:sz w:val="14"/>
        </w:rPr>
        <w:t xml:space="preserve"> 4);     --load register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               </w:t>
      </w:r>
      <w:proofErr w:type="spellStart"/>
      <w:r w:rsidRPr="00DC3F0A">
        <w:rPr>
          <w:sz w:val="14"/>
        </w:rPr>
        <w:t>elsif</w:t>
      </w:r>
      <w:proofErr w:type="spellEnd"/>
      <w:r w:rsidRPr="00DC3F0A">
        <w:rPr>
          <w:sz w:val="14"/>
        </w:rPr>
        <w:t xml:space="preserve"> DIR='0' then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                    </w:t>
      </w:r>
      <w:proofErr w:type="gramStart"/>
      <w:r w:rsidRPr="00DC3F0A">
        <w:rPr>
          <w:sz w:val="14"/>
        </w:rPr>
        <w:t>REG(</w:t>
      </w:r>
      <w:proofErr w:type="gramEnd"/>
      <w:r w:rsidRPr="00DC3F0A">
        <w:rPr>
          <w:sz w:val="14"/>
        </w:rPr>
        <w:t xml:space="preserve">7 </w:t>
      </w:r>
      <w:proofErr w:type="spellStart"/>
      <w:r w:rsidRPr="00DC3F0A">
        <w:rPr>
          <w:sz w:val="14"/>
        </w:rPr>
        <w:t>downto</w:t>
      </w:r>
      <w:proofErr w:type="spellEnd"/>
      <w:r w:rsidRPr="00DC3F0A">
        <w:rPr>
          <w:sz w:val="14"/>
        </w:rPr>
        <w:t xml:space="preserve"> 4) &lt;= REG(7 </w:t>
      </w:r>
      <w:proofErr w:type="spellStart"/>
      <w:r w:rsidRPr="00DC3F0A">
        <w:rPr>
          <w:sz w:val="14"/>
        </w:rPr>
        <w:t>downto</w:t>
      </w:r>
      <w:proofErr w:type="spellEnd"/>
      <w:r w:rsidRPr="00DC3F0A">
        <w:rPr>
          <w:sz w:val="14"/>
        </w:rPr>
        <w:t xml:space="preserve"> 4) + 1; --up   counter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               else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                    </w:t>
      </w:r>
      <w:proofErr w:type="gramStart"/>
      <w:r w:rsidRPr="00DC3F0A">
        <w:rPr>
          <w:sz w:val="14"/>
        </w:rPr>
        <w:t>REG(</w:t>
      </w:r>
      <w:proofErr w:type="gramEnd"/>
      <w:r w:rsidRPr="00DC3F0A">
        <w:rPr>
          <w:sz w:val="14"/>
        </w:rPr>
        <w:t xml:space="preserve">7 </w:t>
      </w:r>
      <w:proofErr w:type="spellStart"/>
      <w:r w:rsidRPr="00DC3F0A">
        <w:rPr>
          <w:sz w:val="14"/>
        </w:rPr>
        <w:t>downto</w:t>
      </w:r>
      <w:proofErr w:type="spellEnd"/>
      <w:r w:rsidRPr="00DC3F0A">
        <w:rPr>
          <w:sz w:val="14"/>
        </w:rPr>
        <w:t xml:space="preserve"> 4) &lt;= REG(7 </w:t>
      </w:r>
      <w:proofErr w:type="spellStart"/>
      <w:r w:rsidRPr="00DC3F0A">
        <w:rPr>
          <w:sz w:val="14"/>
        </w:rPr>
        <w:t>downto</w:t>
      </w:r>
      <w:proofErr w:type="spellEnd"/>
      <w:r w:rsidRPr="00DC3F0A">
        <w:rPr>
          <w:sz w:val="14"/>
        </w:rPr>
        <w:t xml:space="preserve"> 4) - 1; --down counter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               end if;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          end if;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     end if;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end process;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</w:t>
      </w:r>
      <w:proofErr w:type="gramStart"/>
      <w:r w:rsidRPr="00DC3F0A">
        <w:rPr>
          <w:sz w:val="14"/>
        </w:rPr>
        <w:t>EC  &lt;</w:t>
      </w:r>
      <w:proofErr w:type="gramEnd"/>
      <w:r w:rsidRPr="00DC3F0A">
        <w:rPr>
          <w:sz w:val="14"/>
        </w:rPr>
        <w:t>= (SAMPLE and not REG(12)) or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       (KIN    and not </w:t>
      </w:r>
      <w:proofErr w:type="gramStart"/>
      <w:r w:rsidRPr="00DC3F0A">
        <w:rPr>
          <w:sz w:val="14"/>
        </w:rPr>
        <w:t>CODE(</w:t>
      </w:r>
      <w:proofErr w:type="gramEnd"/>
      <w:r w:rsidRPr="00DC3F0A">
        <w:rPr>
          <w:sz w:val="14"/>
        </w:rPr>
        <w:t>3) and CODE(1) and not CODE(0));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</w:t>
      </w:r>
      <w:proofErr w:type="gramStart"/>
      <w:r w:rsidRPr="00DC3F0A">
        <w:rPr>
          <w:sz w:val="14"/>
        </w:rPr>
        <w:t>LD  &lt;</w:t>
      </w:r>
      <w:proofErr w:type="gramEnd"/>
      <w:r w:rsidRPr="00DC3F0A">
        <w:rPr>
          <w:sz w:val="14"/>
        </w:rPr>
        <w:t>=  SAMPLE and not REG(12);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DIR &lt;= </w:t>
      </w:r>
      <w:proofErr w:type="gramStart"/>
      <w:r w:rsidRPr="00DC3F0A">
        <w:rPr>
          <w:sz w:val="14"/>
        </w:rPr>
        <w:t>CODE(</w:t>
      </w:r>
      <w:proofErr w:type="gramEnd"/>
      <w:r w:rsidRPr="00DC3F0A">
        <w:rPr>
          <w:sz w:val="14"/>
        </w:rPr>
        <w:t>2);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>end block DIGIT1_MONITOR;</w:t>
      </w:r>
    </w:p>
    <w:p w:rsidR="00DC3F0A" w:rsidRPr="00DC3F0A" w:rsidRDefault="00DC3F0A" w:rsidP="00DC3F0A">
      <w:pPr>
        <w:rPr>
          <w:sz w:val="14"/>
        </w:rPr>
      </w:pP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>DIGIT2_</w:t>
      </w:r>
      <w:proofErr w:type="gramStart"/>
      <w:r w:rsidRPr="00DC3F0A">
        <w:rPr>
          <w:sz w:val="14"/>
        </w:rPr>
        <w:t>MONITOR :</w:t>
      </w:r>
      <w:proofErr w:type="gramEnd"/>
      <w:r w:rsidRPr="00DC3F0A">
        <w:rPr>
          <w:sz w:val="14"/>
        </w:rPr>
        <w:t xml:space="preserve"> block               --***** digit #2 *****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signal </w:t>
      </w:r>
      <w:proofErr w:type="gramStart"/>
      <w:r w:rsidRPr="00DC3F0A">
        <w:rPr>
          <w:sz w:val="14"/>
        </w:rPr>
        <w:t>EC,DIR</w:t>
      </w:r>
      <w:proofErr w:type="gramEnd"/>
      <w:r w:rsidRPr="00DC3F0A">
        <w:rPr>
          <w:sz w:val="14"/>
        </w:rPr>
        <w:t xml:space="preserve"> : STD_LOGIC;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>begin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process (CLK)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begin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     if </w:t>
      </w:r>
      <w:proofErr w:type="spellStart"/>
      <w:r w:rsidRPr="00DC3F0A">
        <w:rPr>
          <w:sz w:val="14"/>
        </w:rPr>
        <w:t>CLK'event</w:t>
      </w:r>
      <w:proofErr w:type="spellEnd"/>
      <w:r w:rsidRPr="00DC3F0A">
        <w:rPr>
          <w:sz w:val="14"/>
        </w:rPr>
        <w:t xml:space="preserve"> and CLK='1' then                            --CLK rising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          if EC='1' then                                      --CLK enable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               if DIR='0' then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                    </w:t>
      </w:r>
      <w:proofErr w:type="gramStart"/>
      <w:r w:rsidRPr="00DC3F0A">
        <w:rPr>
          <w:sz w:val="14"/>
        </w:rPr>
        <w:t>REG(</w:t>
      </w:r>
      <w:proofErr w:type="gramEnd"/>
      <w:r w:rsidRPr="00DC3F0A">
        <w:rPr>
          <w:sz w:val="14"/>
        </w:rPr>
        <w:t xml:space="preserve">11 </w:t>
      </w:r>
      <w:proofErr w:type="spellStart"/>
      <w:r w:rsidRPr="00DC3F0A">
        <w:rPr>
          <w:sz w:val="14"/>
        </w:rPr>
        <w:t>downto</w:t>
      </w:r>
      <w:proofErr w:type="spellEnd"/>
      <w:r w:rsidRPr="00DC3F0A">
        <w:rPr>
          <w:sz w:val="14"/>
        </w:rPr>
        <w:t xml:space="preserve"> 8) &lt;= REG(11 </w:t>
      </w:r>
      <w:proofErr w:type="spellStart"/>
      <w:r w:rsidRPr="00DC3F0A">
        <w:rPr>
          <w:sz w:val="14"/>
        </w:rPr>
        <w:t>downto</w:t>
      </w:r>
      <w:proofErr w:type="spellEnd"/>
      <w:r w:rsidRPr="00DC3F0A">
        <w:rPr>
          <w:sz w:val="14"/>
        </w:rPr>
        <w:t xml:space="preserve"> 8) + 1; --up   counter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               else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                    </w:t>
      </w:r>
      <w:proofErr w:type="gramStart"/>
      <w:r w:rsidRPr="00DC3F0A">
        <w:rPr>
          <w:sz w:val="14"/>
        </w:rPr>
        <w:t>REG(</w:t>
      </w:r>
      <w:proofErr w:type="gramEnd"/>
      <w:r w:rsidRPr="00DC3F0A">
        <w:rPr>
          <w:sz w:val="14"/>
        </w:rPr>
        <w:t xml:space="preserve">11 </w:t>
      </w:r>
      <w:proofErr w:type="spellStart"/>
      <w:r w:rsidRPr="00DC3F0A">
        <w:rPr>
          <w:sz w:val="14"/>
        </w:rPr>
        <w:t>downto</w:t>
      </w:r>
      <w:proofErr w:type="spellEnd"/>
      <w:r w:rsidRPr="00DC3F0A">
        <w:rPr>
          <w:sz w:val="14"/>
        </w:rPr>
        <w:t xml:space="preserve"> 8) &lt;= REG(11 </w:t>
      </w:r>
      <w:proofErr w:type="spellStart"/>
      <w:r w:rsidRPr="00DC3F0A">
        <w:rPr>
          <w:sz w:val="14"/>
        </w:rPr>
        <w:t>downto</w:t>
      </w:r>
      <w:proofErr w:type="spellEnd"/>
      <w:r w:rsidRPr="00DC3F0A">
        <w:rPr>
          <w:sz w:val="14"/>
        </w:rPr>
        <w:t xml:space="preserve"> 8) - 1; --down counter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               end if;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          end if;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     end if;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end process;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</w:t>
      </w:r>
      <w:proofErr w:type="gramStart"/>
      <w:r w:rsidRPr="00DC3F0A">
        <w:rPr>
          <w:sz w:val="14"/>
        </w:rPr>
        <w:t>EC  &lt;</w:t>
      </w:r>
      <w:proofErr w:type="gramEnd"/>
      <w:r w:rsidRPr="00DC3F0A">
        <w:rPr>
          <w:sz w:val="14"/>
        </w:rPr>
        <w:t>= KIN and not CODE(3) and not CODE(1) and CODE(0);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DIR &lt;= </w:t>
      </w:r>
      <w:proofErr w:type="gramStart"/>
      <w:r w:rsidRPr="00DC3F0A">
        <w:rPr>
          <w:sz w:val="14"/>
        </w:rPr>
        <w:t>CODE(</w:t>
      </w:r>
      <w:proofErr w:type="gramEnd"/>
      <w:r w:rsidRPr="00DC3F0A">
        <w:rPr>
          <w:sz w:val="14"/>
        </w:rPr>
        <w:t>2);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>end block DIGIT2_MONITOR;</w:t>
      </w:r>
    </w:p>
    <w:p w:rsidR="00DC3F0A" w:rsidRPr="00DC3F0A" w:rsidRDefault="00DC3F0A" w:rsidP="00DC3F0A">
      <w:pPr>
        <w:rPr>
          <w:sz w:val="14"/>
        </w:rPr>
      </w:pP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lastRenderedPageBreak/>
        <w:t>DIGIT3_</w:t>
      </w:r>
      <w:proofErr w:type="gramStart"/>
      <w:r w:rsidRPr="00DC3F0A">
        <w:rPr>
          <w:sz w:val="14"/>
        </w:rPr>
        <w:t>MONITOR :</w:t>
      </w:r>
      <w:proofErr w:type="gramEnd"/>
      <w:r w:rsidRPr="00DC3F0A">
        <w:rPr>
          <w:sz w:val="14"/>
        </w:rPr>
        <w:t xml:space="preserve"> block               --***** digit #3 *****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signal </w:t>
      </w:r>
      <w:proofErr w:type="gramStart"/>
      <w:r w:rsidRPr="00DC3F0A">
        <w:rPr>
          <w:sz w:val="14"/>
        </w:rPr>
        <w:t>EC :</w:t>
      </w:r>
      <w:proofErr w:type="gramEnd"/>
      <w:r w:rsidRPr="00DC3F0A">
        <w:rPr>
          <w:sz w:val="14"/>
        </w:rPr>
        <w:t xml:space="preserve"> STD_LOGIC;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>begin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process (CLK)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begin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     if </w:t>
      </w:r>
      <w:proofErr w:type="spellStart"/>
      <w:r w:rsidRPr="00DC3F0A">
        <w:rPr>
          <w:sz w:val="14"/>
        </w:rPr>
        <w:t>CLK'event</w:t>
      </w:r>
      <w:proofErr w:type="spellEnd"/>
      <w:r w:rsidRPr="00DC3F0A">
        <w:rPr>
          <w:sz w:val="14"/>
        </w:rPr>
        <w:t xml:space="preserve"> and CLK='1' then                  --CLK rising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          if EC='1' then                            --CLK enable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               </w:t>
      </w:r>
      <w:proofErr w:type="gramStart"/>
      <w:r w:rsidRPr="00DC3F0A">
        <w:rPr>
          <w:sz w:val="14"/>
        </w:rPr>
        <w:t>REG(</w:t>
      </w:r>
      <w:proofErr w:type="gramEnd"/>
      <w:r w:rsidRPr="00DC3F0A">
        <w:rPr>
          <w:sz w:val="14"/>
        </w:rPr>
        <w:t>12) &lt;= not REG(12);              --T-type F/F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          end if;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     end if;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end process;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</w:t>
      </w:r>
      <w:proofErr w:type="gramStart"/>
      <w:r w:rsidRPr="00DC3F0A">
        <w:rPr>
          <w:sz w:val="14"/>
        </w:rPr>
        <w:t>EC  &lt;</w:t>
      </w:r>
      <w:proofErr w:type="gramEnd"/>
      <w:r w:rsidRPr="00DC3F0A">
        <w:rPr>
          <w:sz w:val="14"/>
        </w:rPr>
        <w:t>= KIN and not CODE(3) and not CODE(2) and not CODE(1) and not CODE(0);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>end block DIGIT3_MONITOR;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>--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>--*********************************************************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>-- seven-segment LED transformation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>--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>SEVEN_</w:t>
      </w:r>
      <w:proofErr w:type="gramStart"/>
      <w:r w:rsidRPr="00DC3F0A">
        <w:rPr>
          <w:sz w:val="14"/>
        </w:rPr>
        <w:t>SEGMENT :</w:t>
      </w:r>
      <w:proofErr w:type="gramEnd"/>
      <w:r w:rsidRPr="00DC3F0A">
        <w:rPr>
          <w:sz w:val="14"/>
        </w:rPr>
        <w:t xml:space="preserve"> block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signal </w:t>
      </w:r>
      <w:proofErr w:type="gramStart"/>
      <w:r w:rsidRPr="00DC3F0A">
        <w:rPr>
          <w:sz w:val="14"/>
        </w:rPr>
        <w:t>D :</w:t>
      </w:r>
      <w:proofErr w:type="gramEnd"/>
      <w:r w:rsidRPr="00DC3F0A">
        <w:rPr>
          <w:sz w:val="14"/>
        </w:rPr>
        <w:t xml:space="preserve"> STD_LOGIC_VECTOR (3 </w:t>
      </w:r>
      <w:proofErr w:type="spellStart"/>
      <w:r w:rsidRPr="00DC3F0A">
        <w:rPr>
          <w:sz w:val="14"/>
        </w:rPr>
        <w:t>downto</w:t>
      </w:r>
      <w:proofErr w:type="spellEnd"/>
      <w:r w:rsidRPr="00DC3F0A">
        <w:rPr>
          <w:sz w:val="14"/>
        </w:rPr>
        <w:t xml:space="preserve"> 0);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>begin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D &lt;= </w:t>
      </w:r>
      <w:proofErr w:type="gramStart"/>
      <w:r w:rsidRPr="00DC3F0A">
        <w:rPr>
          <w:sz w:val="14"/>
        </w:rPr>
        <w:t>REG(</w:t>
      </w:r>
      <w:proofErr w:type="gramEnd"/>
      <w:r w:rsidRPr="00DC3F0A">
        <w:rPr>
          <w:sz w:val="14"/>
        </w:rPr>
        <w:t xml:space="preserve">11 </w:t>
      </w:r>
      <w:proofErr w:type="spellStart"/>
      <w:r w:rsidRPr="00DC3F0A">
        <w:rPr>
          <w:sz w:val="14"/>
        </w:rPr>
        <w:t>downto</w:t>
      </w:r>
      <w:proofErr w:type="spellEnd"/>
      <w:r w:rsidRPr="00DC3F0A">
        <w:rPr>
          <w:sz w:val="14"/>
        </w:rPr>
        <w:t xml:space="preserve">  8) when SEQ=2 else "ZZZZ";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D &lt;= </w:t>
      </w:r>
      <w:proofErr w:type="gramStart"/>
      <w:r w:rsidRPr="00DC3F0A">
        <w:rPr>
          <w:sz w:val="14"/>
        </w:rPr>
        <w:t>REG(</w:t>
      </w:r>
      <w:proofErr w:type="gramEnd"/>
      <w:r w:rsidRPr="00DC3F0A">
        <w:rPr>
          <w:sz w:val="14"/>
        </w:rPr>
        <w:t xml:space="preserve">7  </w:t>
      </w:r>
      <w:proofErr w:type="spellStart"/>
      <w:r w:rsidRPr="00DC3F0A">
        <w:rPr>
          <w:sz w:val="14"/>
        </w:rPr>
        <w:t>downto</w:t>
      </w:r>
      <w:proofErr w:type="spellEnd"/>
      <w:r w:rsidRPr="00DC3F0A">
        <w:rPr>
          <w:sz w:val="14"/>
        </w:rPr>
        <w:t xml:space="preserve">  4) when SEQ=1 else "ZZZZ";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D &lt;= </w:t>
      </w:r>
      <w:proofErr w:type="gramStart"/>
      <w:r w:rsidRPr="00DC3F0A">
        <w:rPr>
          <w:sz w:val="14"/>
        </w:rPr>
        <w:t>REG(</w:t>
      </w:r>
      <w:proofErr w:type="gramEnd"/>
      <w:r w:rsidRPr="00DC3F0A">
        <w:rPr>
          <w:sz w:val="14"/>
        </w:rPr>
        <w:t xml:space="preserve">3  </w:t>
      </w:r>
      <w:proofErr w:type="spellStart"/>
      <w:r w:rsidRPr="00DC3F0A">
        <w:rPr>
          <w:sz w:val="14"/>
        </w:rPr>
        <w:t>downto</w:t>
      </w:r>
      <w:proofErr w:type="spellEnd"/>
      <w:r w:rsidRPr="00DC3F0A">
        <w:rPr>
          <w:sz w:val="14"/>
        </w:rPr>
        <w:t xml:space="preserve">  0) when SEQ=0 else "ZZZZ";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      --GFEDCBA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SEG &lt;= "0111111" when D=</w:t>
      </w:r>
      <w:proofErr w:type="gramStart"/>
      <w:r w:rsidRPr="00DC3F0A">
        <w:rPr>
          <w:sz w:val="14"/>
        </w:rPr>
        <w:t>0  else</w:t>
      </w:r>
      <w:proofErr w:type="gramEnd"/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       "0000110" when D=</w:t>
      </w:r>
      <w:proofErr w:type="gramStart"/>
      <w:r w:rsidRPr="00DC3F0A">
        <w:rPr>
          <w:sz w:val="14"/>
        </w:rPr>
        <w:t>1  else</w:t>
      </w:r>
      <w:proofErr w:type="gramEnd"/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       "1011011" when D=</w:t>
      </w:r>
      <w:proofErr w:type="gramStart"/>
      <w:r w:rsidRPr="00DC3F0A">
        <w:rPr>
          <w:sz w:val="14"/>
        </w:rPr>
        <w:t>2  else</w:t>
      </w:r>
      <w:proofErr w:type="gramEnd"/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       "1001111" when D=</w:t>
      </w:r>
      <w:proofErr w:type="gramStart"/>
      <w:r w:rsidRPr="00DC3F0A">
        <w:rPr>
          <w:sz w:val="14"/>
        </w:rPr>
        <w:t>3  else</w:t>
      </w:r>
      <w:proofErr w:type="gramEnd"/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       "1100110" when D=</w:t>
      </w:r>
      <w:proofErr w:type="gramStart"/>
      <w:r w:rsidRPr="00DC3F0A">
        <w:rPr>
          <w:sz w:val="14"/>
        </w:rPr>
        <w:t>4  else</w:t>
      </w:r>
      <w:proofErr w:type="gramEnd"/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       "1101101" when D=</w:t>
      </w:r>
      <w:proofErr w:type="gramStart"/>
      <w:r w:rsidRPr="00DC3F0A">
        <w:rPr>
          <w:sz w:val="14"/>
        </w:rPr>
        <w:t>5  else</w:t>
      </w:r>
      <w:proofErr w:type="gramEnd"/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       "1111101" when D=</w:t>
      </w:r>
      <w:proofErr w:type="gramStart"/>
      <w:r w:rsidRPr="00DC3F0A">
        <w:rPr>
          <w:sz w:val="14"/>
        </w:rPr>
        <w:t>6  else</w:t>
      </w:r>
      <w:proofErr w:type="gramEnd"/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       "0000111" when D=</w:t>
      </w:r>
      <w:proofErr w:type="gramStart"/>
      <w:r w:rsidRPr="00DC3F0A">
        <w:rPr>
          <w:sz w:val="14"/>
        </w:rPr>
        <w:t>7  else</w:t>
      </w:r>
      <w:proofErr w:type="gramEnd"/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       "1111111" when D=</w:t>
      </w:r>
      <w:proofErr w:type="gramStart"/>
      <w:r w:rsidRPr="00DC3F0A">
        <w:rPr>
          <w:sz w:val="14"/>
        </w:rPr>
        <w:t>8  else</w:t>
      </w:r>
      <w:proofErr w:type="gramEnd"/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       "1101111" when D=</w:t>
      </w:r>
      <w:proofErr w:type="gramStart"/>
      <w:r w:rsidRPr="00DC3F0A">
        <w:rPr>
          <w:sz w:val="14"/>
        </w:rPr>
        <w:t>9  else</w:t>
      </w:r>
      <w:proofErr w:type="gramEnd"/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       "1110111" when D=10 else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       "1111100" when D=11 else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lastRenderedPageBreak/>
        <w:t xml:space="preserve">            "0111001" when D=12 else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       "1011110" when D=13 else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       "1111001" when D=14 else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       "1110001" when D=15 else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            "0000000";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>end block SEVEN_SEGMENT;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>--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>--*********************************************************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 xml:space="preserve">-- end of </w:t>
      </w:r>
      <w:proofErr w:type="spellStart"/>
      <w:r w:rsidRPr="00DC3F0A">
        <w:rPr>
          <w:sz w:val="14"/>
        </w:rPr>
        <w:t>architechture</w:t>
      </w:r>
      <w:proofErr w:type="spellEnd"/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>--</w:t>
      </w:r>
    </w:p>
    <w:p w:rsidR="00DC3F0A" w:rsidRPr="00DC3F0A" w:rsidRDefault="00DC3F0A" w:rsidP="00DC3F0A">
      <w:pPr>
        <w:rPr>
          <w:sz w:val="14"/>
        </w:rPr>
      </w:pPr>
      <w:r w:rsidRPr="00DC3F0A">
        <w:rPr>
          <w:sz w:val="14"/>
        </w:rPr>
        <w:t>end MONITOR_ARCH;</w:t>
      </w:r>
    </w:p>
    <w:p w:rsidR="00DC3F0A" w:rsidRPr="005B7FA6" w:rsidRDefault="00DC3F0A" w:rsidP="00DC3F0A">
      <w:pPr>
        <w:rPr>
          <w:sz w:val="14"/>
        </w:rPr>
      </w:pP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--The IEEE standard 1164 package, declares </w:t>
      </w:r>
      <w:proofErr w:type="spellStart"/>
      <w:r w:rsidRPr="005B7FA6">
        <w:rPr>
          <w:sz w:val="14"/>
        </w:rPr>
        <w:t>std_logic</w:t>
      </w:r>
      <w:proofErr w:type="spellEnd"/>
      <w:r w:rsidRPr="005B7FA6">
        <w:rPr>
          <w:sz w:val="14"/>
        </w:rPr>
        <w:t xml:space="preserve">, </w:t>
      </w:r>
      <w:proofErr w:type="spellStart"/>
      <w:r w:rsidRPr="005B7FA6">
        <w:rPr>
          <w:sz w:val="14"/>
        </w:rPr>
        <w:t>rising_</w:t>
      </w:r>
      <w:proofErr w:type="gramStart"/>
      <w:r w:rsidRPr="005B7FA6">
        <w:rPr>
          <w:sz w:val="14"/>
        </w:rPr>
        <w:t>edge</w:t>
      </w:r>
      <w:proofErr w:type="spellEnd"/>
      <w:r w:rsidRPr="005B7FA6">
        <w:rPr>
          <w:sz w:val="14"/>
        </w:rPr>
        <w:t>(</w:t>
      </w:r>
      <w:proofErr w:type="gramEnd"/>
      <w:r w:rsidRPr="005B7FA6">
        <w:rPr>
          <w:sz w:val="14"/>
        </w:rPr>
        <w:t>), etc.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library IEEE;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use IEEE.std_logic_1164.all;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use </w:t>
      </w:r>
      <w:proofErr w:type="spellStart"/>
      <w:r w:rsidRPr="005B7FA6">
        <w:rPr>
          <w:sz w:val="14"/>
        </w:rPr>
        <w:t>IEEE.std_logic_arith.all</w:t>
      </w:r>
      <w:proofErr w:type="spellEnd"/>
      <w:r w:rsidRPr="005B7FA6">
        <w:rPr>
          <w:sz w:val="14"/>
        </w:rPr>
        <w:t>;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use </w:t>
      </w:r>
      <w:proofErr w:type="spellStart"/>
      <w:r w:rsidRPr="005B7FA6">
        <w:rPr>
          <w:sz w:val="14"/>
        </w:rPr>
        <w:t>IEEE.std_logic_unsigned.all</w:t>
      </w:r>
      <w:proofErr w:type="spellEnd"/>
      <w:r w:rsidRPr="005B7FA6">
        <w:rPr>
          <w:sz w:val="14"/>
        </w:rPr>
        <w:t>;</w:t>
      </w:r>
    </w:p>
    <w:p w:rsidR="005B7FA6" w:rsidRPr="005B7FA6" w:rsidRDefault="005B7FA6" w:rsidP="005B7FA6">
      <w:pPr>
        <w:rPr>
          <w:sz w:val="14"/>
        </w:rPr>
      </w:pP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--This package is a version of the Synopsys package and has been 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-- optimized for use with the Express compiler.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--library SYNOPSYS;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--use </w:t>
      </w:r>
      <w:proofErr w:type="spellStart"/>
      <w:r w:rsidRPr="005B7FA6">
        <w:rPr>
          <w:sz w:val="14"/>
        </w:rPr>
        <w:t>SYNOPSYS.attributes.all</w:t>
      </w:r>
      <w:proofErr w:type="spellEnd"/>
      <w:r w:rsidRPr="005B7FA6">
        <w:rPr>
          <w:sz w:val="14"/>
        </w:rPr>
        <w:t>;</w:t>
      </w:r>
    </w:p>
    <w:p w:rsidR="005B7FA6" w:rsidRPr="005B7FA6" w:rsidRDefault="005B7FA6" w:rsidP="005B7FA6">
      <w:pPr>
        <w:rPr>
          <w:sz w:val="14"/>
        </w:rPr>
      </w:pP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--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--*********************************************************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-- </w:t>
      </w:r>
      <w:proofErr w:type="gramStart"/>
      <w:r w:rsidRPr="005B7FA6">
        <w:rPr>
          <w:sz w:val="14"/>
        </w:rPr>
        <w:t>PHOTO :</w:t>
      </w:r>
      <w:proofErr w:type="gramEnd"/>
      <w:r w:rsidRPr="005B7FA6">
        <w:rPr>
          <w:sz w:val="14"/>
        </w:rPr>
        <w:t xml:space="preserve"> photo-encoder decoding circuit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--      </w:t>
      </w:r>
      <w:proofErr w:type="gramStart"/>
      <w:r w:rsidRPr="005B7FA6">
        <w:rPr>
          <w:sz w:val="14"/>
        </w:rPr>
        <w:t xml:space="preserve">   (</w:t>
      </w:r>
      <w:proofErr w:type="gramEnd"/>
      <w:r w:rsidRPr="005B7FA6">
        <w:rPr>
          <w:sz w:val="14"/>
        </w:rPr>
        <w:t>CLK, PHTA,PHTB,PHTZ, MODE, ZCLR, RD)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--     ==&gt; (DBUS, ZERO)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--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--                    designed by Pei-Chong Tang, Dec. 1998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--*********************************************************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--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entity PHOTO is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port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</w:t>
      </w:r>
      <w:proofErr w:type="gramStart"/>
      <w:r w:rsidRPr="005B7FA6">
        <w:rPr>
          <w:sz w:val="14"/>
        </w:rPr>
        <w:t xml:space="preserve">(  </w:t>
      </w:r>
      <w:proofErr w:type="gramEnd"/>
      <w:r w:rsidRPr="005B7FA6">
        <w:rPr>
          <w:sz w:val="14"/>
        </w:rPr>
        <w:t xml:space="preserve">  DB    : </w:t>
      </w:r>
      <w:proofErr w:type="spellStart"/>
      <w:r w:rsidRPr="005B7FA6">
        <w:rPr>
          <w:sz w:val="14"/>
        </w:rPr>
        <w:t>inout</w:t>
      </w:r>
      <w:proofErr w:type="spellEnd"/>
      <w:r w:rsidRPr="005B7FA6">
        <w:rPr>
          <w:sz w:val="14"/>
        </w:rPr>
        <w:t xml:space="preserve"> STD_LOGIC_VECTOR (7 </w:t>
      </w:r>
      <w:proofErr w:type="spellStart"/>
      <w:r w:rsidRPr="005B7FA6">
        <w:rPr>
          <w:sz w:val="14"/>
        </w:rPr>
        <w:t>downto</w:t>
      </w:r>
      <w:proofErr w:type="spellEnd"/>
      <w:r w:rsidRPr="005B7FA6">
        <w:rPr>
          <w:sz w:val="14"/>
        </w:rPr>
        <w:t xml:space="preserve"> 0); --data bus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     </w:t>
      </w:r>
      <w:proofErr w:type="gramStart"/>
      <w:r w:rsidRPr="005B7FA6">
        <w:rPr>
          <w:sz w:val="14"/>
        </w:rPr>
        <w:t>PA,PB</w:t>
      </w:r>
      <w:proofErr w:type="gramEnd"/>
      <w:r w:rsidRPr="005B7FA6">
        <w:rPr>
          <w:sz w:val="14"/>
        </w:rPr>
        <w:t xml:space="preserve"> : in    STD_LOGIC;                     --photo input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lastRenderedPageBreak/>
        <w:t xml:space="preserve">          CS  </w:t>
      </w:r>
      <w:proofErr w:type="gramStart"/>
      <w:r w:rsidRPr="005B7FA6">
        <w:rPr>
          <w:sz w:val="14"/>
        </w:rPr>
        <w:t xml:space="preserve">  :</w:t>
      </w:r>
      <w:proofErr w:type="gramEnd"/>
      <w:r w:rsidRPr="005B7FA6">
        <w:rPr>
          <w:sz w:val="14"/>
        </w:rPr>
        <w:t xml:space="preserve"> in    STD_LOGIC;                     --chip select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     RD  </w:t>
      </w:r>
      <w:proofErr w:type="gramStart"/>
      <w:r w:rsidRPr="005B7FA6">
        <w:rPr>
          <w:sz w:val="14"/>
        </w:rPr>
        <w:t xml:space="preserve">  :</w:t>
      </w:r>
      <w:proofErr w:type="gramEnd"/>
      <w:r w:rsidRPr="005B7FA6">
        <w:rPr>
          <w:sz w:val="14"/>
        </w:rPr>
        <w:t xml:space="preserve"> in    STD_LOGIC;                     --read signal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     CLK </w:t>
      </w:r>
      <w:proofErr w:type="gramStart"/>
      <w:r w:rsidRPr="005B7FA6">
        <w:rPr>
          <w:sz w:val="14"/>
        </w:rPr>
        <w:t xml:space="preserve">  :</w:t>
      </w:r>
      <w:proofErr w:type="gramEnd"/>
      <w:r w:rsidRPr="005B7FA6">
        <w:rPr>
          <w:sz w:val="14"/>
        </w:rPr>
        <w:t xml:space="preserve"> in    STD_LOGIC                      --system clock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);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end PHOTO;</w:t>
      </w:r>
    </w:p>
    <w:p w:rsidR="005B7FA6" w:rsidRPr="005B7FA6" w:rsidRDefault="005B7FA6" w:rsidP="005B7FA6">
      <w:pPr>
        <w:rPr>
          <w:sz w:val="14"/>
        </w:rPr>
      </w:pP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architecture PHOTO_ARCH of PHOTO is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signal CNT   </w:t>
      </w:r>
      <w:proofErr w:type="gramStart"/>
      <w:r w:rsidRPr="005B7FA6">
        <w:rPr>
          <w:sz w:val="14"/>
        </w:rPr>
        <w:t xml:space="preserve">  :</w:t>
      </w:r>
      <w:proofErr w:type="gramEnd"/>
      <w:r w:rsidRPr="005B7FA6">
        <w:rPr>
          <w:sz w:val="14"/>
        </w:rPr>
        <w:t xml:space="preserve"> STD_LOGIC_VECTOR (7 </w:t>
      </w:r>
      <w:proofErr w:type="spellStart"/>
      <w:r w:rsidRPr="005B7FA6">
        <w:rPr>
          <w:sz w:val="14"/>
        </w:rPr>
        <w:t>downto</w:t>
      </w:r>
      <w:proofErr w:type="spellEnd"/>
      <w:r w:rsidRPr="005B7FA6">
        <w:rPr>
          <w:sz w:val="14"/>
        </w:rPr>
        <w:t xml:space="preserve"> 0);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signal </w:t>
      </w:r>
      <w:proofErr w:type="gramStart"/>
      <w:r w:rsidRPr="005B7FA6">
        <w:rPr>
          <w:sz w:val="14"/>
        </w:rPr>
        <w:t>PHA,PHB</w:t>
      </w:r>
      <w:proofErr w:type="gramEnd"/>
      <w:r w:rsidRPr="005B7FA6">
        <w:rPr>
          <w:sz w:val="14"/>
        </w:rPr>
        <w:t xml:space="preserve"> : STD_LOGIC;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signal </w:t>
      </w:r>
      <w:proofErr w:type="gramStart"/>
      <w:r w:rsidRPr="005B7FA6">
        <w:rPr>
          <w:sz w:val="14"/>
        </w:rPr>
        <w:t>DIR,PLS</w:t>
      </w:r>
      <w:proofErr w:type="gramEnd"/>
      <w:r w:rsidRPr="005B7FA6">
        <w:rPr>
          <w:sz w:val="14"/>
        </w:rPr>
        <w:t xml:space="preserve"> : STD_LOGIC;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begin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--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--*********************************************************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-- low-pass digital filter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--   </w:t>
      </w:r>
      <w:proofErr w:type="gramStart"/>
      <w:r w:rsidRPr="005B7FA6">
        <w:rPr>
          <w:sz w:val="14"/>
        </w:rPr>
        <w:t xml:space="preserve">   (</w:t>
      </w:r>
      <w:proofErr w:type="gramEnd"/>
      <w:r w:rsidRPr="005B7FA6">
        <w:rPr>
          <w:sz w:val="14"/>
        </w:rPr>
        <w:t>PA,  PB)</w:t>
      </w:r>
    </w:p>
    <w:p w:rsidR="005B7FA6" w:rsidRPr="005B7FA6" w:rsidRDefault="005B7FA6" w:rsidP="005B7FA6">
      <w:pPr>
        <w:rPr>
          <w:sz w:val="14"/>
        </w:rPr>
      </w:pPr>
      <w:proofErr w:type="gramStart"/>
      <w:r w:rsidRPr="005B7FA6">
        <w:rPr>
          <w:sz w:val="14"/>
        </w:rPr>
        <w:t>--  =</w:t>
      </w:r>
      <w:proofErr w:type="gramEnd"/>
      <w:r w:rsidRPr="005B7FA6">
        <w:rPr>
          <w:sz w:val="14"/>
        </w:rPr>
        <w:t>=&gt; (PHA, PHB)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--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FILTER_</w:t>
      </w:r>
      <w:proofErr w:type="gramStart"/>
      <w:r w:rsidRPr="005B7FA6">
        <w:rPr>
          <w:sz w:val="14"/>
        </w:rPr>
        <w:t>A :</w:t>
      </w:r>
      <w:proofErr w:type="gramEnd"/>
      <w:r w:rsidRPr="005B7FA6">
        <w:rPr>
          <w:sz w:val="14"/>
        </w:rPr>
        <w:t xml:space="preserve"> block                   -- digital filter for #A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signal D</w:t>
      </w:r>
      <w:proofErr w:type="gramStart"/>
      <w:r w:rsidRPr="005B7FA6">
        <w:rPr>
          <w:sz w:val="14"/>
        </w:rPr>
        <w:t>0,D</w:t>
      </w:r>
      <w:proofErr w:type="gramEnd"/>
      <w:r w:rsidRPr="005B7FA6">
        <w:rPr>
          <w:sz w:val="14"/>
        </w:rPr>
        <w:t>1,D2 : STD_LOGIC;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begin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process (CLK)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begin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     if </w:t>
      </w:r>
      <w:proofErr w:type="spellStart"/>
      <w:r w:rsidRPr="005B7FA6">
        <w:rPr>
          <w:sz w:val="14"/>
        </w:rPr>
        <w:t>CLK'event</w:t>
      </w:r>
      <w:proofErr w:type="spellEnd"/>
      <w:r w:rsidRPr="005B7FA6">
        <w:rPr>
          <w:sz w:val="14"/>
        </w:rPr>
        <w:t xml:space="preserve"> and CLK='1' </w:t>
      </w:r>
      <w:proofErr w:type="gramStart"/>
      <w:r w:rsidRPr="005B7FA6">
        <w:rPr>
          <w:sz w:val="14"/>
        </w:rPr>
        <w:t>then  --</w:t>
      </w:r>
      <w:proofErr w:type="gramEnd"/>
      <w:r w:rsidRPr="005B7FA6">
        <w:rPr>
          <w:sz w:val="14"/>
        </w:rPr>
        <w:t>CLK rising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          D2&lt;=D1; D1&lt;=D0; D0&lt;=</w:t>
      </w:r>
      <w:proofErr w:type="gramStart"/>
      <w:r w:rsidRPr="005B7FA6">
        <w:rPr>
          <w:sz w:val="14"/>
        </w:rPr>
        <w:t xml:space="preserve">PA;   </w:t>
      </w:r>
      <w:proofErr w:type="gramEnd"/>
      <w:r w:rsidRPr="005B7FA6">
        <w:rPr>
          <w:sz w:val="14"/>
        </w:rPr>
        <w:t>--delay 3 clocks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          PHA &lt;= (D0 and D1 and D2) or ((D0 or D1 or D2) and PHA);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     end if;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end process;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end block FILTER_A;</w:t>
      </w:r>
    </w:p>
    <w:p w:rsidR="005B7FA6" w:rsidRPr="005B7FA6" w:rsidRDefault="005B7FA6" w:rsidP="005B7FA6">
      <w:pPr>
        <w:rPr>
          <w:sz w:val="14"/>
        </w:rPr>
      </w:pP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FILTER_</w:t>
      </w:r>
      <w:proofErr w:type="gramStart"/>
      <w:r w:rsidRPr="005B7FA6">
        <w:rPr>
          <w:sz w:val="14"/>
        </w:rPr>
        <w:t>B :</w:t>
      </w:r>
      <w:proofErr w:type="gramEnd"/>
      <w:r w:rsidRPr="005B7FA6">
        <w:rPr>
          <w:sz w:val="14"/>
        </w:rPr>
        <w:t xml:space="preserve"> block                   -- digital filter for #B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signal D</w:t>
      </w:r>
      <w:proofErr w:type="gramStart"/>
      <w:r w:rsidRPr="005B7FA6">
        <w:rPr>
          <w:sz w:val="14"/>
        </w:rPr>
        <w:t>0,D</w:t>
      </w:r>
      <w:proofErr w:type="gramEnd"/>
      <w:r w:rsidRPr="005B7FA6">
        <w:rPr>
          <w:sz w:val="14"/>
        </w:rPr>
        <w:t>1,D2 : STD_LOGIC;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begin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process (CLK)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begin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     if </w:t>
      </w:r>
      <w:proofErr w:type="spellStart"/>
      <w:r w:rsidRPr="005B7FA6">
        <w:rPr>
          <w:sz w:val="14"/>
        </w:rPr>
        <w:t>CLK'event</w:t>
      </w:r>
      <w:proofErr w:type="spellEnd"/>
      <w:r w:rsidRPr="005B7FA6">
        <w:rPr>
          <w:sz w:val="14"/>
        </w:rPr>
        <w:t xml:space="preserve"> and CLK='1' </w:t>
      </w:r>
      <w:proofErr w:type="gramStart"/>
      <w:r w:rsidRPr="005B7FA6">
        <w:rPr>
          <w:sz w:val="14"/>
        </w:rPr>
        <w:t>then  --</w:t>
      </w:r>
      <w:proofErr w:type="gramEnd"/>
      <w:r w:rsidRPr="005B7FA6">
        <w:rPr>
          <w:sz w:val="14"/>
        </w:rPr>
        <w:t>CLK rising edge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          D2&lt;=D1; D1&lt;=D0; D0&lt;=</w:t>
      </w:r>
      <w:proofErr w:type="gramStart"/>
      <w:r w:rsidRPr="005B7FA6">
        <w:rPr>
          <w:sz w:val="14"/>
        </w:rPr>
        <w:t xml:space="preserve">PB;   </w:t>
      </w:r>
      <w:proofErr w:type="gramEnd"/>
      <w:r w:rsidRPr="005B7FA6">
        <w:rPr>
          <w:sz w:val="14"/>
        </w:rPr>
        <w:t xml:space="preserve"> --delay 3 clocks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lastRenderedPageBreak/>
        <w:t xml:space="preserve">               PHB &lt;= (D0 and D1 and D2) or ((D0 or D1 or D2) and PHB);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     end if;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end process;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end block FILTER_B;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--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--*********************************************************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-- up/down decoding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--     </w:t>
      </w:r>
      <w:proofErr w:type="gramStart"/>
      <w:r w:rsidRPr="005B7FA6">
        <w:rPr>
          <w:sz w:val="14"/>
        </w:rPr>
        <w:t xml:space="preserve">   (</w:t>
      </w:r>
      <w:proofErr w:type="gramEnd"/>
      <w:r w:rsidRPr="005B7FA6">
        <w:rPr>
          <w:sz w:val="14"/>
        </w:rPr>
        <w:t>PHA, PHB)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--    ==&gt; (DIR, PLS)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--</w:t>
      </w:r>
    </w:p>
    <w:p w:rsidR="005B7FA6" w:rsidRPr="005B7FA6" w:rsidRDefault="005B7FA6" w:rsidP="005B7FA6">
      <w:pPr>
        <w:rPr>
          <w:sz w:val="14"/>
        </w:rPr>
      </w:pPr>
      <w:proofErr w:type="gramStart"/>
      <w:r w:rsidRPr="005B7FA6">
        <w:rPr>
          <w:sz w:val="14"/>
        </w:rPr>
        <w:t>DECODER :</w:t>
      </w:r>
      <w:proofErr w:type="gramEnd"/>
      <w:r w:rsidRPr="005B7FA6">
        <w:rPr>
          <w:sz w:val="14"/>
        </w:rPr>
        <w:t xml:space="preserve"> block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signal </w:t>
      </w:r>
      <w:proofErr w:type="gramStart"/>
      <w:r w:rsidRPr="005B7FA6">
        <w:rPr>
          <w:sz w:val="14"/>
        </w:rPr>
        <w:t>DLA,DLB</w:t>
      </w:r>
      <w:proofErr w:type="gramEnd"/>
      <w:r w:rsidRPr="005B7FA6">
        <w:rPr>
          <w:sz w:val="14"/>
        </w:rPr>
        <w:t xml:space="preserve"> : STD_LOGIC;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begin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process (CLK)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begin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     if </w:t>
      </w:r>
      <w:proofErr w:type="spellStart"/>
      <w:r w:rsidRPr="005B7FA6">
        <w:rPr>
          <w:sz w:val="14"/>
        </w:rPr>
        <w:t>CLK'event</w:t>
      </w:r>
      <w:proofErr w:type="spellEnd"/>
      <w:r w:rsidRPr="005B7FA6">
        <w:rPr>
          <w:sz w:val="14"/>
        </w:rPr>
        <w:t xml:space="preserve"> and CLK='1' </w:t>
      </w:r>
      <w:proofErr w:type="gramStart"/>
      <w:r w:rsidRPr="005B7FA6">
        <w:rPr>
          <w:sz w:val="14"/>
        </w:rPr>
        <w:t>then  --</w:t>
      </w:r>
      <w:proofErr w:type="gramEnd"/>
      <w:r w:rsidRPr="005B7FA6">
        <w:rPr>
          <w:sz w:val="14"/>
        </w:rPr>
        <w:t xml:space="preserve"> clock rising edge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          DLA&lt;=PHA; DLB&lt;=</w:t>
      </w:r>
      <w:proofErr w:type="gramStart"/>
      <w:r w:rsidRPr="005B7FA6">
        <w:rPr>
          <w:sz w:val="14"/>
        </w:rPr>
        <w:t xml:space="preserve">PHB;   </w:t>
      </w:r>
      <w:proofErr w:type="gramEnd"/>
      <w:r w:rsidRPr="005B7FA6">
        <w:rPr>
          <w:sz w:val="14"/>
        </w:rPr>
        <w:t xml:space="preserve">    -- delay 1-clock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     end if;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end process;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DIR &lt;= (not PHA and     DLA and not PHB)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    or </w:t>
      </w:r>
      <w:proofErr w:type="gramStart"/>
      <w:r w:rsidRPr="005B7FA6">
        <w:rPr>
          <w:sz w:val="14"/>
        </w:rPr>
        <w:t xml:space="preserve">(  </w:t>
      </w:r>
      <w:proofErr w:type="gramEnd"/>
      <w:r w:rsidRPr="005B7FA6">
        <w:rPr>
          <w:sz w:val="14"/>
        </w:rPr>
        <w:t xml:space="preserve">  PHA and not DLA and     PHB)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    or (not PHB and     DLB and     PHA)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    or </w:t>
      </w:r>
      <w:proofErr w:type="gramStart"/>
      <w:r w:rsidRPr="005B7FA6">
        <w:rPr>
          <w:sz w:val="14"/>
        </w:rPr>
        <w:t xml:space="preserve">(  </w:t>
      </w:r>
      <w:proofErr w:type="gramEnd"/>
      <w:r w:rsidRPr="005B7FA6">
        <w:rPr>
          <w:sz w:val="14"/>
        </w:rPr>
        <w:t xml:space="preserve">  PHB and not DLB and not PHA);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PLS &lt;= (not PHA and DLA) or (PHA and not DLA)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    or (not PHB and DLB) or (PHB and not DLB);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end block DECODER;</w:t>
      </w:r>
    </w:p>
    <w:p w:rsidR="005B7FA6" w:rsidRPr="005B7FA6" w:rsidRDefault="005B7FA6" w:rsidP="005B7FA6">
      <w:pPr>
        <w:rPr>
          <w:sz w:val="14"/>
        </w:rPr>
      </w:pP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--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--*********************************************************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-- up/down counter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--     </w:t>
      </w:r>
      <w:proofErr w:type="gramStart"/>
      <w:r w:rsidRPr="005B7FA6">
        <w:rPr>
          <w:sz w:val="14"/>
        </w:rPr>
        <w:t xml:space="preserve">   (</w:t>
      </w:r>
      <w:proofErr w:type="gramEnd"/>
      <w:r w:rsidRPr="005B7FA6">
        <w:rPr>
          <w:sz w:val="14"/>
        </w:rPr>
        <w:t>CLK, MODE, PLS, DIR)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--    ==&gt; (CNT)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--</w:t>
      </w:r>
    </w:p>
    <w:p w:rsidR="005B7FA6" w:rsidRPr="005B7FA6" w:rsidRDefault="005B7FA6" w:rsidP="005B7FA6">
      <w:pPr>
        <w:rPr>
          <w:sz w:val="14"/>
        </w:rPr>
      </w:pPr>
      <w:proofErr w:type="gramStart"/>
      <w:r w:rsidRPr="005B7FA6">
        <w:rPr>
          <w:sz w:val="14"/>
        </w:rPr>
        <w:t>COUNTER :</w:t>
      </w:r>
      <w:proofErr w:type="gramEnd"/>
      <w:r w:rsidRPr="005B7FA6">
        <w:rPr>
          <w:sz w:val="14"/>
        </w:rPr>
        <w:t xml:space="preserve"> block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signal </w:t>
      </w:r>
      <w:proofErr w:type="gramStart"/>
      <w:r w:rsidRPr="005B7FA6">
        <w:rPr>
          <w:sz w:val="14"/>
        </w:rPr>
        <w:t>EC :</w:t>
      </w:r>
      <w:proofErr w:type="gramEnd"/>
      <w:r w:rsidRPr="005B7FA6">
        <w:rPr>
          <w:sz w:val="14"/>
        </w:rPr>
        <w:t xml:space="preserve"> STD_LOGIC;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begin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lastRenderedPageBreak/>
        <w:t xml:space="preserve">     process (CLK)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begin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     if </w:t>
      </w:r>
      <w:proofErr w:type="spellStart"/>
      <w:r w:rsidRPr="005B7FA6">
        <w:rPr>
          <w:sz w:val="14"/>
        </w:rPr>
        <w:t>CLK'event</w:t>
      </w:r>
      <w:proofErr w:type="spellEnd"/>
      <w:r w:rsidRPr="005B7FA6">
        <w:rPr>
          <w:sz w:val="14"/>
        </w:rPr>
        <w:t xml:space="preserve"> and CLK='1' then   --clock rising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          if EC='1' then             --clock enable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               if DIR='1' then       --up/down control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                    CNT &lt;= CNT - </w:t>
      </w:r>
      <w:proofErr w:type="gramStart"/>
      <w:r w:rsidRPr="005B7FA6">
        <w:rPr>
          <w:sz w:val="14"/>
        </w:rPr>
        <w:t>1;  --</w:t>
      </w:r>
      <w:proofErr w:type="gramEnd"/>
      <w:r w:rsidRPr="005B7FA6">
        <w:rPr>
          <w:sz w:val="14"/>
        </w:rPr>
        <w:t>down counter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               else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                    CNT &lt;= CNT + </w:t>
      </w:r>
      <w:proofErr w:type="gramStart"/>
      <w:r w:rsidRPr="005B7FA6">
        <w:rPr>
          <w:sz w:val="14"/>
        </w:rPr>
        <w:t>1;  --</w:t>
      </w:r>
      <w:proofErr w:type="gramEnd"/>
      <w:r w:rsidRPr="005B7FA6">
        <w:rPr>
          <w:sz w:val="14"/>
        </w:rPr>
        <w:t>up   counter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               end if;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          end if;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     end if;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end process;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EC &lt;= PLS;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end block COUNTER;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--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--*********************************************************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-- bus interface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--   </w:t>
      </w:r>
      <w:proofErr w:type="gramStart"/>
      <w:r w:rsidRPr="005B7FA6">
        <w:rPr>
          <w:sz w:val="14"/>
        </w:rPr>
        <w:t xml:space="preserve">   (</w:t>
      </w:r>
      <w:proofErr w:type="gramEnd"/>
      <w:r w:rsidRPr="005B7FA6">
        <w:rPr>
          <w:sz w:val="14"/>
        </w:rPr>
        <w:t>CNT, RD)</w:t>
      </w:r>
    </w:p>
    <w:p w:rsidR="005B7FA6" w:rsidRPr="005B7FA6" w:rsidRDefault="005B7FA6" w:rsidP="005B7FA6">
      <w:pPr>
        <w:rPr>
          <w:sz w:val="14"/>
        </w:rPr>
      </w:pPr>
      <w:proofErr w:type="gramStart"/>
      <w:r w:rsidRPr="005B7FA6">
        <w:rPr>
          <w:sz w:val="14"/>
        </w:rPr>
        <w:t>--  =</w:t>
      </w:r>
      <w:proofErr w:type="gramEnd"/>
      <w:r w:rsidRPr="005B7FA6">
        <w:rPr>
          <w:sz w:val="14"/>
        </w:rPr>
        <w:t>=&gt; (DBUS)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--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BUS_</w:t>
      </w:r>
      <w:proofErr w:type="gramStart"/>
      <w:r w:rsidRPr="005B7FA6">
        <w:rPr>
          <w:sz w:val="14"/>
        </w:rPr>
        <w:t>INTERFACE :</w:t>
      </w:r>
      <w:proofErr w:type="gramEnd"/>
      <w:r w:rsidRPr="005B7FA6">
        <w:rPr>
          <w:sz w:val="14"/>
        </w:rPr>
        <w:t xml:space="preserve"> block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signal </w:t>
      </w:r>
      <w:proofErr w:type="gramStart"/>
      <w:r w:rsidRPr="005B7FA6">
        <w:rPr>
          <w:sz w:val="14"/>
        </w:rPr>
        <w:t>T :</w:t>
      </w:r>
      <w:proofErr w:type="gramEnd"/>
      <w:r w:rsidRPr="005B7FA6">
        <w:rPr>
          <w:sz w:val="14"/>
        </w:rPr>
        <w:t xml:space="preserve"> STD_LOGIC;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begin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DB &lt;= CNT when T='1' else "ZZZZZZZZ";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</w:t>
      </w:r>
      <w:proofErr w:type="gramStart"/>
      <w:r w:rsidRPr="005B7FA6">
        <w:rPr>
          <w:sz w:val="14"/>
        </w:rPr>
        <w:t>T  &lt;</w:t>
      </w:r>
      <w:proofErr w:type="gramEnd"/>
      <w:r w:rsidRPr="005B7FA6">
        <w:rPr>
          <w:sz w:val="14"/>
        </w:rPr>
        <w:t>= not RD and CS;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end block BUS_INTERFACE;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--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--*********************************************************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-- end of architecture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--</w:t>
      </w:r>
    </w:p>
    <w:p w:rsidR="005B7FA6" w:rsidRPr="005B7FA6" w:rsidRDefault="005B7FA6" w:rsidP="005B7FA6">
      <w:pPr>
        <w:rPr>
          <w:sz w:val="6"/>
        </w:rPr>
      </w:pPr>
      <w:r w:rsidRPr="005B7FA6">
        <w:rPr>
          <w:sz w:val="14"/>
        </w:rPr>
        <w:t>end PHOTO_ARCH;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--The IEEE standard 1164 package, declares </w:t>
      </w:r>
      <w:proofErr w:type="spellStart"/>
      <w:r w:rsidRPr="005B7FA6">
        <w:rPr>
          <w:sz w:val="14"/>
        </w:rPr>
        <w:t>std_logic</w:t>
      </w:r>
      <w:proofErr w:type="spellEnd"/>
      <w:r w:rsidRPr="005B7FA6">
        <w:rPr>
          <w:sz w:val="14"/>
        </w:rPr>
        <w:t xml:space="preserve">, </w:t>
      </w:r>
      <w:proofErr w:type="spellStart"/>
      <w:r w:rsidRPr="005B7FA6">
        <w:rPr>
          <w:sz w:val="14"/>
        </w:rPr>
        <w:t>rising_</w:t>
      </w:r>
      <w:proofErr w:type="gramStart"/>
      <w:r w:rsidRPr="005B7FA6">
        <w:rPr>
          <w:sz w:val="14"/>
        </w:rPr>
        <w:t>edge</w:t>
      </w:r>
      <w:proofErr w:type="spellEnd"/>
      <w:r w:rsidRPr="005B7FA6">
        <w:rPr>
          <w:sz w:val="14"/>
        </w:rPr>
        <w:t>(</w:t>
      </w:r>
      <w:proofErr w:type="gramEnd"/>
      <w:r w:rsidRPr="005B7FA6">
        <w:rPr>
          <w:sz w:val="14"/>
        </w:rPr>
        <w:t>), etc.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library IEEE;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use IEEE.std_logic_1164.all;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use </w:t>
      </w:r>
      <w:proofErr w:type="spellStart"/>
      <w:r w:rsidRPr="005B7FA6">
        <w:rPr>
          <w:sz w:val="14"/>
        </w:rPr>
        <w:t>IEEE.std_logic_arith.all</w:t>
      </w:r>
      <w:proofErr w:type="spellEnd"/>
      <w:r w:rsidRPr="005B7FA6">
        <w:rPr>
          <w:sz w:val="14"/>
        </w:rPr>
        <w:t>;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use </w:t>
      </w:r>
      <w:proofErr w:type="spellStart"/>
      <w:r w:rsidRPr="005B7FA6">
        <w:rPr>
          <w:sz w:val="14"/>
        </w:rPr>
        <w:t>IEEE.std_logic_unsigned.all</w:t>
      </w:r>
      <w:proofErr w:type="spellEnd"/>
      <w:r w:rsidRPr="005B7FA6">
        <w:rPr>
          <w:sz w:val="14"/>
        </w:rPr>
        <w:t>;</w:t>
      </w:r>
    </w:p>
    <w:p w:rsidR="005B7FA6" w:rsidRPr="005B7FA6" w:rsidRDefault="005B7FA6" w:rsidP="005B7FA6">
      <w:pPr>
        <w:rPr>
          <w:sz w:val="14"/>
        </w:rPr>
      </w:pP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--This package is a version of the Synopsys package and has been 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-- optimized for use with the Express compiler.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--library SYNOPSYS;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--use </w:t>
      </w:r>
      <w:proofErr w:type="spellStart"/>
      <w:r w:rsidRPr="005B7FA6">
        <w:rPr>
          <w:sz w:val="14"/>
        </w:rPr>
        <w:t>SYNOPSYS.attributes.all</w:t>
      </w:r>
      <w:proofErr w:type="spellEnd"/>
      <w:r w:rsidRPr="005B7FA6">
        <w:rPr>
          <w:sz w:val="14"/>
        </w:rPr>
        <w:t>;</w:t>
      </w:r>
    </w:p>
    <w:p w:rsidR="005B7FA6" w:rsidRPr="005B7FA6" w:rsidRDefault="005B7FA6" w:rsidP="005B7FA6">
      <w:pPr>
        <w:rPr>
          <w:sz w:val="14"/>
        </w:rPr>
      </w:pP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--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--*********************************************************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-- </w:t>
      </w:r>
      <w:proofErr w:type="gramStart"/>
      <w:r w:rsidRPr="005B7FA6">
        <w:rPr>
          <w:sz w:val="14"/>
        </w:rPr>
        <w:t>PWM :</w:t>
      </w:r>
      <w:proofErr w:type="gramEnd"/>
      <w:r w:rsidRPr="005B7FA6">
        <w:rPr>
          <w:sz w:val="14"/>
        </w:rPr>
        <w:t xml:space="preserve"> Pulse-Width-Modulation (PWM) </w:t>
      </w:r>
      <w:proofErr w:type="spellStart"/>
      <w:r w:rsidRPr="005B7FA6">
        <w:rPr>
          <w:sz w:val="14"/>
        </w:rPr>
        <w:t>genetation</w:t>
      </w:r>
      <w:proofErr w:type="spellEnd"/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--      </w:t>
      </w:r>
      <w:proofErr w:type="gramStart"/>
      <w:r w:rsidRPr="005B7FA6">
        <w:rPr>
          <w:sz w:val="14"/>
        </w:rPr>
        <w:t xml:space="preserve">   (</w:t>
      </w:r>
      <w:proofErr w:type="gramEnd"/>
      <w:r w:rsidRPr="005B7FA6">
        <w:rPr>
          <w:sz w:val="14"/>
        </w:rPr>
        <w:t>CLK, DB, SWR, CS)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--     ==&gt; (OP)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--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--                    designed by Pei-Chong Tang, Dec. 1998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--*********************************************************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--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entity PWM is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port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</w:t>
      </w:r>
      <w:proofErr w:type="gramStart"/>
      <w:r w:rsidRPr="005B7FA6">
        <w:rPr>
          <w:sz w:val="14"/>
        </w:rPr>
        <w:t xml:space="preserve">(  </w:t>
      </w:r>
      <w:proofErr w:type="gramEnd"/>
      <w:r w:rsidRPr="005B7FA6">
        <w:rPr>
          <w:sz w:val="14"/>
        </w:rPr>
        <w:t xml:space="preserve">  DB  : </w:t>
      </w:r>
      <w:proofErr w:type="spellStart"/>
      <w:r w:rsidRPr="005B7FA6">
        <w:rPr>
          <w:sz w:val="14"/>
        </w:rPr>
        <w:t>inout</w:t>
      </w:r>
      <w:proofErr w:type="spellEnd"/>
      <w:r w:rsidRPr="005B7FA6">
        <w:rPr>
          <w:sz w:val="14"/>
        </w:rPr>
        <w:t xml:space="preserve"> STD_LOGIC_VECTOR (7 </w:t>
      </w:r>
      <w:proofErr w:type="spellStart"/>
      <w:r w:rsidRPr="005B7FA6">
        <w:rPr>
          <w:sz w:val="14"/>
        </w:rPr>
        <w:t>downto</w:t>
      </w:r>
      <w:proofErr w:type="spellEnd"/>
      <w:r w:rsidRPr="005B7FA6">
        <w:rPr>
          <w:sz w:val="14"/>
        </w:rPr>
        <w:t xml:space="preserve"> 0);  --data bus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     </w:t>
      </w:r>
      <w:proofErr w:type="gramStart"/>
      <w:r w:rsidRPr="005B7FA6">
        <w:rPr>
          <w:sz w:val="14"/>
        </w:rPr>
        <w:t>OP  :</w:t>
      </w:r>
      <w:proofErr w:type="gramEnd"/>
      <w:r w:rsidRPr="005B7FA6">
        <w:rPr>
          <w:sz w:val="14"/>
        </w:rPr>
        <w:t xml:space="preserve"> out   STD_LOGIC;                      --PWM output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     </w:t>
      </w:r>
      <w:proofErr w:type="gramStart"/>
      <w:r w:rsidRPr="005B7FA6">
        <w:rPr>
          <w:sz w:val="14"/>
        </w:rPr>
        <w:t>CS  :</w:t>
      </w:r>
      <w:proofErr w:type="gramEnd"/>
      <w:r w:rsidRPr="005B7FA6">
        <w:rPr>
          <w:sz w:val="14"/>
        </w:rPr>
        <w:t xml:space="preserve"> in    STD_LOGIC;                      --chip select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     </w:t>
      </w:r>
      <w:proofErr w:type="gramStart"/>
      <w:r w:rsidRPr="005B7FA6">
        <w:rPr>
          <w:sz w:val="14"/>
        </w:rPr>
        <w:t>SWR :</w:t>
      </w:r>
      <w:proofErr w:type="gramEnd"/>
      <w:r w:rsidRPr="005B7FA6">
        <w:rPr>
          <w:sz w:val="14"/>
        </w:rPr>
        <w:t xml:space="preserve"> in    STD_LOGIC;                      --sync write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     </w:t>
      </w:r>
      <w:proofErr w:type="gramStart"/>
      <w:r w:rsidRPr="005B7FA6">
        <w:rPr>
          <w:sz w:val="14"/>
        </w:rPr>
        <w:t>CLK :</w:t>
      </w:r>
      <w:proofErr w:type="gramEnd"/>
      <w:r w:rsidRPr="005B7FA6">
        <w:rPr>
          <w:sz w:val="14"/>
        </w:rPr>
        <w:t xml:space="preserve"> in    STD_LOGIC                       --system clock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);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end PWM;</w:t>
      </w:r>
    </w:p>
    <w:p w:rsidR="005B7FA6" w:rsidRPr="005B7FA6" w:rsidRDefault="005B7FA6" w:rsidP="005B7FA6">
      <w:pPr>
        <w:rPr>
          <w:sz w:val="14"/>
        </w:rPr>
      </w:pP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architecture PWM_ARCH of PWM is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</w:t>
      </w:r>
      <w:proofErr w:type="gramStart"/>
      <w:r w:rsidRPr="005B7FA6">
        <w:rPr>
          <w:sz w:val="14"/>
        </w:rPr>
        <w:t>signal  CNT</w:t>
      </w:r>
      <w:proofErr w:type="gramEnd"/>
      <w:r w:rsidRPr="005B7FA6">
        <w:rPr>
          <w:sz w:val="14"/>
        </w:rPr>
        <w:t xml:space="preserve"> : STD_LOGIC_VECTOR (7 </w:t>
      </w:r>
      <w:proofErr w:type="spellStart"/>
      <w:r w:rsidRPr="005B7FA6">
        <w:rPr>
          <w:sz w:val="14"/>
        </w:rPr>
        <w:t>downto</w:t>
      </w:r>
      <w:proofErr w:type="spellEnd"/>
      <w:r w:rsidRPr="005B7FA6">
        <w:rPr>
          <w:sz w:val="14"/>
        </w:rPr>
        <w:t xml:space="preserve"> 0);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begin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--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--*********************************************************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-- down counter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--   </w:t>
      </w:r>
      <w:proofErr w:type="gramStart"/>
      <w:r w:rsidRPr="005B7FA6">
        <w:rPr>
          <w:sz w:val="14"/>
        </w:rPr>
        <w:t xml:space="preserve">   (</w:t>
      </w:r>
      <w:proofErr w:type="gramEnd"/>
      <w:r w:rsidRPr="005B7FA6">
        <w:rPr>
          <w:sz w:val="14"/>
        </w:rPr>
        <w:t>CLK)</w:t>
      </w:r>
    </w:p>
    <w:p w:rsidR="005B7FA6" w:rsidRPr="005B7FA6" w:rsidRDefault="005B7FA6" w:rsidP="005B7FA6">
      <w:pPr>
        <w:rPr>
          <w:sz w:val="14"/>
        </w:rPr>
      </w:pPr>
      <w:proofErr w:type="gramStart"/>
      <w:r w:rsidRPr="005B7FA6">
        <w:rPr>
          <w:sz w:val="14"/>
        </w:rPr>
        <w:t>--  =</w:t>
      </w:r>
      <w:proofErr w:type="gramEnd"/>
      <w:r w:rsidRPr="005B7FA6">
        <w:rPr>
          <w:sz w:val="14"/>
        </w:rPr>
        <w:t>=&gt; (CNT)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--</w:t>
      </w:r>
    </w:p>
    <w:p w:rsidR="005B7FA6" w:rsidRPr="005B7FA6" w:rsidRDefault="005B7FA6" w:rsidP="005B7FA6">
      <w:pPr>
        <w:rPr>
          <w:sz w:val="14"/>
        </w:rPr>
      </w:pPr>
      <w:proofErr w:type="gramStart"/>
      <w:r w:rsidRPr="005B7FA6">
        <w:rPr>
          <w:sz w:val="14"/>
        </w:rPr>
        <w:t>COUNTER :</w:t>
      </w:r>
      <w:proofErr w:type="gramEnd"/>
      <w:r w:rsidRPr="005B7FA6">
        <w:rPr>
          <w:sz w:val="14"/>
        </w:rPr>
        <w:t xml:space="preserve"> block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signal </w:t>
      </w:r>
      <w:proofErr w:type="gramStart"/>
      <w:r w:rsidRPr="005B7FA6">
        <w:rPr>
          <w:sz w:val="14"/>
        </w:rPr>
        <w:t>Q :</w:t>
      </w:r>
      <w:proofErr w:type="gramEnd"/>
      <w:r w:rsidRPr="005B7FA6">
        <w:rPr>
          <w:sz w:val="14"/>
        </w:rPr>
        <w:t xml:space="preserve"> STD_LOGIC_VECTOR (9 </w:t>
      </w:r>
      <w:proofErr w:type="spellStart"/>
      <w:r w:rsidRPr="005B7FA6">
        <w:rPr>
          <w:sz w:val="14"/>
        </w:rPr>
        <w:t>downto</w:t>
      </w:r>
      <w:proofErr w:type="spellEnd"/>
      <w:r w:rsidRPr="005B7FA6">
        <w:rPr>
          <w:sz w:val="14"/>
        </w:rPr>
        <w:t xml:space="preserve"> 0);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lastRenderedPageBreak/>
        <w:t>begin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process (CLK)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begin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     if </w:t>
      </w:r>
      <w:proofErr w:type="spellStart"/>
      <w:r w:rsidRPr="005B7FA6">
        <w:rPr>
          <w:sz w:val="14"/>
        </w:rPr>
        <w:t>CLK'event</w:t>
      </w:r>
      <w:proofErr w:type="spellEnd"/>
      <w:r w:rsidRPr="005B7FA6">
        <w:rPr>
          <w:sz w:val="14"/>
        </w:rPr>
        <w:t xml:space="preserve"> and CLK='1' </w:t>
      </w:r>
      <w:proofErr w:type="gramStart"/>
      <w:r w:rsidRPr="005B7FA6">
        <w:rPr>
          <w:sz w:val="14"/>
        </w:rPr>
        <w:t>then  --</w:t>
      </w:r>
      <w:proofErr w:type="gramEnd"/>
      <w:r w:rsidRPr="005B7FA6">
        <w:rPr>
          <w:sz w:val="14"/>
        </w:rPr>
        <w:t>CLK rising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          Q &lt;= Q-</w:t>
      </w:r>
      <w:proofErr w:type="gramStart"/>
      <w:r w:rsidRPr="005B7FA6">
        <w:rPr>
          <w:sz w:val="14"/>
        </w:rPr>
        <w:t xml:space="preserve">1;   </w:t>
      </w:r>
      <w:proofErr w:type="gramEnd"/>
      <w:r w:rsidRPr="005B7FA6">
        <w:rPr>
          <w:sz w:val="14"/>
        </w:rPr>
        <w:t xml:space="preserve">              --down counter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     end if;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end process;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CNT &lt;= </w:t>
      </w:r>
      <w:proofErr w:type="gramStart"/>
      <w:r w:rsidRPr="005B7FA6">
        <w:rPr>
          <w:sz w:val="14"/>
        </w:rPr>
        <w:t>Q(</w:t>
      </w:r>
      <w:proofErr w:type="gramEnd"/>
      <w:r w:rsidRPr="005B7FA6">
        <w:rPr>
          <w:sz w:val="14"/>
        </w:rPr>
        <w:t xml:space="preserve">9 </w:t>
      </w:r>
      <w:proofErr w:type="spellStart"/>
      <w:r w:rsidRPr="005B7FA6">
        <w:rPr>
          <w:sz w:val="14"/>
        </w:rPr>
        <w:t>downto</w:t>
      </w:r>
      <w:proofErr w:type="spellEnd"/>
      <w:r w:rsidRPr="005B7FA6">
        <w:rPr>
          <w:sz w:val="14"/>
        </w:rPr>
        <w:t xml:space="preserve"> 2);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end block COUNTER;</w:t>
      </w:r>
    </w:p>
    <w:p w:rsidR="005B7FA6" w:rsidRPr="005B7FA6" w:rsidRDefault="005B7FA6" w:rsidP="005B7FA6">
      <w:pPr>
        <w:rPr>
          <w:sz w:val="14"/>
        </w:rPr>
      </w:pP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--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--*********************************************************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-- data-latch and comparator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--     </w:t>
      </w:r>
      <w:proofErr w:type="gramStart"/>
      <w:r w:rsidRPr="005B7FA6">
        <w:rPr>
          <w:sz w:val="14"/>
        </w:rPr>
        <w:t xml:space="preserve">   (</w:t>
      </w:r>
      <w:proofErr w:type="gramEnd"/>
      <w:r w:rsidRPr="005B7FA6">
        <w:rPr>
          <w:sz w:val="14"/>
        </w:rPr>
        <w:t>DB, SWR, CNT)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--    ==&gt; (OP)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--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PWM_</w:t>
      </w:r>
      <w:proofErr w:type="gramStart"/>
      <w:r w:rsidRPr="005B7FA6">
        <w:rPr>
          <w:sz w:val="14"/>
        </w:rPr>
        <w:t>COMPARATOR :</w:t>
      </w:r>
      <w:proofErr w:type="gramEnd"/>
      <w:r w:rsidRPr="005B7FA6">
        <w:rPr>
          <w:sz w:val="14"/>
        </w:rPr>
        <w:t xml:space="preserve"> block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signal </w:t>
      </w:r>
      <w:proofErr w:type="gramStart"/>
      <w:r w:rsidRPr="005B7FA6">
        <w:rPr>
          <w:sz w:val="14"/>
        </w:rPr>
        <w:t>Q  :</w:t>
      </w:r>
      <w:proofErr w:type="gramEnd"/>
      <w:r w:rsidRPr="005B7FA6">
        <w:rPr>
          <w:sz w:val="14"/>
        </w:rPr>
        <w:t xml:space="preserve"> STD_LOGIC_VECTOR (7 </w:t>
      </w:r>
      <w:proofErr w:type="spellStart"/>
      <w:r w:rsidRPr="005B7FA6">
        <w:rPr>
          <w:sz w:val="14"/>
        </w:rPr>
        <w:t>downto</w:t>
      </w:r>
      <w:proofErr w:type="spellEnd"/>
      <w:r w:rsidRPr="005B7FA6">
        <w:rPr>
          <w:sz w:val="14"/>
        </w:rPr>
        <w:t xml:space="preserve"> 0);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signal </w:t>
      </w:r>
      <w:proofErr w:type="gramStart"/>
      <w:r w:rsidRPr="005B7FA6">
        <w:rPr>
          <w:sz w:val="14"/>
        </w:rPr>
        <w:t>EC :</w:t>
      </w:r>
      <w:proofErr w:type="gramEnd"/>
      <w:r w:rsidRPr="005B7FA6">
        <w:rPr>
          <w:sz w:val="14"/>
        </w:rPr>
        <w:t xml:space="preserve"> STD_LOGIC;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begin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process (CLK)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begin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     if </w:t>
      </w:r>
      <w:proofErr w:type="spellStart"/>
      <w:r w:rsidRPr="005B7FA6">
        <w:rPr>
          <w:sz w:val="14"/>
        </w:rPr>
        <w:t>CLK'event</w:t>
      </w:r>
      <w:proofErr w:type="spellEnd"/>
      <w:r w:rsidRPr="005B7FA6">
        <w:rPr>
          <w:sz w:val="14"/>
        </w:rPr>
        <w:t xml:space="preserve"> and CLK='1' </w:t>
      </w:r>
      <w:proofErr w:type="gramStart"/>
      <w:r w:rsidRPr="005B7FA6">
        <w:rPr>
          <w:sz w:val="14"/>
        </w:rPr>
        <w:t>then  --</w:t>
      </w:r>
      <w:proofErr w:type="gramEnd"/>
      <w:r w:rsidRPr="005B7FA6">
        <w:rPr>
          <w:sz w:val="14"/>
        </w:rPr>
        <w:t>CLK rising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          if EC='1' then            --CLK enable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               Q &lt;= </w:t>
      </w:r>
      <w:proofErr w:type="gramStart"/>
      <w:r w:rsidRPr="005B7FA6">
        <w:rPr>
          <w:sz w:val="14"/>
        </w:rPr>
        <w:t xml:space="preserve">DB;   </w:t>
      </w:r>
      <w:proofErr w:type="gramEnd"/>
      <w:r w:rsidRPr="005B7FA6">
        <w:rPr>
          <w:sz w:val="14"/>
        </w:rPr>
        <w:t xml:space="preserve">          --D-type register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          end if;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     end if;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end process;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EC &lt;= SWR and </w:t>
      </w:r>
      <w:proofErr w:type="gramStart"/>
      <w:r w:rsidRPr="005B7FA6">
        <w:rPr>
          <w:sz w:val="14"/>
        </w:rPr>
        <w:t xml:space="preserve">CS;   </w:t>
      </w:r>
      <w:proofErr w:type="gramEnd"/>
      <w:r w:rsidRPr="005B7FA6">
        <w:rPr>
          <w:sz w:val="14"/>
        </w:rPr>
        <w:t xml:space="preserve">                --CLK enable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OP &lt;= '1' when Q&gt;CNT else '0</w:t>
      </w:r>
      <w:proofErr w:type="gramStart"/>
      <w:r w:rsidRPr="005B7FA6">
        <w:rPr>
          <w:sz w:val="14"/>
        </w:rPr>
        <w:t xml:space="preserve">';   </w:t>
      </w:r>
      <w:proofErr w:type="gramEnd"/>
      <w:r w:rsidRPr="005B7FA6">
        <w:rPr>
          <w:sz w:val="14"/>
        </w:rPr>
        <w:t xml:space="preserve">   --PWM output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end block PWM_COMPARATOR;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--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--*********************************************************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-- end of architecture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--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end PWM_ARCH;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lastRenderedPageBreak/>
        <w:t xml:space="preserve">--The IEEE standard 1164 package, declares </w:t>
      </w:r>
      <w:proofErr w:type="spellStart"/>
      <w:r w:rsidRPr="005B7FA6">
        <w:rPr>
          <w:sz w:val="14"/>
        </w:rPr>
        <w:t>std_logic</w:t>
      </w:r>
      <w:proofErr w:type="spellEnd"/>
      <w:r w:rsidRPr="005B7FA6">
        <w:rPr>
          <w:sz w:val="14"/>
        </w:rPr>
        <w:t xml:space="preserve">, </w:t>
      </w:r>
      <w:proofErr w:type="spellStart"/>
      <w:r w:rsidRPr="005B7FA6">
        <w:rPr>
          <w:sz w:val="14"/>
        </w:rPr>
        <w:t>rising_</w:t>
      </w:r>
      <w:proofErr w:type="gramStart"/>
      <w:r w:rsidRPr="005B7FA6">
        <w:rPr>
          <w:sz w:val="14"/>
        </w:rPr>
        <w:t>edge</w:t>
      </w:r>
      <w:proofErr w:type="spellEnd"/>
      <w:r w:rsidRPr="005B7FA6">
        <w:rPr>
          <w:sz w:val="14"/>
        </w:rPr>
        <w:t>(</w:t>
      </w:r>
      <w:proofErr w:type="gramEnd"/>
      <w:r w:rsidRPr="005B7FA6">
        <w:rPr>
          <w:sz w:val="14"/>
        </w:rPr>
        <w:t>), etc.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library IEEE;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use IEEE.std_logic_1164.all;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use </w:t>
      </w:r>
      <w:proofErr w:type="spellStart"/>
      <w:r w:rsidRPr="005B7FA6">
        <w:rPr>
          <w:sz w:val="14"/>
        </w:rPr>
        <w:t>IEEE.std_logic_arith.all</w:t>
      </w:r>
      <w:proofErr w:type="spellEnd"/>
      <w:r w:rsidRPr="005B7FA6">
        <w:rPr>
          <w:sz w:val="14"/>
        </w:rPr>
        <w:t>;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use </w:t>
      </w:r>
      <w:proofErr w:type="spellStart"/>
      <w:r w:rsidRPr="005B7FA6">
        <w:rPr>
          <w:sz w:val="14"/>
        </w:rPr>
        <w:t>IEEE.std_logic_unsigned.all</w:t>
      </w:r>
      <w:proofErr w:type="spellEnd"/>
      <w:r w:rsidRPr="005B7FA6">
        <w:rPr>
          <w:sz w:val="14"/>
        </w:rPr>
        <w:t>;</w:t>
      </w:r>
    </w:p>
    <w:p w:rsidR="005B7FA6" w:rsidRPr="005B7FA6" w:rsidRDefault="005B7FA6" w:rsidP="005B7FA6">
      <w:pPr>
        <w:rPr>
          <w:sz w:val="14"/>
        </w:rPr>
      </w:pP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--This package is a version of the Synopsys package and has been 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-- optimized for use with the Express compiler.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--library SYNOPSYS;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--use </w:t>
      </w:r>
      <w:proofErr w:type="spellStart"/>
      <w:r w:rsidRPr="005B7FA6">
        <w:rPr>
          <w:sz w:val="14"/>
        </w:rPr>
        <w:t>SYNOPSYS.attributes.all</w:t>
      </w:r>
      <w:proofErr w:type="spellEnd"/>
      <w:r w:rsidRPr="005B7FA6">
        <w:rPr>
          <w:sz w:val="14"/>
        </w:rPr>
        <w:t>;</w:t>
      </w:r>
    </w:p>
    <w:p w:rsidR="005B7FA6" w:rsidRPr="005B7FA6" w:rsidRDefault="005B7FA6" w:rsidP="005B7FA6">
      <w:pPr>
        <w:rPr>
          <w:sz w:val="14"/>
        </w:rPr>
      </w:pP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--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--*********************************************************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-- </w:t>
      </w:r>
      <w:proofErr w:type="gramStart"/>
      <w:r w:rsidRPr="005B7FA6">
        <w:rPr>
          <w:sz w:val="14"/>
        </w:rPr>
        <w:t>SPEED :</w:t>
      </w:r>
      <w:proofErr w:type="gramEnd"/>
      <w:r w:rsidRPr="005B7FA6">
        <w:rPr>
          <w:sz w:val="14"/>
        </w:rPr>
        <w:t xml:space="preserve"> photo-encoder decoding circuit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--      </w:t>
      </w:r>
      <w:proofErr w:type="gramStart"/>
      <w:r w:rsidRPr="005B7FA6">
        <w:rPr>
          <w:sz w:val="14"/>
        </w:rPr>
        <w:t xml:space="preserve">   (</w:t>
      </w:r>
      <w:proofErr w:type="gramEnd"/>
      <w:r w:rsidRPr="005B7FA6">
        <w:rPr>
          <w:sz w:val="14"/>
        </w:rPr>
        <w:t>CLK, PHTA,PHTB,PHTZ, MODE, ZCLR, RD)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--     ==&gt; (DBUS, ZERO)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--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--                    designed by Pei-Chong Tang, Dec. 1998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--*********************************************************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--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entity SPEED is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port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</w:t>
      </w:r>
      <w:proofErr w:type="gramStart"/>
      <w:r w:rsidRPr="005B7FA6">
        <w:rPr>
          <w:sz w:val="14"/>
        </w:rPr>
        <w:t xml:space="preserve">(  </w:t>
      </w:r>
      <w:proofErr w:type="gramEnd"/>
      <w:r w:rsidRPr="005B7FA6">
        <w:rPr>
          <w:sz w:val="14"/>
        </w:rPr>
        <w:t xml:space="preserve">  DB    : </w:t>
      </w:r>
      <w:proofErr w:type="spellStart"/>
      <w:r w:rsidRPr="005B7FA6">
        <w:rPr>
          <w:sz w:val="14"/>
        </w:rPr>
        <w:t>inout</w:t>
      </w:r>
      <w:proofErr w:type="spellEnd"/>
      <w:r w:rsidRPr="005B7FA6">
        <w:rPr>
          <w:sz w:val="14"/>
        </w:rPr>
        <w:t xml:space="preserve"> STD_LOGIC_VECTOR (7 </w:t>
      </w:r>
      <w:proofErr w:type="spellStart"/>
      <w:r w:rsidRPr="005B7FA6">
        <w:rPr>
          <w:sz w:val="14"/>
        </w:rPr>
        <w:t>downto</w:t>
      </w:r>
      <w:proofErr w:type="spellEnd"/>
      <w:r w:rsidRPr="005B7FA6">
        <w:rPr>
          <w:sz w:val="14"/>
        </w:rPr>
        <w:t xml:space="preserve"> 0); --data bus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     </w:t>
      </w:r>
      <w:proofErr w:type="gramStart"/>
      <w:r w:rsidRPr="005B7FA6">
        <w:rPr>
          <w:sz w:val="14"/>
        </w:rPr>
        <w:t>PA,PB</w:t>
      </w:r>
      <w:proofErr w:type="gramEnd"/>
      <w:r w:rsidRPr="005B7FA6">
        <w:rPr>
          <w:sz w:val="14"/>
        </w:rPr>
        <w:t xml:space="preserve"> : in    STD_LOGIC;                     --photo input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     CS  </w:t>
      </w:r>
      <w:proofErr w:type="gramStart"/>
      <w:r w:rsidRPr="005B7FA6">
        <w:rPr>
          <w:sz w:val="14"/>
        </w:rPr>
        <w:t xml:space="preserve">  :</w:t>
      </w:r>
      <w:proofErr w:type="gramEnd"/>
      <w:r w:rsidRPr="005B7FA6">
        <w:rPr>
          <w:sz w:val="14"/>
        </w:rPr>
        <w:t xml:space="preserve"> in    STD_LOGIC_VECTOR (1 </w:t>
      </w:r>
      <w:proofErr w:type="spellStart"/>
      <w:r w:rsidRPr="005B7FA6">
        <w:rPr>
          <w:sz w:val="14"/>
        </w:rPr>
        <w:t>downto</w:t>
      </w:r>
      <w:proofErr w:type="spellEnd"/>
      <w:r w:rsidRPr="005B7FA6">
        <w:rPr>
          <w:sz w:val="14"/>
        </w:rPr>
        <w:t xml:space="preserve"> 0); --chip select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     RD  </w:t>
      </w:r>
      <w:proofErr w:type="gramStart"/>
      <w:r w:rsidRPr="005B7FA6">
        <w:rPr>
          <w:sz w:val="14"/>
        </w:rPr>
        <w:t xml:space="preserve">  :</w:t>
      </w:r>
      <w:proofErr w:type="gramEnd"/>
      <w:r w:rsidRPr="005B7FA6">
        <w:rPr>
          <w:sz w:val="14"/>
        </w:rPr>
        <w:t xml:space="preserve"> in    STD_LOGIC;                     --read signal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     CLK </w:t>
      </w:r>
      <w:proofErr w:type="gramStart"/>
      <w:r w:rsidRPr="005B7FA6">
        <w:rPr>
          <w:sz w:val="14"/>
        </w:rPr>
        <w:t xml:space="preserve">  :</w:t>
      </w:r>
      <w:proofErr w:type="gramEnd"/>
      <w:r w:rsidRPr="005B7FA6">
        <w:rPr>
          <w:sz w:val="14"/>
        </w:rPr>
        <w:t xml:space="preserve"> in    STD_LOGIC;                     --system clock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     </w:t>
      </w:r>
      <w:proofErr w:type="gramStart"/>
      <w:r w:rsidRPr="005B7FA6">
        <w:rPr>
          <w:sz w:val="14"/>
        </w:rPr>
        <w:t>FREQ  :</w:t>
      </w:r>
      <w:proofErr w:type="gramEnd"/>
      <w:r w:rsidRPr="005B7FA6">
        <w:rPr>
          <w:sz w:val="14"/>
        </w:rPr>
        <w:t xml:space="preserve"> in    STD_LOGIC                      --sample point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);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end SPEED;</w:t>
      </w:r>
    </w:p>
    <w:p w:rsidR="005B7FA6" w:rsidRPr="005B7FA6" w:rsidRDefault="005B7FA6" w:rsidP="005B7FA6">
      <w:pPr>
        <w:rPr>
          <w:sz w:val="14"/>
        </w:rPr>
      </w:pP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architecture SPEED_ARCH of SPEED is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signal CNT   </w:t>
      </w:r>
      <w:proofErr w:type="gramStart"/>
      <w:r w:rsidRPr="005B7FA6">
        <w:rPr>
          <w:sz w:val="14"/>
        </w:rPr>
        <w:t xml:space="preserve">  :</w:t>
      </w:r>
      <w:proofErr w:type="gramEnd"/>
      <w:r w:rsidRPr="005B7FA6">
        <w:rPr>
          <w:sz w:val="14"/>
        </w:rPr>
        <w:t xml:space="preserve"> STD_LOGIC_VECTOR (7 </w:t>
      </w:r>
      <w:proofErr w:type="spellStart"/>
      <w:r w:rsidRPr="005B7FA6">
        <w:rPr>
          <w:sz w:val="14"/>
        </w:rPr>
        <w:t>downto</w:t>
      </w:r>
      <w:proofErr w:type="spellEnd"/>
      <w:r w:rsidRPr="005B7FA6">
        <w:rPr>
          <w:sz w:val="14"/>
        </w:rPr>
        <w:t xml:space="preserve"> 0);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signal DIF   </w:t>
      </w:r>
      <w:proofErr w:type="gramStart"/>
      <w:r w:rsidRPr="005B7FA6">
        <w:rPr>
          <w:sz w:val="14"/>
        </w:rPr>
        <w:t xml:space="preserve">  :</w:t>
      </w:r>
      <w:proofErr w:type="gramEnd"/>
      <w:r w:rsidRPr="005B7FA6">
        <w:rPr>
          <w:sz w:val="14"/>
        </w:rPr>
        <w:t xml:space="preserve"> STD_LOGIC_VECTOR (7 </w:t>
      </w:r>
      <w:proofErr w:type="spellStart"/>
      <w:r w:rsidRPr="005B7FA6">
        <w:rPr>
          <w:sz w:val="14"/>
        </w:rPr>
        <w:t>downto</w:t>
      </w:r>
      <w:proofErr w:type="spellEnd"/>
      <w:r w:rsidRPr="005B7FA6">
        <w:rPr>
          <w:sz w:val="14"/>
        </w:rPr>
        <w:t xml:space="preserve"> 0);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signal </w:t>
      </w:r>
      <w:proofErr w:type="gramStart"/>
      <w:r w:rsidRPr="005B7FA6">
        <w:rPr>
          <w:sz w:val="14"/>
        </w:rPr>
        <w:t>PHA,PHB</w:t>
      </w:r>
      <w:proofErr w:type="gramEnd"/>
      <w:r w:rsidRPr="005B7FA6">
        <w:rPr>
          <w:sz w:val="14"/>
        </w:rPr>
        <w:t xml:space="preserve"> : STD_LOGIC;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signal </w:t>
      </w:r>
      <w:proofErr w:type="gramStart"/>
      <w:r w:rsidRPr="005B7FA6">
        <w:rPr>
          <w:sz w:val="14"/>
        </w:rPr>
        <w:t>DIR,PLS</w:t>
      </w:r>
      <w:proofErr w:type="gramEnd"/>
      <w:r w:rsidRPr="005B7FA6">
        <w:rPr>
          <w:sz w:val="14"/>
        </w:rPr>
        <w:t xml:space="preserve"> : STD_LOGIC;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lastRenderedPageBreak/>
        <w:t>begin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--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--*********************************************************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-- low-pass digital filter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--   </w:t>
      </w:r>
      <w:proofErr w:type="gramStart"/>
      <w:r w:rsidRPr="005B7FA6">
        <w:rPr>
          <w:sz w:val="14"/>
        </w:rPr>
        <w:t xml:space="preserve">   (</w:t>
      </w:r>
      <w:proofErr w:type="gramEnd"/>
      <w:r w:rsidRPr="005B7FA6">
        <w:rPr>
          <w:sz w:val="14"/>
        </w:rPr>
        <w:t>PA,  PB)</w:t>
      </w:r>
    </w:p>
    <w:p w:rsidR="005B7FA6" w:rsidRPr="005B7FA6" w:rsidRDefault="005B7FA6" w:rsidP="005B7FA6">
      <w:pPr>
        <w:rPr>
          <w:sz w:val="14"/>
        </w:rPr>
      </w:pPr>
      <w:proofErr w:type="gramStart"/>
      <w:r w:rsidRPr="005B7FA6">
        <w:rPr>
          <w:sz w:val="14"/>
        </w:rPr>
        <w:t>--  =</w:t>
      </w:r>
      <w:proofErr w:type="gramEnd"/>
      <w:r w:rsidRPr="005B7FA6">
        <w:rPr>
          <w:sz w:val="14"/>
        </w:rPr>
        <w:t>=&gt; (PHA, PHB)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--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FILTER_</w:t>
      </w:r>
      <w:proofErr w:type="gramStart"/>
      <w:r w:rsidRPr="005B7FA6">
        <w:rPr>
          <w:sz w:val="14"/>
        </w:rPr>
        <w:t>A :</w:t>
      </w:r>
      <w:proofErr w:type="gramEnd"/>
      <w:r w:rsidRPr="005B7FA6">
        <w:rPr>
          <w:sz w:val="14"/>
        </w:rPr>
        <w:t xml:space="preserve"> block                   -- digital filter for #A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signal D</w:t>
      </w:r>
      <w:proofErr w:type="gramStart"/>
      <w:r w:rsidRPr="005B7FA6">
        <w:rPr>
          <w:sz w:val="14"/>
        </w:rPr>
        <w:t>0,D</w:t>
      </w:r>
      <w:proofErr w:type="gramEnd"/>
      <w:r w:rsidRPr="005B7FA6">
        <w:rPr>
          <w:sz w:val="14"/>
        </w:rPr>
        <w:t>1,D2 : STD_LOGIC;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begin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process (CLK)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begin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     if </w:t>
      </w:r>
      <w:proofErr w:type="spellStart"/>
      <w:r w:rsidRPr="005B7FA6">
        <w:rPr>
          <w:sz w:val="14"/>
        </w:rPr>
        <w:t>CLK'event</w:t>
      </w:r>
      <w:proofErr w:type="spellEnd"/>
      <w:r w:rsidRPr="005B7FA6">
        <w:rPr>
          <w:sz w:val="14"/>
        </w:rPr>
        <w:t xml:space="preserve"> and CLK='1' </w:t>
      </w:r>
      <w:proofErr w:type="gramStart"/>
      <w:r w:rsidRPr="005B7FA6">
        <w:rPr>
          <w:sz w:val="14"/>
        </w:rPr>
        <w:t>then  --</w:t>
      </w:r>
      <w:proofErr w:type="gramEnd"/>
      <w:r w:rsidRPr="005B7FA6">
        <w:rPr>
          <w:sz w:val="14"/>
        </w:rPr>
        <w:t>CLK rising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          D2&lt;=D1; D1&lt;=D0; D0&lt;=</w:t>
      </w:r>
      <w:proofErr w:type="gramStart"/>
      <w:r w:rsidRPr="005B7FA6">
        <w:rPr>
          <w:sz w:val="14"/>
        </w:rPr>
        <w:t xml:space="preserve">PA;   </w:t>
      </w:r>
      <w:proofErr w:type="gramEnd"/>
      <w:r w:rsidRPr="005B7FA6">
        <w:rPr>
          <w:sz w:val="14"/>
        </w:rPr>
        <w:t>--delay 3 clocks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          PHA &lt;= (D0 and D1 and D2) or ((D0 or D1 or D2) and PHA);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     end if;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end process;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end block FILTER_A;</w:t>
      </w:r>
    </w:p>
    <w:p w:rsidR="005B7FA6" w:rsidRPr="005B7FA6" w:rsidRDefault="005B7FA6" w:rsidP="005B7FA6">
      <w:pPr>
        <w:rPr>
          <w:sz w:val="14"/>
        </w:rPr>
      </w:pP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FILTER_</w:t>
      </w:r>
      <w:proofErr w:type="gramStart"/>
      <w:r w:rsidRPr="005B7FA6">
        <w:rPr>
          <w:sz w:val="14"/>
        </w:rPr>
        <w:t>B :</w:t>
      </w:r>
      <w:proofErr w:type="gramEnd"/>
      <w:r w:rsidRPr="005B7FA6">
        <w:rPr>
          <w:sz w:val="14"/>
        </w:rPr>
        <w:t xml:space="preserve"> block                   -- digital filter for #B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signal D</w:t>
      </w:r>
      <w:proofErr w:type="gramStart"/>
      <w:r w:rsidRPr="005B7FA6">
        <w:rPr>
          <w:sz w:val="14"/>
        </w:rPr>
        <w:t>0,D</w:t>
      </w:r>
      <w:proofErr w:type="gramEnd"/>
      <w:r w:rsidRPr="005B7FA6">
        <w:rPr>
          <w:sz w:val="14"/>
        </w:rPr>
        <w:t>1,D2 : STD_LOGIC;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begin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process (CLK)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begin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     if </w:t>
      </w:r>
      <w:proofErr w:type="spellStart"/>
      <w:r w:rsidRPr="005B7FA6">
        <w:rPr>
          <w:sz w:val="14"/>
        </w:rPr>
        <w:t>CLK'event</w:t>
      </w:r>
      <w:proofErr w:type="spellEnd"/>
      <w:r w:rsidRPr="005B7FA6">
        <w:rPr>
          <w:sz w:val="14"/>
        </w:rPr>
        <w:t xml:space="preserve"> and CLK='1' </w:t>
      </w:r>
      <w:proofErr w:type="gramStart"/>
      <w:r w:rsidRPr="005B7FA6">
        <w:rPr>
          <w:sz w:val="14"/>
        </w:rPr>
        <w:t>then  --</w:t>
      </w:r>
      <w:proofErr w:type="gramEnd"/>
      <w:r w:rsidRPr="005B7FA6">
        <w:rPr>
          <w:sz w:val="14"/>
        </w:rPr>
        <w:t>CLK rising edge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          D2&lt;=D1; D1&lt;=D0; D0&lt;=</w:t>
      </w:r>
      <w:proofErr w:type="gramStart"/>
      <w:r w:rsidRPr="005B7FA6">
        <w:rPr>
          <w:sz w:val="14"/>
        </w:rPr>
        <w:t xml:space="preserve">PB;   </w:t>
      </w:r>
      <w:proofErr w:type="gramEnd"/>
      <w:r w:rsidRPr="005B7FA6">
        <w:rPr>
          <w:sz w:val="14"/>
        </w:rPr>
        <w:t xml:space="preserve"> --delay 3 clocks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          PHB &lt;= (D0 and D1 and D2) or ((D0 or D1 or D2) and PHB);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     end if;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end process;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end block FILTER_B;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--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--*********************************************************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-- up/down decoding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--     </w:t>
      </w:r>
      <w:proofErr w:type="gramStart"/>
      <w:r w:rsidRPr="005B7FA6">
        <w:rPr>
          <w:sz w:val="14"/>
        </w:rPr>
        <w:t xml:space="preserve">   (</w:t>
      </w:r>
      <w:proofErr w:type="gramEnd"/>
      <w:r w:rsidRPr="005B7FA6">
        <w:rPr>
          <w:sz w:val="14"/>
        </w:rPr>
        <w:t>PHA, PHB)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--    ==&gt; (DIR, PLS)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--</w:t>
      </w:r>
    </w:p>
    <w:p w:rsidR="005B7FA6" w:rsidRPr="005B7FA6" w:rsidRDefault="005B7FA6" w:rsidP="005B7FA6">
      <w:pPr>
        <w:rPr>
          <w:sz w:val="14"/>
        </w:rPr>
      </w:pPr>
      <w:proofErr w:type="gramStart"/>
      <w:r w:rsidRPr="005B7FA6">
        <w:rPr>
          <w:sz w:val="14"/>
        </w:rPr>
        <w:lastRenderedPageBreak/>
        <w:t>DECODER :</w:t>
      </w:r>
      <w:proofErr w:type="gramEnd"/>
      <w:r w:rsidRPr="005B7FA6">
        <w:rPr>
          <w:sz w:val="14"/>
        </w:rPr>
        <w:t xml:space="preserve"> block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signal </w:t>
      </w:r>
      <w:proofErr w:type="gramStart"/>
      <w:r w:rsidRPr="005B7FA6">
        <w:rPr>
          <w:sz w:val="14"/>
        </w:rPr>
        <w:t>DLA,DLB</w:t>
      </w:r>
      <w:proofErr w:type="gramEnd"/>
      <w:r w:rsidRPr="005B7FA6">
        <w:rPr>
          <w:sz w:val="14"/>
        </w:rPr>
        <w:t xml:space="preserve"> : STD_LOGIC;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begin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process (CLK)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begin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     if </w:t>
      </w:r>
      <w:proofErr w:type="spellStart"/>
      <w:r w:rsidRPr="005B7FA6">
        <w:rPr>
          <w:sz w:val="14"/>
        </w:rPr>
        <w:t>CLK'event</w:t>
      </w:r>
      <w:proofErr w:type="spellEnd"/>
      <w:r w:rsidRPr="005B7FA6">
        <w:rPr>
          <w:sz w:val="14"/>
        </w:rPr>
        <w:t xml:space="preserve"> and CLK='1' </w:t>
      </w:r>
      <w:proofErr w:type="gramStart"/>
      <w:r w:rsidRPr="005B7FA6">
        <w:rPr>
          <w:sz w:val="14"/>
        </w:rPr>
        <w:t>then  --</w:t>
      </w:r>
      <w:proofErr w:type="gramEnd"/>
      <w:r w:rsidRPr="005B7FA6">
        <w:rPr>
          <w:sz w:val="14"/>
        </w:rPr>
        <w:t xml:space="preserve"> clock rising edge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          DLA&lt;=PHA; DLB&lt;=</w:t>
      </w:r>
      <w:proofErr w:type="gramStart"/>
      <w:r w:rsidRPr="005B7FA6">
        <w:rPr>
          <w:sz w:val="14"/>
        </w:rPr>
        <w:t xml:space="preserve">PHB;   </w:t>
      </w:r>
      <w:proofErr w:type="gramEnd"/>
      <w:r w:rsidRPr="005B7FA6">
        <w:rPr>
          <w:sz w:val="14"/>
        </w:rPr>
        <w:t xml:space="preserve">    -- delay 1-clock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     end if;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end process;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DIR &lt;= (not PHA and     DLA and not PHB)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    or </w:t>
      </w:r>
      <w:proofErr w:type="gramStart"/>
      <w:r w:rsidRPr="005B7FA6">
        <w:rPr>
          <w:sz w:val="14"/>
        </w:rPr>
        <w:t xml:space="preserve">(  </w:t>
      </w:r>
      <w:proofErr w:type="gramEnd"/>
      <w:r w:rsidRPr="005B7FA6">
        <w:rPr>
          <w:sz w:val="14"/>
        </w:rPr>
        <w:t xml:space="preserve">  PHA and not DLA and     PHB)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    or (not PHB and     DLB and     PHA)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    or </w:t>
      </w:r>
      <w:proofErr w:type="gramStart"/>
      <w:r w:rsidRPr="005B7FA6">
        <w:rPr>
          <w:sz w:val="14"/>
        </w:rPr>
        <w:t xml:space="preserve">(  </w:t>
      </w:r>
      <w:proofErr w:type="gramEnd"/>
      <w:r w:rsidRPr="005B7FA6">
        <w:rPr>
          <w:sz w:val="14"/>
        </w:rPr>
        <w:t xml:space="preserve">  PHB and not DLB and not PHA);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PLS &lt;= (not PHA and DLA) or (PHA and not DLA)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    or (not PHB and DLB) or (PHB and not DLB);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end block DECODER;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--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--*********************************************************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-- up/down counter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--     </w:t>
      </w:r>
      <w:proofErr w:type="gramStart"/>
      <w:r w:rsidRPr="005B7FA6">
        <w:rPr>
          <w:sz w:val="14"/>
        </w:rPr>
        <w:t xml:space="preserve">   (</w:t>
      </w:r>
      <w:proofErr w:type="gramEnd"/>
      <w:r w:rsidRPr="005B7FA6">
        <w:rPr>
          <w:sz w:val="14"/>
        </w:rPr>
        <w:t>CLK, MODE, PLS, DIR)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--    ==&gt; (CNT)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--</w:t>
      </w:r>
    </w:p>
    <w:p w:rsidR="005B7FA6" w:rsidRPr="005B7FA6" w:rsidRDefault="005B7FA6" w:rsidP="005B7FA6">
      <w:pPr>
        <w:rPr>
          <w:sz w:val="14"/>
        </w:rPr>
      </w:pPr>
      <w:proofErr w:type="gramStart"/>
      <w:r w:rsidRPr="005B7FA6">
        <w:rPr>
          <w:sz w:val="14"/>
        </w:rPr>
        <w:t>COUNTER :</w:t>
      </w:r>
      <w:proofErr w:type="gramEnd"/>
      <w:r w:rsidRPr="005B7FA6">
        <w:rPr>
          <w:sz w:val="14"/>
        </w:rPr>
        <w:t xml:space="preserve"> block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signal </w:t>
      </w:r>
      <w:proofErr w:type="gramStart"/>
      <w:r w:rsidRPr="005B7FA6">
        <w:rPr>
          <w:sz w:val="14"/>
        </w:rPr>
        <w:t>EC :</w:t>
      </w:r>
      <w:proofErr w:type="gramEnd"/>
      <w:r w:rsidRPr="005B7FA6">
        <w:rPr>
          <w:sz w:val="14"/>
        </w:rPr>
        <w:t xml:space="preserve"> STD_LOGIC;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begin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process (CLK)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begin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     if </w:t>
      </w:r>
      <w:proofErr w:type="spellStart"/>
      <w:r w:rsidRPr="005B7FA6">
        <w:rPr>
          <w:sz w:val="14"/>
        </w:rPr>
        <w:t>CLK'event</w:t>
      </w:r>
      <w:proofErr w:type="spellEnd"/>
      <w:r w:rsidRPr="005B7FA6">
        <w:rPr>
          <w:sz w:val="14"/>
        </w:rPr>
        <w:t xml:space="preserve"> and CLK='1' then   --clock rising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          if EC='1' then             --clock enable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               if DIR='1' then       --up/down control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                    CNT &lt;= CNT - </w:t>
      </w:r>
      <w:proofErr w:type="gramStart"/>
      <w:r w:rsidRPr="005B7FA6">
        <w:rPr>
          <w:sz w:val="14"/>
        </w:rPr>
        <w:t>1;  --</w:t>
      </w:r>
      <w:proofErr w:type="gramEnd"/>
      <w:r w:rsidRPr="005B7FA6">
        <w:rPr>
          <w:sz w:val="14"/>
        </w:rPr>
        <w:t>down counter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               else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                    CNT &lt;= CNT + </w:t>
      </w:r>
      <w:proofErr w:type="gramStart"/>
      <w:r w:rsidRPr="005B7FA6">
        <w:rPr>
          <w:sz w:val="14"/>
        </w:rPr>
        <w:t>1;  --</w:t>
      </w:r>
      <w:proofErr w:type="gramEnd"/>
      <w:r w:rsidRPr="005B7FA6">
        <w:rPr>
          <w:sz w:val="14"/>
        </w:rPr>
        <w:t>up   counter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               end if;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          end if;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     end if;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lastRenderedPageBreak/>
        <w:t xml:space="preserve">     end process;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EC &lt;= PLS;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end block COUNTER;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--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--*********************************************************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-- speed measurement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--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SPEED_</w:t>
      </w:r>
      <w:proofErr w:type="gramStart"/>
      <w:r w:rsidRPr="005B7FA6">
        <w:rPr>
          <w:sz w:val="14"/>
        </w:rPr>
        <w:t>MEASUREMENT :</w:t>
      </w:r>
      <w:proofErr w:type="gramEnd"/>
      <w:r w:rsidRPr="005B7FA6">
        <w:rPr>
          <w:sz w:val="14"/>
        </w:rPr>
        <w:t xml:space="preserve"> block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signal </w:t>
      </w:r>
      <w:proofErr w:type="gramStart"/>
      <w:r w:rsidRPr="005B7FA6">
        <w:rPr>
          <w:sz w:val="14"/>
        </w:rPr>
        <w:t>DLY :</w:t>
      </w:r>
      <w:proofErr w:type="gramEnd"/>
      <w:r w:rsidRPr="005B7FA6">
        <w:rPr>
          <w:sz w:val="14"/>
        </w:rPr>
        <w:t xml:space="preserve"> STD_LOGIC_VECTOR (7 </w:t>
      </w:r>
      <w:proofErr w:type="spellStart"/>
      <w:r w:rsidRPr="005B7FA6">
        <w:rPr>
          <w:sz w:val="14"/>
        </w:rPr>
        <w:t>downto</w:t>
      </w:r>
      <w:proofErr w:type="spellEnd"/>
      <w:r w:rsidRPr="005B7FA6">
        <w:rPr>
          <w:sz w:val="14"/>
        </w:rPr>
        <w:t xml:space="preserve"> 0);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signal </w:t>
      </w:r>
      <w:proofErr w:type="gramStart"/>
      <w:r w:rsidRPr="005B7FA6">
        <w:rPr>
          <w:sz w:val="14"/>
        </w:rPr>
        <w:t>EC  :</w:t>
      </w:r>
      <w:proofErr w:type="gramEnd"/>
      <w:r w:rsidRPr="005B7FA6">
        <w:rPr>
          <w:sz w:val="14"/>
        </w:rPr>
        <w:t xml:space="preserve"> STD_LOGIC;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begin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process (CLK)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begin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     if </w:t>
      </w:r>
      <w:proofErr w:type="spellStart"/>
      <w:r w:rsidRPr="005B7FA6">
        <w:rPr>
          <w:sz w:val="14"/>
        </w:rPr>
        <w:t>CLK'event</w:t>
      </w:r>
      <w:proofErr w:type="spellEnd"/>
      <w:r w:rsidRPr="005B7FA6">
        <w:rPr>
          <w:sz w:val="14"/>
        </w:rPr>
        <w:t xml:space="preserve"> and CLK='1' </w:t>
      </w:r>
      <w:proofErr w:type="gramStart"/>
      <w:r w:rsidRPr="005B7FA6">
        <w:rPr>
          <w:sz w:val="14"/>
        </w:rPr>
        <w:t>then  --</w:t>
      </w:r>
      <w:proofErr w:type="gramEnd"/>
      <w:r w:rsidRPr="005B7FA6">
        <w:rPr>
          <w:sz w:val="14"/>
        </w:rPr>
        <w:t>CLK rising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          if EC='1' then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               DIF &lt;= CNT - </w:t>
      </w:r>
      <w:proofErr w:type="gramStart"/>
      <w:r w:rsidRPr="005B7FA6">
        <w:rPr>
          <w:sz w:val="14"/>
        </w:rPr>
        <w:t xml:space="preserve">DLY;   </w:t>
      </w:r>
      <w:proofErr w:type="gramEnd"/>
      <w:r w:rsidRPr="005B7FA6">
        <w:rPr>
          <w:sz w:val="14"/>
        </w:rPr>
        <w:t xml:space="preserve"> --difference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               DLY &lt;= </w:t>
      </w:r>
      <w:proofErr w:type="gramStart"/>
      <w:r w:rsidRPr="005B7FA6">
        <w:rPr>
          <w:sz w:val="14"/>
        </w:rPr>
        <w:t xml:space="preserve">CNT;   </w:t>
      </w:r>
      <w:proofErr w:type="gramEnd"/>
      <w:r w:rsidRPr="005B7FA6">
        <w:rPr>
          <w:sz w:val="14"/>
        </w:rPr>
        <w:t xml:space="preserve">       --delay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          end if;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     end if;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end process;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EC &lt;= FREQ;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end block SPEED_MEASUREMENT;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--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--*********************************************************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-- bus interface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--   </w:t>
      </w:r>
      <w:proofErr w:type="gramStart"/>
      <w:r w:rsidRPr="005B7FA6">
        <w:rPr>
          <w:sz w:val="14"/>
        </w:rPr>
        <w:t xml:space="preserve">   (</w:t>
      </w:r>
      <w:proofErr w:type="gramEnd"/>
      <w:r w:rsidRPr="005B7FA6">
        <w:rPr>
          <w:sz w:val="14"/>
        </w:rPr>
        <w:t>CNT, RD)</w:t>
      </w:r>
    </w:p>
    <w:p w:rsidR="005B7FA6" w:rsidRPr="005B7FA6" w:rsidRDefault="005B7FA6" w:rsidP="005B7FA6">
      <w:pPr>
        <w:rPr>
          <w:sz w:val="14"/>
        </w:rPr>
      </w:pPr>
      <w:proofErr w:type="gramStart"/>
      <w:r w:rsidRPr="005B7FA6">
        <w:rPr>
          <w:sz w:val="14"/>
        </w:rPr>
        <w:t>--  =</w:t>
      </w:r>
      <w:proofErr w:type="gramEnd"/>
      <w:r w:rsidRPr="005B7FA6">
        <w:rPr>
          <w:sz w:val="14"/>
        </w:rPr>
        <w:t>=&gt; (DBUS)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--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BUS_</w:t>
      </w:r>
      <w:proofErr w:type="gramStart"/>
      <w:r w:rsidRPr="005B7FA6">
        <w:rPr>
          <w:sz w:val="14"/>
        </w:rPr>
        <w:t>INTERFACE :</w:t>
      </w:r>
      <w:proofErr w:type="gramEnd"/>
      <w:r w:rsidRPr="005B7FA6">
        <w:rPr>
          <w:sz w:val="14"/>
        </w:rPr>
        <w:t xml:space="preserve"> block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signal T</w:t>
      </w:r>
      <w:proofErr w:type="gramStart"/>
      <w:r w:rsidRPr="005B7FA6">
        <w:rPr>
          <w:sz w:val="14"/>
        </w:rPr>
        <w:t>0,T</w:t>
      </w:r>
      <w:proofErr w:type="gramEnd"/>
      <w:r w:rsidRPr="005B7FA6">
        <w:rPr>
          <w:sz w:val="14"/>
        </w:rPr>
        <w:t>1 : STD_LOGIC;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begin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DB &lt;= CNT when T0='1' else "ZZZZZZZZ";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DB &lt;= DIF when T1='1' else "ZZZZZZZZ";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T0 &lt;= not RD and </w:t>
      </w:r>
      <w:proofErr w:type="gramStart"/>
      <w:r w:rsidRPr="005B7FA6">
        <w:rPr>
          <w:sz w:val="14"/>
        </w:rPr>
        <w:t>CS(</w:t>
      </w:r>
      <w:proofErr w:type="gramEnd"/>
      <w:r w:rsidRPr="005B7FA6">
        <w:rPr>
          <w:sz w:val="14"/>
        </w:rPr>
        <w:t>0);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 xml:space="preserve">     T1 &lt;= not RD and </w:t>
      </w:r>
      <w:proofErr w:type="gramStart"/>
      <w:r w:rsidRPr="005B7FA6">
        <w:rPr>
          <w:sz w:val="14"/>
        </w:rPr>
        <w:t>CS(</w:t>
      </w:r>
      <w:proofErr w:type="gramEnd"/>
      <w:r w:rsidRPr="005B7FA6">
        <w:rPr>
          <w:sz w:val="14"/>
        </w:rPr>
        <w:t>1);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end block BUS_INTERFACE;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lastRenderedPageBreak/>
        <w:t>--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--*********************************************************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-- end of architecture</w:t>
      </w:r>
    </w:p>
    <w:p w:rsidR="005B7FA6" w:rsidRPr="005B7FA6" w:rsidRDefault="005B7FA6" w:rsidP="005B7FA6">
      <w:pPr>
        <w:rPr>
          <w:sz w:val="14"/>
        </w:rPr>
      </w:pPr>
      <w:r w:rsidRPr="005B7FA6">
        <w:rPr>
          <w:sz w:val="14"/>
        </w:rPr>
        <w:t>--</w:t>
      </w:r>
    </w:p>
    <w:p w:rsidR="00DC3F0A" w:rsidRPr="00DC3F0A" w:rsidRDefault="005B7FA6" w:rsidP="00DC3F0A">
      <w:pPr>
        <w:rPr>
          <w:rFonts w:hint="eastAsia"/>
        </w:rPr>
      </w:pPr>
      <w:r w:rsidRPr="005B7FA6">
        <w:rPr>
          <w:sz w:val="14"/>
        </w:rPr>
        <w:t>end SPEED_ARCH;</w:t>
      </w:r>
    </w:p>
    <w:p w:rsidR="002433CB" w:rsidRPr="001C6640" w:rsidRDefault="00D93DAB" w:rsidP="00DC3F0A">
      <w:pPr>
        <w:pStyle w:val="3"/>
        <w:rPr>
          <w:b/>
          <w:sz w:val="12"/>
        </w:rPr>
      </w:pPr>
      <w:r>
        <w:rPr>
          <w:rFonts w:hint="eastAsia"/>
          <w:b/>
        </w:rPr>
        <w:t>CH0</w:t>
      </w:r>
      <w:r w:rsidR="00DC3F0A">
        <w:rPr>
          <w:rFonts w:ascii="新細明體" w:eastAsia="新細明體" w:hAnsi="新細明體" w:hint="eastAsia"/>
          <w:b/>
          <w:lang w:eastAsia="zh-TW"/>
        </w:rPr>
        <w:t>14</w:t>
      </w:r>
      <w:r w:rsidR="00981773" w:rsidRPr="00981773">
        <w:rPr>
          <w:rFonts w:hint="eastAsia"/>
          <w:b/>
        </w:rPr>
        <w:t>.UCF</w:t>
      </w:r>
    </w:p>
    <w:p w:rsidR="001C6640" w:rsidRPr="001C6640" w:rsidRDefault="001C6640" w:rsidP="001C6640">
      <w:pPr>
        <w:rPr>
          <w:sz w:val="12"/>
        </w:rPr>
      </w:pPr>
      <w:r w:rsidRPr="001C6640">
        <w:rPr>
          <w:sz w:val="12"/>
        </w:rPr>
        <w:t xml:space="preserve">############################################## </w:t>
      </w:r>
    </w:p>
    <w:p w:rsidR="001C6640" w:rsidRPr="001C6640" w:rsidRDefault="001C6640" w:rsidP="001C6640">
      <w:pPr>
        <w:rPr>
          <w:sz w:val="12"/>
        </w:rPr>
      </w:pPr>
      <w:r w:rsidRPr="001C6640">
        <w:rPr>
          <w:sz w:val="12"/>
        </w:rPr>
        <w:t xml:space="preserve">#        I/O mapping for USB 3s1000 </w:t>
      </w:r>
      <w:proofErr w:type="gramStart"/>
      <w:r w:rsidRPr="001C6640">
        <w:rPr>
          <w:sz w:val="12"/>
        </w:rPr>
        <w:t>FPGA  board</w:t>
      </w:r>
      <w:proofErr w:type="gramEnd"/>
      <w:r w:rsidRPr="001C6640">
        <w:rPr>
          <w:sz w:val="12"/>
        </w:rPr>
        <w:t xml:space="preserve">          # </w:t>
      </w:r>
    </w:p>
    <w:p w:rsidR="001C6640" w:rsidRPr="001C6640" w:rsidRDefault="001C6640" w:rsidP="001C6640">
      <w:pPr>
        <w:rPr>
          <w:sz w:val="12"/>
        </w:rPr>
      </w:pPr>
      <w:r w:rsidRPr="001C6640">
        <w:rPr>
          <w:sz w:val="12"/>
        </w:rPr>
        <w:t xml:space="preserve">##############################################  </w:t>
      </w:r>
    </w:p>
    <w:p w:rsidR="001C6640" w:rsidRPr="001C6640" w:rsidRDefault="001C6640" w:rsidP="001C6640">
      <w:pPr>
        <w:rPr>
          <w:sz w:val="12"/>
        </w:rPr>
      </w:pPr>
      <w:r w:rsidRPr="001C6640">
        <w:rPr>
          <w:sz w:val="12"/>
        </w:rPr>
        <w:t>NET CLK    LOC = B12;</w:t>
      </w:r>
    </w:p>
    <w:p w:rsidR="001C6640" w:rsidRPr="001C6640" w:rsidRDefault="001C6640" w:rsidP="001C6640">
      <w:pPr>
        <w:rPr>
          <w:sz w:val="12"/>
        </w:rPr>
      </w:pPr>
      <w:r w:rsidRPr="001C6640">
        <w:rPr>
          <w:sz w:val="12"/>
        </w:rPr>
        <w:t>NET XA&lt;0</w:t>
      </w:r>
      <w:proofErr w:type="gramStart"/>
      <w:r w:rsidRPr="001C6640">
        <w:rPr>
          <w:sz w:val="12"/>
        </w:rPr>
        <w:t>&gt;  LOC</w:t>
      </w:r>
      <w:proofErr w:type="gramEnd"/>
      <w:r w:rsidRPr="001C6640">
        <w:rPr>
          <w:sz w:val="12"/>
        </w:rPr>
        <w:t xml:space="preserve"> = N2;</w:t>
      </w:r>
    </w:p>
    <w:p w:rsidR="001C6640" w:rsidRPr="001C6640" w:rsidRDefault="001C6640" w:rsidP="001C6640">
      <w:pPr>
        <w:rPr>
          <w:sz w:val="12"/>
        </w:rPr>
      </w:pPr>
      <w:r w:rsidRPr="001C6640">
        <w:rPr>
          <w:sz w:val="12"/>
        </w:rPr>
        <w:t>NET XA&lt;1</w:t>
      </w:r>
      <w:proofErr w:type="gramStart"/>
      <w:r w:rsidRPr="001C6640">
        <w:rPr>
          <w:sz w:val="12"/>
        </w:rPr>
        <w:t>&gt;  LOC</w:t>
      </w:r>
      <w:proofErr w:type="gramEnd"/>
      <w:r w:rsidRPr="001C6640">
        <w:rPr>
          <w:sz w:val="12"/>
        </w:rPr>
        <w:t xml:space="preserve"> = T1;</w:t>
      </w:r>
    </w:p>
    <w:p w:rsidR="001C6640" w:rsidRPr="001C6640" w:rsidRDefault="001C6640" w:rsidP="001C6640">
      <w:pPr>
        <w:rPr>
          <w:sz w:val="12"/>
        </w:rPr>
      </w:pPr>
      <w:r w:rsidRPr="001C6640">
        <w:rPr>
          <w:sz w:val="12"/>
        </w:rPr>
        <w:t>NET XA&lt;2</w:t>
      </w:r>
      <w:proofErr w:type="gramStart"/>
      <w:r w:rsidRPr="001C6640">
        <w:rPr>
          <w:sz w:val="12"/>
        </w:rPr>
        <w:t>&gt;  LOC</w:t>
      </w:r>
      <w:proofErr w:type="gramEnd"/>
      <w:r w:rsidRPr="001C6640">
        <w:rPr>
          <w:sz w:val="12"/>
        </w:rPr>
        <w:t xml:space="preserve"> = T2;</w:t>
      </w:r>
    </w:p>
    <w:p w:rsidR="001C6640" w:rsidRPr="001C6640" w:rsidRDefault="001C6640" w:rsidP="001C6640">
      <w:pPr>
        <w:rPr>
          <w:sz w:val="12"/>
        </w:rPr>
      </w:pPr>
      <w:r w:rsidRPr="001C6640">
        <w:rPr>
          <w:sz w:val="12"/>
        </w:rPr>
        <w:t>NET XA&lt;3</w:t>
      </w:r>
      <w:proofErr w:type="gramStart"/>
      <w:r w:rsidRPr="001C6640">
        <w:rPr>
          <w:sz w:val="12"/>
        </w:rPr>
        <w:t>&gt;  LOC</w:t>
      </w:r>
      <w:proofErr w:type="gramEnd"/>
      <w:r w:rsidRPr="001C6640">
        <w:rPr>
          <w:sz w:val="12"/>
        </w:rPr>
        <w:t xml:space="preserve"> = U2;</w:t>
      </w:r>
    </w:p>
    <w:p w:rsidR="001C6640" w:rsidRPr="001C6640" w:rsidRDefault="001C6640" w:rsidP="001C6640">
      <w:pPr>
        <w:rPr>
          <w:sz w:val="12"/>
        </w:rPr>
      </w:pPr>
      <w:r w:rsidRPr="001C6640">
        <w:rPr>
          <w:sz w:val="12"/>
        </w:rPr>
        <w:t>NET XB&lt;0</w:t>
      </w:r>
      <w:proofErr w:type="gramStart"/>
      <w:r w:rsidRPr="001C6640">
        <w:rPr>
          <w:sz w:val="12"/>
        </w:rPr>
        <w:t>&gt;  LOC</w:t>
      </w:r>
      <w:proofErr w:type="gramEnd"/>
      <w:r w:rsidRPr="001C6640">
        <w:rPr>
          <w:sz w:val="12"/>
        </w:rPr>
        <w:t xml:space="preserve"> = M3;</w:t>
      </w:r>
    </w:p>
    <w:p w:rsidR="001C6640" w:rsidRPr="001C6640" w:rsidRDefault="001C6640" w:rsidP="001C6640">
      <w:pPr>
        <w:rPr>
          <w:sz w:val="12"/>
        </w:rPr>
      </w:pPr>
      <w:r w:rsidRPr="001C6640">
        <w:rPr>
          <w:sz w:val="12"/>
        </w:rPr>
        <w:t>NET XB&lt;1</w:t>
      </w:r>
      <w:proofErr w:type="gramStart"/>
      <w:r w:rsidRPr="001C6640">
        <w:rPr>
          <w:sz w:val="12"/>
        </w:rPr>
        <w:t>&gt;  LOC</w:t>
      </w:r>
      <w:proofErr w:type="gramEnd"/>
      <w:r w:rsidRPr="001C6640">
        <w:rPr>
          <w:sz w:val="12"/>
        </w:rPr>
        <w:t xml:space="preserve"> = M4;</w:t>
      </w:r>
    </w:p>
    <w:p w:rsidR="001C6640" w:rsidRPr="001C6640" w:rsidRDefault="001C6640" w:rsidP="001C6640">
      <w:pPr>
        <w:rPr>
          <w:sz w:val="12"/>
        </w:rPr>
      </w:pPr>
      <w:r w:rsidRPr="001C6640">
        <w:rPr>
          <w:sz w:val="12"/>
        </w:rPr>
        <w:t>NET XB&lt;2</w:t>
      </w:r>
      <w:proofErr w:type="gramStart"/>
      <w:r w:rsidRPr="001C6640">
        <w:rPr>
          <w:sz w:val="12"/>
        </w:rPr>
        <w:t>&gt;  LOC</w:t>
      </w:r>
      <w:proofErr w:type="gramEnd"/>
      <w:r w:rsidRPr="001C6640">
        <w:rPr>
          <w:sz w:val="12"/>
        </w:rPr>
        <w:t xml:space="preserve"> = W3;</w:t>
      </w:r>
    </w:p>
    <w:p w:rsidR="001C6640" w:rsidRPr="001C6640" w:rsidRDefault="001C6640" w:rsidP="001C6640">
      <w:pPr>
        <w:rPr>
          <w:sz w:val="12"/>
        </w:rPr>
      </w:pPr>
      <w:r w:rsidRPr="001C6640">
        <w:rPr>
          <w:sz w:val="12"/>
        </w:rPr>
        <w:t>NET XB&lt;3</w:t>
      </w:r>
      <w:proofErr w:type="gramStart"/>
      <w:r w:rsidRPr="001C6640">
        <w:rPr>
          <w:sz w:val="12"/>
        </w:rPr>
        <w:t>&gt;  LOC</w:t>
      </w:r>
      <w:proofErr w:type="gramEnd"/>
      <w:r w:rsidRPr="001C6640">
        <w:rPr>
          <w:sz w:val="12"/>
        </w:rPr>
        <w:t xml:space="preserve"> = W4;</w:t>
      </w:r>
    </w:p>
    <w:p w:rsidR="001C6640" w:rsidRPr="001C6640" w:rsidRDefault="001C6640" w:rsidP="001C6640">
      <w:pPr>
        <w:rPr>
          <w:sz w:val="12"/>
        </w:rPr>
      </w:pPr>
      <w:r w:rsidRPr="001C6640">
        <w:rPr>
          <w:sz w:val="12"/>
        </w:rPr>
        <w:t>NET XB&lt;4</w:t>
      </w:r>
      <w:proofErr w:type="gramStart"/>
      <w:r w:rsidRPr="001C6640">
        <w:rPr>
          <w:sz w:val="12"/>
        </w:rPr>
        <w:t>&gt;  LOC</w:t>
      </w:r>
      <w:proofErr w:type="gramEnd"/>
      <w:r w:rsidRPr="001C6640">
        <w:rPr>
          <w:sz w:val="12"/>
        </w:rPr>
        <w:t xml:space="preserve"> = Y3;</w:t>
      </w:r>
    </w:p>
    <w:p w:rsidR="001C6640" w:rsidRPr="001C6640" w:rsidRDefault="001C6640" w:rsidP="001C6640">
      <w:pPr>
        <w:rPr>
          <w:sz w:val="12"/>
        </w:rPr>
      </w:pPr>
      <w:r w:rsidRPr="001C6640">
        <w:rPr>
          <w:sz w:val="12"/>
        </w:rPr>
        <w:t>NET XB&lt;5</w:t>
      </w:r>
      <w:proofErr w:type="gramStart"/>
      <w:r w:rsidRPr="001C6640">
        <w:rPr>
          <w:sz w:val="12"/>
        </w:rPr>
        <w:t>&gt;  LOC</w:t>
      </w:r>
      <w:proofErr w:type="gramEnd"/>
      <w:r w:rsidRPr="001C6640">
        <w:rPr>
          <w:sz w:val="12"/>
        </w:rPr>
        <w:t xml:space="preserve"> = Y4;</w:t>
      </w:r>
    </w:p>
    <w:p w:rsidR="001C6640" w:rsidRPr="001C6640" w:rsidRDefault="001C6640" w:rsidP="001C6640">
      <w:pPr>
        <w:rPr>
          <w:sz w:val="12"/>
        </w:rPr>
      </w:pPr>
      <w:r w:rsidRPr="001C6640">
        <w:rPr>
          <w:sz w:val="12"/>
        </w:rPr>
        <w:t>NET XB&lt;6</w:t>
      </w:r>
      <w:proofErr w:type="gramStart"/>
      <w:r w:rsidRPr="001C6640">
        <w:rPr>
          <w:sz w:val="12"/>
        </w:rPr>
        <w:t>&gt;  LOC</w:t>
      </w:r>
      <w:proofErr w:type="gramEnd"/>
      <w:r w:rsidRPr="001C6640">
        <w:rPr>
          <w:sz w:val="12"/>
        </w:rPr>
        <w:t xml:space="preserve"> = W6;</w:t>
      </w:r>
    </w:p>
    <w:p w:rsidR="001C6640" w:rsidRPr="001C6640" w:rsidRDefault="001C6640" w:rsidP="001C6640">
      <w:pPr>
        <w:rPr>
          <w:sz w:val="12"/>
        </w:rPr>
      </w:pPr>
      <w:r w:rsidRPr="001C6640">
        <w:rPr>
          <w:sz w:val="12"/>
        </w:rPr>
        <w:t>NET XB&lt;7</w:t>
      </w:r>
      <w:proofErr w:type="gramStart"/>
      <w:r w:rsidRPr="001C6640">
        <w:rPr>
          <w:sz w:val="12"/>
        </w:rPr>
        <w:t>&gt;  LOC</w:t>
      </w:r>
      <w:proofErr w:type="gramEnd"/>
      <w:r w:rsidRPr="001C6640">
        <w:rPr>
          <w:sz w:val="12"/>
        </w:rPr>
        <w:t xml:space="preserve"> = Y6;</w:t>
      </w:r>
    </w:p>
    <w:p w:rsidR="001C6640" w:rsidRPr="001C6640" w:rsidRDefault="001C6640" w:rsidP="001C6640">
      <w:pPr>
        <w:rPr>
          <w:sz w:val="12"/>
        </w:rPr>
      </w:pPr>
      <w:r w:rsidRPr="001C6640">
        <w:rPr>
          <w:sz w:val="12"/>
        </w:rPr>
        <w:t>NET XC&lt;0</w:t>
      </w:r>
      <w:proofErr w:type="gramStart"/>
      <w:r w:rsidRPr="001C6640">
        <w:rPr>
          <w:sz w:val="12"/>
        </w:rPr>
        <w:t>&gt;  LOC</w:t>
      </w:r>
      <w:proofErr w:type="gramEnd"/>
      <w:r w:rsidRPr="001C6640">
        <w:rPr>
          <w:sz w:val="12"/>
        </w:rPr>
        <w:t xml:space="preserve"> = V1;</w:t>
      </w:r>
    </w:p>
    <w:p w:rsidR="001C6640" w:rsidRPr="001C6640" w:rsidRDefault="001C6640" w:rsidP="001C6640">
      <w:pPr>
        <w:rPr>
          <w:sz w:val="12"/>
        </w:rPr>
      </w:pPr>
      <w:r w:rsidRPr="001C6640">
        <w:rPr>
          <w:sz w:val="12"/>
        </w:rPr>
        <w:t>NET XC&lt;1</w:t>
      </w:r>
      <w:proofErr w:type="gramStart"/>
      <w:r w:rsidRPr="001C6640">
        <w:rPr>
          <w:sz w:val="12"/>
        </w:rPr>
        <w:t>&gt;  LOC</w:t>
      </w:r>
      <w:proofErr w:type="gramEnd"/>
      <w:r w:rsidRPr="001C6640">
        <w:rPr>
          <w:sz w:val="12"/>
        </w:rPr>
        <w:t xml:space="preserve"> = V2;</w:t>
      </w:r>
    </w:p>
    <w:p w:rsidR="001C6640" w:rsidRPr="001C6640" w:rsidRDefault="001C6640" w:rsidP="001C6640">
      <w:pPr>
        <w:rPr>
          <w:sz w:val="12"/>
        </w:rPr>
      </w:pPr>
      <w:r w:rsidRPr="001C6640">
        <w:rPr>
          <w:sz w:val="12"/>
        </w:rPr>
        <w:t>NET XC&lt;2</w:t>
      </w:r>
      <w:proofErr w:type="gramStart"/>
      <w:r w:rsidRPr="001C6640">
        <w:rPr>
          <w:sz w:val="12"/>
        </w:rPr>
        <w:t>&gt;  LOC</w:t>
      </w:r>
      <w:proofErr w:type="gramEnd"/>
      <w:r w:rsidRPr="001C6640">
        <w:rPr>
          <w:sz w:val="12"/>
        </w:rPr>
        <w:t xml:space="preserve"> = W1;</w:t>
      </w:r>
    </w:p>
    <w:p w:rsidR="001C6640" w:rsidRPr="001C6640" w:rsidRDefault="001C6640" w:rsidP="001C6640">
      <w:pPr>
        <w:rPr>
          <w:sz w:val="12"/>
        </w:rPr>
      </w:pPr>
      <w:r w:rsidRPr="001C6640">
        <w:rPr>
          <w:sz w:val="12"/>
        </w:rPr>
        <w:t>NET XC&lt;3</w:t>
      </w:r>
      <w:proofErr w:type="gramStart"/>
      <w:r w:rsidRPr="001C6640">
        <w:rPr>
          <w:sz w:val="12"/>
        </w:rPr>
        <w:t>&gt;  LOC</w:t>
      </w:r>
      <w:proofErr w:type="gramEnd"/>
      <w:r w:rsidRPr="001C6640">
        <w:rPr>
          <w:sz w:val="12"/>
        </w:rPr>
        <w:t xml:space="preserve"> = W2;</w:t>
      </w:r>
    </w:p>
    <w:p w:rsidR="001C6640" w:rsidRPr="001C6640" w:rsidRDefault="001C6640" w:rsidP="001C6640">
      <w:pPr>
        <w:rPr>
          <w:sz w:val="12"/>
        </w:rPr>
      </w:pPr>
      <w:r w:rsidRPr="001C6640">
        <w:rPr>
          <w:sz w:val="12"/>
        </w:rPr>
        <w:t>NET YA&lt;0</w:t>
      </w:r>
      <w:proofErr w:type="gramStart"/>
      <w:r w:rsidRPr="001C6640">
        <w:rPr>
          <w:sz w:val="12"/>
        </w:rPr>
        <w:t>&gt;  LOC</w:t>
      </w:r>
      <w:proofErr w:type="gramEnd"/>
      <w:r w:rsidRPr="001C6640">
        <w:rPr>
          <w:sz w:val="12"/>
        </w:rPr>
        <w:t xml:space="preserve"> = W10;</w:t>
      </w:r>
    </w:p>
    <w:p w:rsidR="001C6640" w:rsidRPr="001C6640" w:rsidRDefault="001C6640" w:rsidP="001C6640">
      <w:pPr>
        <w:rPr>
          <w:sz w:val="12"/>
        </w:rPr>
      </w:pPr>
      <w:r w:rsidRPr="001C6640">
        <w:rPr>
          <w:sz w:val="12"/>
        </w:rPr>
        <w:t>NET YA&lt;1</w:t>
      </w:r>
      <w:proofErr w:type="gramStart"/>
      <w:r w:rsidRPr="001C6640">
        <w:rPr>
          <w:sz w:val="12"/>
        </w:rPr>
        <w:t>&gt;  LOC</w:t>
      </w:r>
      <w:proofErr w:type="gramEnd"/>
      <w:r w:rsidRPr="001C6640">
        <w:rPr>
          <w:sz w:val="12"/>
        </w:rPr>
        <w:t xml:space="preserve"> = Y10;</w:t>
      </w:r>
    </w:p>
    <w:p w:rsidR="001C6640" w:rsidRPr="001C6640" w:rsidRDefault="001C6640" w:rsidP="001C6640">
      <w:pPr>
        <w:rPr>
          <w:sz w:val="12"/>
        </w:rPr>
      </w:pPr>
      <w:r w:rsidRPr="001C6640">
        <w:rPr>
          <w:sz w:val="12"/>
        </w:rPr>
        <w:t>NET YC&lt;0</w:t>
      </w:r>
      <w:proofErr w:type="gramStart"/>
      <w:r w:rsidRPr="001C6640">
        <w:rPr>
          <w:sz w:val="12"/>
        </w:rPr>
        <w:t>&gt;  LOC</w:t>
      </w:r>
      <w:proofErr w:type="gramEnd"/>
      <w:r w:rsidRPr="001C6640">
        <w:rPr>
          <w:sz w:val="12"/>
        </w:rPr>
        <w:t xml:space="preserve"> = Y11;</w:t>
      </w:r>
    </w:p>
    <w:p w:rsidR="001C6640" w:rsidRDefault="001C6640" w:rsidP="001C6640">
      <w:pPr>
        <w:rPr>
          <w:sz w:val="12"/>
        </w:rPr>
      </w:pPr>
      <w:r w:rsidRPr="001C6640">
        <w:rPr>
          <w:sz w:val="12"/>
        </w:rPr>
        <w:t>NET YC&lt;1</w:t>
      </w:r>
      <w:proofErr w:type="gramStart"/>
      <w:r w:rsidRPr="001C6640">
        <w:rPr>
          <w:sz w:val="12"/>
        </w:rPr>
        <w:t>&gt;  LOC</w:t>
      </w:r>
      <w:proofErr w:type="gramEnd"/>
      <w:r w:rsidRPr="001C6640">
        <w:rPr>
          <w:sz w:val="12"/>
        </w:rPr>
        <w:t xml:space="preserve"> = W11;</w:t>
      </w:r>
    </w:p>
    <w:p w:rsidR="00544EBA" w:rsidRDefault="00544EBA" w:rsidP="001C6640">
      <w:pPr>
        <w:rPr>
          <w:sz w:val="12"/>
        </w:rPr>
      </w:pPr>
    </w:p>
    <w:p w:rsidR="00544EBA" w:rsidRDefault="00544EBA" w:rsidP="001C6640">
      <w:pPr>
        <w:rPr>
          <w:sz w:val="12"/>
        </w:rPr>
      </w:pPr>
    </w:p>
    <w:p w:rsidR="00544EBA" w:rsidRDefault="00544EBA" w:rsidP="001C6640">
      <w:pPr>
        <w:rPr>
          <w:sz w:val="12"/>
        </w:rPr>
      </w:pPr>
    </w:p>
    <w:p w:rsidR="00544EBA" w:rsidRDefault="00544EBA" w:rsidP="001C6640">
      <w:pPr>
        <w:rPr>
          <w:sz w:val="12"/>
        </w:rPr>
      </w:pPr>
    </w:p>
    <w:p w:rsidR="00544EBA" w:rsidRDefault="00544EBA" w:rsidP="001C6640">
      <w:pPr>
        <w:rPr>
          <w:sz w:val="12"/>
        </w:rPr>
      </w:pPr>
    </w:p>
    <w:p w:rsidR="00544EBA" w:rsidRDefault="00544EBA" w:rsidP="001C6640">
      <w:pPr>
        <w:rPr>
          <w:sz w:val="12"/>
        </w:rPr>
      </w:pPr>
    </w:p>
    <w:p w:rsidR="00544EBA" w:rsidRPr="001C6640" w:rsidRDefault="00544EBA" w:rsidP="001C6640">
      <w:pPr>
        <w:rPr>
          <w:rFonts w:hint="eastAsia"/>
          <w:sz w:val="12"/>
        </w:rPr>
      </w:pPr>
    </w:p>
    <w:p w:rsidR="000E71D8" w:rsidRDefault="0080736A" w:rsidP="00850DC6">
      <w:pPr>
        <w:pStyle w:val="2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lastRenderedPageBreak/>
        <w:t>observations</w:t>
      </w:r>
    </w:p>
    <w:p w:rsidR="00151574" w:rsidRDefault="005A3634" w:rsidP="00151574">
      <w:pPr>
        <w:pStyle w:val="3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1.</w:t>
      </w:r>
      <w:r w:rsidR="0002767F">
        <w:rPr>
          <w:rFonts w:eastAsia="新細明體" w:hint="eastAsia"/>
          <w:lang w:eastAsia="zh-TW"/>
        </w:rPr>
        <w:t>位置控制</w:t>
      </w:r>
      <w:r>
        <w:rPr>
          <w:rFonts w:eastAsia="新細明體" w:hint="eastAsia"/>
          <w:lang w:eastAsia="zh-TW"/>
        </w:rPr>
        <w:t>:</w:t>
      </w:r>
      <w:bookmarkStart w:id="0" w:name="_GoBack"/>
      <w:bookmarkEnd w:id="0"/>
    </w:p>
    <w:p w:rsidR="00151574" w:rsidRDefault="00CB07E2" w:rsidP="00151574">
      <w:pPr>
        <w:rPr>
          <w:rFonts w:eastAsia="新細明體"/>
          <w:lang w:eastAsia="zh-TW"/>
        </w:rPr>
      </w:pPr>
      <w:r>
        <w:rPr>
          <w:rFonts w:eastAsia="新細明體"/>
          <w:noProof/>
          <w:lang w:eastAsia="zh-TW"/>
        </w:rPr>
        <w:drawing>
          <wp:inline distT="0" distB="0" distL="0" distR="0" wp14:anchorId="1811124F">
            <wp:extent cx="2065411" cy="1952216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072" cy="19670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A3634" w:rsidRPr="00151574" w:rsidRDefault="005A3634" w:rsidP="00151574">
      <w:pPr>
        <w:rPr>
          <w:rFonts w:eastAsia="新細明體"/>
          <w:lang w:eastAsia="zh-TW"/>
        </w:rPr>
      </w:pPr>
    </w:p>
    <w:p w:rsidR="0002767F" w:rsidRPr="0002767F" w:rsidRDefault="00CB07E2" w:rsidP="00CB07E2">
      <w:pPr>
        <w:pStyle w:val="3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2.</w:t>
      </w:r>
      <w:r w:rsidR="0002767F" w:rsidRPr="0002767F">
        <w:rPr>
          <w:rFonts w:eastAsia="新細明體" w:hint="eastAsia"/>
          <w:lang w:eastAsia="zh-TW"/>
        </w:rPr>
        <w:t>速度控制</w:t>
      </w:r>
      <w:r w:rsidR="0002767F" w:rsidRPr="0002767F">
        <w:rPr>
          <w:rFonts w:eastAsia="新細明體" w:hint="eastAsia"/>
          <w:lang w:eastAsia="zh-TW"/>
        </w:rPr>
        <w:t>:</w:t>
      </w:r>
    </w:p>
    <w:p w:rsidR="0002767F" w:rsidRPr="0002767F" w:rsidRDefault="00CB07E2" w:rsidP="0002767F">
      <w:pPr>
        <w:rPr>
          <w:rFonts w:eastAsia="新細明體"/>
          <w:lang w:eastAsia="zh-TW"/>
        </w:rPr>
      </w:pPr>
      <w:r>
        <w:rPr>
          <w:noProof/>
          <w:lang w:eastAsia="zh-TW"/>
        </w:rPr>
        <w:drawing>
          <wp:inline distT="0" distB="0" distL="0" distR="0" wp14:anchorId="67D3CE8F" wp14:editId="460485A0">
            <wp:extent cx="2460107" cy="2068476"/>
            <wp:effectExtent l="5397" t="0" r="2858" b="2857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67012" cy="207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67F" w:rsidRPr="0002767F" w:rsidSect="004E1AED">
      <w:footerReference w:type="default" r:id="rId13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BD0" w:rsidRDefault="003F6BD0">
      <w:pPr>
        <w:spacing w:line="240" w:lineRule="auto"/>
      </w:pPr>
      <w:r>
        <w:separator/>
      </w:r>
    </w:p>
  </w:endnote>
  <w:endnote w:type="continuationSeparator" w:id="0">
    <w:p w:rsidR="003F6BD0" w:rsidRDefault="003F6B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0808" w:rsidRDefault="00FD0808">
        <w:pPr>
          <w:pStyle w:val="aff4"/>
        </w:pPr>
        <w:r>
          <w:rPr>
            <w:lang w:val="zh-TW" w:eastAsia="zh-TW" w:bidi="zh-TW"/>
          </w:rPr>
          <w:fldChar w:fldCharType="begin"/>
        </w:r>
        <w:r>
          <w:rPr>
            <w:lang w:val="zh-TW" w:eastAsia="zh-TW" w:bidi="zh-TW"/>
          </w:rPr>
          <w:instrText xml:space="preserve"> PAGE   \* MERGEFORMAT </w:instrText>
        </w:r>
        <w:r>
          <w:rPr>
            <w:lang w:val="zh-TW" w:eastAsia="zh-TW" w:bidi="zh-TW"/>
          </w:rPr>
          <w:fldChar w:fldCharType="separate"/>
        </w:r>
        <w:r w:rsidR="00544EBA">
          <w:rPr>
            <w:noProof/>
            <w:lang w:val="zh-TW" w:eastAsia="zh-TW" w:bidi="zh-TW"/>
          </w:rPr>
          <w:t>21</w:t>
        </w:r>
        <w:r>
          <w:rPr>
            <w:noProof/>
            <w:lang w:val="zh-TW" w:eastAsia="zh-TW" w:bidi="zh-TW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BD0" w:rsidRDefault="003F6BD0">
      <w:pPr>
        <w:spacing w:line="240" w:lineRule="auto"/>
      </w:pPr>
      <w:r>
        <w:separator/>
      </w:r>
    </w:p>
  </w:footnote>
  <w:footnote w:type="continuationSeparator" w:id="0">
    <w:p w:rsidR="003F6BD0" w:rsidRDefault="003F6BD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FE0150"/>
    <w:multiLevelType w:val="hybridMultilevel"/>
    <w:tmpl w:val="6D609E8A"/>
    <w:lvl w:ilvl="0" w:tplc="8C0878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07FF6B24"/>
    <w:multiLevelType w:val="hybridMultilevel"/>
    <w:tmpl w:val="07CA2C24"/>
    <w:lvl w:ilvl="0" w:tplc="12E683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0CFB19AC"/>
    <w:multiLevelType w:val="hybridMultilevel"/>
    <w:tmpl w:val="F0B04D48"/>
    <w:lvl w:ilvl="0" w:tplc="8A14C6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0D163E1C"/>
    <w:multiLevelType w:val="hybridMultilevel"/>
    <w:tmpl w:val="F2B21EC6"/>
    <w:lvl w:ilvl="0" w:tplc="52BA0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17AE15F0"/>
    <w:multiLevelType w:val="hybridMultilevel"/>
    <w:tmpl w:val="2A8C94AC"/>
    <w:lvl w:ilvl="0" w:tplc="8C3C54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18D6749D"/>
    <w:multiLevelType w:val="hybridMultilevel"/>
    <w:tmpl w:val="C18C8B78"/>
    <w:lvl w:ilvl="0" w:tplc="A8D696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1AC10869"/>
    <w:multiLevelType w:val="hybridMultilevel"/>
    <w:tmpl w:val="840AD3A0"/>
    <w:lvl w:ilvl="0" w:tplc="0888C0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8C13868"/>
    <w:multiLevelType w:val="hybridMultilevel"/>
    <w:tmpl w:val="AD02A22A"/>
    <w:lvl w:ilvl="0" w:tplc="1A36E87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20" w15:restartNumberingAfterBreak="0">
    <w:nsid w:val="32FE7355"/>
    <w:multiLevelType w:val="hybridMultilevel"/>
    <w:tmpl w:val="A1687ADC"/>
    <w:lvl w:ilvl="0" w:tplc="EB4EA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A4D5D2C"/>
    <w:multiLevelType w:val="hybridMultilevel"/>
    <w:tmpl w:val="EFE829FE"/>
    <w:lvl w:ilvl="0" w:tplc="37E47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3FE3311"/>
    <w:multiLevelType w:val="hybridMultilevel"/>
    <w:tmpl w:val="3D182534"/>
    <w:lvl w:ilvl="0" w:tplc="101E9B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6AB6129"/>
    <w:multiLevelType w:val="hybridMultilevel"/>
    <w:tmpl w:val="D928908A"/>
    <w:lvl w:ilvl="0" w:tplc="F86CE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85B7DB0"/>
    <w:multiLevelType w:val="hybridMultilevel"/>
    <w:tmpl w:val="117E6614"/>
    <w:lvl w:ilvl="0" w:tplc="E53E2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EFD7EF8"/>
    <w:multiLevelType w:val="hybridMultilevel"/>
    <w:tmpl w:val="7C6E0560"/>
    <w:lvl w:ilvl="0" w:tplc="4BC8B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D72068"/>
    <w:multiLevelType w:val="hybridMultilevel"/>
    <w:tmpl w:val="41164CC0"/>
    <w:lvl w:ilvl="0" w:tplc="F5322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2D2208A"/>
    <w:multiLevelType w:val="hybridMultilevel"/>
    <w:tmpl w:val="0A26B406"/>
    <w:lvl w:ilvl="0" w:tplc="5DA62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7A2C3EB3"/>
    <w:multiLevelType w:val="multilevel"/>
    <w:tmpl w:val="84B46318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7F3A1AB1"/>
    <w:multiLevelType w:val="multilevel"/>
    <w:tmpl w:val="04090023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7"/>
  </w:num>
  <w:num w:numId="2">
    <w:abstractNumId w:val="17"/>
  </w:num>
  <w:num w:numId="3">
    <w:abstractNumId w:val="26"/>
  </w:num>
  <w:num w:numId="4">
    <w:abstractNumId w:val="18"/>
  </w:num>
  <w:num w:numId="5">
    <w:abstractNumId w:val="31"/>
  </w:num>
  <w:num w:numId="6">
    <w:abstractNumId w:val="32"/>
  </w:num>
  <w:num w:numId="7">
    <w:abstractNumId w:val="30"/>
  </w:num>
  <w:num w:numId="8">
    <w:abstractNumId w:val="33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0"/>
  </w:num>
  <w:num w:numId="20">
    <w:abstractNumId w:val="23"/>
  </w:num>
  <w:num w:numId="21">
    <w:abstractNumId w:val="14"/>
  </w:num>
  <w:num w:numId="22">
    <w:abstractNumId w:val="29"/>
  </w:num>
  <w:num w:numId="23">
    <w:abstractNumId w:val="19"/>
  </w:num>
  <w:num w:numId="24">
    <w:abstractNumId w:val="13"/>
  </w:num>
  <w:num w:numId="25">
    <w:abstractNumId w:val="24"/>
  </w:num>
  <w:num w:numId="26">
    <w:abstractNumId w:val="12"/>
  </w:num>
  <w:num w:numId="27">
    <w:abstractNumId w:val="11"/>
  </w:num>
  <w:num w:numId="28">
    <w:abstractNumId w:val="28"/>
  </w:num>
  <w:num w:numId="29">
    <w:abstractNumId w:val="25"/>
  </w:num>
  <w:num w:numId="30">
    <w:abstractNumId w:val="22"/>
  </w:num>
  <w:num w:numId="31">
    <w:abstractNumId w:val="21"/>
  </w:num>
  <w:num w:numId="32">
    <w:abstractNumId w:val="10"/>
  </w:num>
  <w:num w:numId="33">
    <w:abstractNumId w:val="16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762"/>
    <w:rsid w:val="0002767F"/>
    <w:rsid w:val="00040392"/>
    <w:rsid w:val="00041A29"/>
    <w:rsid w:val="000420A0"/>
    <w:rsid w:val="00081487"/>
    <w:rsid w:val="000851D1"/>
    <w:rsid w:val="000B4B3E"/>
    <w:rsid w:val="000B5D34"/>
    <w:rsid w:val="000E6936"/>
    <w:rsid w:val="000E71D8"/>
    <w:rsid w:val="0011419C"/>
    <w:rsid w:val="00117DBD"/>
    <w:rsid w:val="00131173"/>
    <w:rsid w:val="00140515"/>
    <w:rsid w:val="00150A12"/>
    <w:rsid w:val="00151574"/>
    <w:rsid w:val="00171193"/>
    <w:rsid w:val="00173347"/>
    <w:rsid w:val="00181548"/>
    <w:rsid w:val="00194DF6"/>
    <w:rsid w:val="001C6640"/>
    <w:rsid w:val="001F0D7A"/>
    <w:rsid w:val="001F5762"/>
    <w:rsid w:val="002143A4"/>
    <w:rsid w:val="002433CB"/>
    <w:rsid w:val="0026244B"/>
    <w:rsid w:val="002A4A46"/>
    <w:rsid w:val="002D761B"/>
    <w:rsid w:val="002E1316"/>
    <w:rsid w:val="002E6525"/>
    <w:rsid w:val="002F13EA"/>
    <w:rsid w:val="00345262"/>
    <w:rsid w:val="0035388A"/>
    <w:rsid w:val="0038154B"/>
    <w:rsid w:val="003A04CF"/>
    <w:rsid w:val="003C3142"/>
    <w:rsid w:val="003E7CD1"/>
    <w:rsid w:val="003F6BD0"/>
    <w:rsid w:val="00451816"/>
    <w:rsid w:val="00455931"/>
    <w:rsid w:val="004629DE"/>
    <w:rsid w:val="00482440"/>
    <w:rsid w:val="00482DAD"/>
    <w:rsid w:val="00487DC7"/>
    <w:rsid w:val="004B3DAF"/>
    <w:rsid w:val="004C0BAE"/>
    <w:rsid w:val="004C7DE9"/>
    <w:rsid w:val="004E1AED"/>
    <w:rsid w:val="005271C6"/>
    <w:rsid w:val="00544EBA"/>
    <w:rsid w:val="00547F62"/>
    <w:rsid w:val="005525FD"/>
    <w:rsid w:val="0055766C"/>
    <w:rsid w:val="005937CB"/>
    <w:rsid w:val="005947D7"/>
    <w:rsid w:val="005A3634"/>
    <w:rsid w:val="005B7958"/>
    <w:rsid w:val="005B7FA6"/>
    <w:rsid w:val="005C12A5"/>
    <w:rsid w:val="005D4AC1"/>
    <w:rsid w:val="0060404B"/>
    <w:rsid w:val="006242CA"/>
    <w:rsid w:val="00624CF1"/>
    <w:rsid w:val="00630C7C"/>
    <w:rsid w:val="00661EE5"/>
    <w:rsid w:val="00677E04"/>
    <w:rsid w:val="006A4DAF"/>
    <w:rsid w:val="006B163D"/>
    <w:rsid w:val="00732BD1"/>
    <w:rsid w:val="007814E4"/>
    <w:rsid w:val="007C7451"/>
    <w:rsid w:val="007E5897"/>
    <w:rsid w:val="0080736A"/>
    <w:rsid w:val="00850DC6"/>
    <w:rsid w:val="0087167A"/>
    <w:rsid w:val="008F16A3"/>
    <w:rsid w:val="00937130"/>
    <w:rsid w:val="00951F34"/>
    <w:rsid w:val="00955930"/>
    <w:rsid w:val="00981773"/>
    <w:rsid w:val="0098556A"/>
    <w:rsid w:val="00986EF8"/>
    <w:rsid w:val="009A4117"/>
    <w:rsid w:val="00A12571"/>
    <w:rsid w:val="00A1310C"/>
    <w:rsid w:val="00A508C7"/>
    <w:rsid w:val="00A75CD7"/>
    <w:rsid w:val="00A76BDA"/>
    <w:rsid w:val="00AA1215"/>
    <w:rsid w:val="00AA29CE"/>
    <w:rsid w:val="00AB076B"/>
    <w:rsid w:val="00B224DD"/>
    <w:rsid w:val="00B676A2"/>
    <w:rsid w:val="00BB1DE2"/>
    <w:rsid w:val="00BC65A8"/>
    <w:rsid w:val="00C04A5C"/>
    <w:rsid w:val="00C44F3B"/>
    <w:rsid w:val="00C67489"/>
    <w:rsid w:val="00C81431"/>
    <w:rsid w:val="00CB07E2"/>
    <w:rsid w:val="00CB1014"/>
    <w:rsid w:val="00CC1AAF"/>
    <w:rsid w:val="00D15D3D"/>
    <w:rsid w:val="00D22673"/>
    <w:rsid w:val="00D37672"/>
    <w:rsid w:val="00D47A97"/>
    <w:rsid w:val="00D60A67"/>
    <w:rsid w:val="00D93DAB"/>
    <w:rsid w:val="00DC3F0A"/>
    <w:rsid w:val="00DC7FA8"/>
    <w:rsid w:val="00E07283"/>
    <w:rsid w:val="00E56230"/>
    <w:rsid w:val="00E80EDF"/>
    <w:rsid w:val="00EC2CA5"/>
    <w:rsid w:val="00F32EE8"/>
    <w:rsid w:val="00F4401C"/>
    <w:rsid w:val="00F53A79"/>
    <w:rsid w:val="00F72EAD"/>
    <w:rsid w:val="00F77784"/>
    <w:rsid w:val="00F96FC5"/>
    <w:rsid w:val="00FD0808"/>
    <w:rsid w:val="00FF2B86"/>
    <w:rsid w:val="00FF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D21058"/>
  <w15:docId w15:val="{C0E023B6-FE51-43ED-8622-61DFB2E2F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line="264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AED"/>
  </w:style>
  <w:style w:type="paragraph" w:styleId="1">
    <w:name w:val="heading 1"/>
    <w:basedOn w:val="a"/>
    <w:next w:val="a"/>
    <w:link w:val="10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0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D47A97"/>
    <w:pPr>
      <w:pBdr>
        <w:top w:val="single" w:sz="6" w:space="2" w:color="099BDD" w:themeColor="text2"/>
      </w:pBdr>
      <w:spacing w:before="30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D47A97"/>
    <w:pPr>
      <w:pBdr>
        <w:top w:val="dotted" w:sz="6" w:space="2" w:color="099BDD" w:themeColor="text2"/>
      </w:pBdr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D47A97"/>
    <w:pPr>
      <w:pBdr>
        <w:bottom w:val="single" w:sz="6" w:space="1" w:color="099BDD" w:themeColor="text2"/>
      </w:pBdr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7A97"/>
    <w:pPr>
      <w:pBdr>
        <w:bottom w:val="dotted" w:sz="6" w:space="1" w:color="099BDD" w:themeColor="text2"/>
      </w:pBdr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7A97"/>
    <w:pPr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7A97"/>
    <w:pPr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7A97"/>
    <w:pPr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20">
    <w:name w:val="標題 2 字元"/>
    <w:basedOn w:val="a0"/>
    <w:link w:val="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30">
    <w:name w:val="標題 3 字元"/>
    <w:basedOn w:val="a0"/>
    <w:link w:val="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a3">
    <w:name w:val="Table Grid"/>
    <w:basedOn w:val="a1"/>
    <w:uiPriority w:val="1"/>
    <w:pPr>
      <w:spacing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a4">
    <w:name w:val="Title"/>
    <w:basedOn w:val="a"/>
    <w:link w:val="a5"/>
    <w:uiPriority w:val="1"/>
    <w:qFormat/>
    <w:rsid w:val="00A1310C"/>
    <w:pPr>
      <w:spacing w:before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a5">
    <w:name w:val="標題 字元"/>
    <w:basedOn w:val="a0"/>
    <w:link w:val="a4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a7">
    <w:name w:val="副標題 字元"/>
    <w:basedOn w:val="a0"/>
    <w:link w:val="a6"/>
    <w:uiPriority w:val="11"/>
    <w:semiHidden/>
    <w:rsid w:val="004E1AED"/>
    <w:rPr>
      <w:color w:val="404040" w:themeColor="text1" w:themeTint="E6"/>
    </w:rPr>
  </w:style>
  <w:style w:type="character" w:styleId="a8">
    <w:name w:val="Intense Emphasis"/>
    <w:basedOn w:val="a0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a9">
    <w:name w:val="Intense Quote"/>
    <w:basedOn w:val="a"/>
    <w:next w:val="a"/>
    <w:link w:val="aa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aa">
    <w:name w:val="鮮明引文 字元"/>
    <w:basedOn w:val="a0"/>
    <w:link w:val="a9"/>
    <w:uiPriority w:val="30"/>
    <w:semiHidden/>
    <w:rsid w:val="004E1AED"/>
    <w:rPr>
      <w:i/>
      <w:iCs/>
      <w:color w:val="806000" w:themeColor="accent1" w:themeShade="80"/>
    </w:rPr>
  </w:style>
  <w:style w:type="character" w:styleId="ab">
    <w:name w:val="Intense Reference"/>
    <w:basedOn w:val="a0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40">
    <w:name w:val="標題 4 字元"/>
    <w:basedOn w:val="a0"/>
    <w:link w:val="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50">
    <w:name w:val="標題 5 字元"/>
    <w:basedOn w:val="a0"/>
    <w:link w:val="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60">
    <w:name w:val="標題 6 字元"/>
    <w:basedOn w:val="a0"/>
    <w:link w:val="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70">
    <w:name w:val="標題 7 字元"/>
    <w:basedOn w:val="a0"/>
    <w:link w:val="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90">
    <w:name w:val="標題 9 字元"/>
    <w:basedOn w:val="a0"/>
    <w:link w:val="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ac">
    <w:name w:val="caption"/>
    <w:basedOn w:val="a"/>
    <w:next w:val="a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ad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e">
    <w:name w:val="Balloon Text"/>
    <w:basedOn w:val="a"/>
    <w:link w:val="af"/>
    <w:uiPriority w:val="99"/>
    <w:semiHidden/>
    <w:unhideWhenUsed/>
    <w:rsid w:val="00D47A97"/>
    <w:pPr>
      <w:spacing w:before="0" w:line="240" w:lineRule="auto"/>
    </w:pPr>
    <w:rPr>
      <w:rFonts w:ascii="Segoe UI" w:hAnsi="Segoe UI" w:cs="Segoe UI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D47A97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32">
    <w:name w:val="本文 3 字元"/>
    <w:basedOn w:val="a0"/>
    <w:link w:val="31"/>
    <w:uiPriority w:val="99"/>
    <w:semiHidden/>
    <w:rsid w:val="00D47A97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34">
    <w:name w:val="本文縮排 3 字元"/>
    <w:basedOn w:val="a0"/>
    <w:link w:val="33"/>
    <w:uiPriority w:val="99"/>
    <w:semiHidden/>
    <w:rsid w:val="00D47A97"/>
    <w:rPr>
      <w:szCs w:val="16"/>
    </w:rPr>
  </w:style>
  <w:style w:type="character" w:styleId="af0">
    <w:name w:val="annotation reference"/>
    <w:basedOn w:val="a0"/>
    <w:uiPriority w:val="99"/>
    <w:semiHidden/>
    <w:unhideWhenUsed/>
    <w:rsid w:val="00D47A97"/>
    <w:rPr>
      <w:sz w:val="22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af2">
    <w:name w:val="註解文字 字元"/>
    <w:basedOn w:val="a0"/>
    <w:link w:val="af1"/>
    <w:uiPriority w:val="99"/>
    <w:semiHidden/>
    <w:rsid w:val="00D47A97"/>
    <w:rPr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D47A97"/>
    <w:rPr>
      <w:b/>
      <w:bCs/>
    </w:rPr>
  </w:style>
  <w:style w:type="character" w:customStyle="1" w:styleId="af4">
    <w:name w:val="註解主旨 字元"/>
    <w:basedOn w:val="af2"/>
    <w:link w:val="af3"/>
    <w:uiPriority w:val="99"/>
    <w:semiHidden/>
    <w:rsid w:val="00D47A97"/>
    <w:rPr>
      <w:b/>
      <w:bCs/>
      <w:szCs w:val="20"/>
    </w:rPr>
  </w:style>
  <w:style w:type="paragraph" w:styleId="af5">
    <w:name w:val="Document Map"/>
    <w:basedOn w:val="a"/>
    <w:link w:val="af6"/>
    <w:uiPriority w:val="99"/>
    <w:semiHidden/>
    <w:unhideWhenUsed/>
    <w:rsid w:val="00D47A97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af6">
    <w:name w:val="文件引導模式 字元"/>
    <w:basedOn w:val="a0"/>
    <w:link w:val="af5"/>
    <w:uiPriority w:val="99"/>
    <w:semiHidden/>
    <w:rsid w:val="00D47A97"/>
    <w:rPr>
      <w:rFonts w:ascii="Segoe UI" w:hAnsi="Segoe UI" w:cs="Segoe UI"/>
      <w:szCs w:val="16"/>
    </w:rPr>
  </w:style>
  <w:style w:type="paragraph" w:styleId="af7">
    <w:name w:val="endnote text"/>
    <w:basedOn w:val="a"/>
    <w:link w:val="af8"/>
    <w:uiPriority w:val="99"/>
    <w:semiHidden/>
    <w:unhideWhenUsed/>
    <w:rsid w:val="00D47A97"/>
    <w:pPr>
      <w:spacing w:before="0" w:line="240" w:lineRule="auto"/>
    </w:pPr>
    <w:rPr>
      <w:szCs w:val="20"/>
    </w:rPr>
  </w:style>
  <w:style w:type="character" w:customStyle="1" w:styleId="af8">
    <w:name w:val="章節附註文字 字元"/>
    <w:basedOn w:val="a0"/>
    <w:link w:val="af7"/>
    <w:uiPriority w:val="99"/>
    <w:semiHidden/>
    <w:rsid w:val="00D47A97"/>
    <w:rPr>
      <w:szCs w:val="20"/>
    </w:rPr>
  </w:style>
  <w:style w:type="paragraph" w:styleId="af9">
    <w:name w:val="envelope return"/>
    <w:basedOn w:val="a"/>
    <w:uiPriority w:val="99"/>
    <w:semiHidden/>
    <w:unhideWhenUsed/>
    <w:rsid w:val="00D47A97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a">
    <w:name w:val="footnote text"/>
    <w:basedOn w:val="a"/>
    <w:link w:val="afb"/>
    <w:uiPriority w:val="99"/>
    <w:semiHidden/>
    <w:unhideWhenUsed/>
    <w:rsid w:val="00D47A97"/>
    <w:pPr>
      <w:spacing w:before="0" w:line="240" w:lineRule="auto"/>
    </w:pPr>
    <w:rPr>
      <w:szCs w:val="20"/>
    </w:rPr>
  </w:style>
  <w:style w:type="character" w:customStyle="1" w:styleId="afb">
    <w:name w:val="註腳文字 字元"/>
    <w:basedOn w:val="a0"/>
    <w:link w:val="afa"/>
    <w:uiPriority w:val="99"/>
    <w:semiHidden/>
    <w:rsid w:val="00D47A97"/>
    <w:rPr>
      <w:szCs w:val="20"/>
    </w:rPr>
  </w:style>
  <w:style w:type="character" w:styleId="HTML">
    <w:name w:val="HTML Code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D47A97"/>
    <w:pPr>
      <w:spacing w:before="0" w:line="240" w:lineRule="auto"/>
    </w:pPr>
    <w:rPr>
      <w:rFonts w:ascii="Consolas" w:hAnsi="Consolas"/>
      <w:szCs w:val="20"/>
    </w:rPr>
  </w:style>
  <w:style w:type="character" w:customStyle="1" w:styleId="HTML2">
    <w:name w:val="HTML 預設格式 字元"/>
    <w:basedOn w:val="a0"/>
    <w:link w:val="HTML1"/>
    <w:uiPriority w:val="99"/>
    <w:semiHidden/>
    <w:rsid w:val="00D47A97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afc">
    <w:name w:val="macro"/>
    <w:link w:val="afd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afd">
    <w:name w:val="巨集文字 字元"/>
    <w:basedOn w:val="a0"/>
    <w:link w:val="afc"/>
    <w:uiPriority w:val="99"/>
    <w:semiHidden/>
    <w:rsid w:val="00D47A97"/>
    <w:rPr>
      <w:rFonts w:ascii="Consolas" w:hAnsi="Consolas"/>
      <w:szCs w:val="20"/>
    </w:rPr>
  </w:style>
  <w:style w:type="paragraph" w:styleId="afe">
    <w:name w:val="Plain Text"/>
    <w:basedOn w:val="a"/>
    <w:link w:val="aff"/>
    <w:uiPriority w:val="99"/>
    <w:semiHidden/>
    <w:unhideWhenUsed/>
    <w:rsid w:val="00D47A97"/>
    <w:pPr>
      <w:spacing w:before="0" w:line="240" w:lineRule="auto"/>
    </w:pPr>
    <w:rPr>
      <w:rFonts w:ascii="Consolas" w:hAnsi="Consolas"/>
      <w:szCs w:val="21"/>
    </w:rPr>
  </w:style>
  <w:style w:type="character" w:customStyle="1" w:styleId="aff">
    <w:name w:val="純文字 字元"/>
    <w:basedOn w:val="a0"/>
    <w:link w:val="afe"/>
    <w:uiPriority w:val="99"/>
    <w:semiHidden/>
    <w:rsid w:val="00D47A97"/>
    <w:rPr>
      <w:rFonts w:ascii="Consolas" w:hAnsi="Consolas"/>
      <w:szCs w:val="21"/>
    </w:rPr>
  </w:style>
  <w:style w:type="paragraph" w:styleId="aff0">
    <w:name w:val="Block Text"/>
    <w:basedOn w:val="a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aff1">
    <w:name w:val="Placeholder Text"/>
    <w:basedOn w:val="a0"/>
    <w:uiPriority w:val="99"/>
    <w:semiHidden/>
    <w:rsid w:val="00A1310C"/>
    <w:rPr>
      <w:color w:val="3C3C3C" w:themeColor="background2" w:themeShade="40"/>
    </w:rPr>
  </w:style>
  <w:style w:type="paragraph" w:styleId="aff2">
    <w:name w:val="header"/>
    <w:basedOn w:val="a"/>
    <w:link w:val="aff3"/>
    <w:uiPriority w:val="99"/>
    <w:unhideWhenUsed/>
    <w:rsid w:val="004E1AED"/>
    <w:pPr>
      <w:spacing w:before="0" w:line="240" w:lineRule="auto"/>
    </w:pPr>
  </w:style>
  <w:style w:type="character" w:customStyle="1" w:styleId="aff3">
    <w:name w:val="頁首 字元"/>
    <w:basedOn w:val="a0"/>
    <w:link w:val="aff2"/>
    <w:uiPriority w:val="99"/>
    <w:rsid w:val="004E1AED"/>
  </w:style>
  <w:style w:type="paragraph" w:styleId="aff4">
    <w:name w:val="footer"/>
    <w:basedOn w:val="a"/>
    <w:link w:val="aff5"/>
    <w:uiPriority w:val="99"/>
    <w:unhideWhenUsed/>
    <w:rsid w:val="004E1AED"/>
    <w:pPr>
      <w:spacing w:before="0" w:line="240" w:lineRule="auto"/>
    </w:pPr>
  </w:style>
  <w:style w:type="character" w:customStyle="1" w:styleId="aff5">
    <w:name w:val="頁尾 字元"/>
    <w:basedOn w:val="a0"/>
    <w:link w:val="aff4"/>
    <w:uiPriority w:val="99"/>
    <w:rsid w:val="004E1AED"/>
  </w:style>
  <w:style w:type="paragraph" w:styleId="aff6">
    <w:name w:val="List Paragraph"/>
    <w:basedOn w:val="a"/>
    <w:uiPriority w:val="34"/>
    <w:unhideWhenUsed/>
    <w:qFormat/>
    <w:rsid w:val="005525F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\AppData\Roaming\Microsoft\Templates\&#27243;&#26781;&#35373;&#35336;%20(&#31354;&#30333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765CF021-6858-42D0-B73B-A7DF1ECF6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橫條設計 (空白).dotx</Template>
  <TotalTime>0</TotalTime>
  <Pages>21</Pages>
  <Words>3429</Words>
  <Characters>19546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Steve</dc:creator>
  <cp:lastModifiedBy>Steve</cp:lastModifiedBy>
  <cp:revision>2</cp:revision>
  <dcterms:created xsi:type="dcterms:W3CDTF">2019-12-25T07:42:00Z</dcterms:created>
  <dcterms:modified xsi:type="dcterms:W3CDTF">2019-12-25T07:42:00Z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