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55766C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4629DE">
        <w:rPr>
          <w:rFonts w:ascii="新細明體" w:eastAsia="新細明體" w:hAnsi="新細明體" w:hint="eastAsia"/>
          <w:lang w:eastAsia="zh-TW"/>
        </w:rPr>
        <w:t>第十</w:t>
      </w:r>
      <w:r w:rsidR="00482440">
        <w:rPr>
          <w:rFonts w:ascii="新細明體" w:eastAsia="新細明體" w:hAnsi="新細明體" w:hint="eastAsia"/>
          <w:lang w:eastAsia="zh-TW"/>
        </w:rPr>
        <w:t>二</w:t>
      </w:r>
      <w:r>
        <w:rPr>
          <w:rFonts w:ascii="新細明體" w:eastAsia="新細明體" w:hAnsi="新細明體" w:hint="eastAsia"/>
          <w:lang w:eastAsia="zh-TW"/>
        </w:rPr>
        <w:t>章</w:t>
      </w:r>
      <w:r w:rsidR="00B676A2">
        <w:rPr>
          <w:rFonts w:ascii="新細明體" w:eastAsia="新細明體" w:hAnsi="新細明體" w:hint="eastAsia"/>
          <w:lang w:eastAsia="zh-TW"/>
        </w:rPr>
        <w:t>_</w:t>
      </w:r>
      <w:r w:rsidR="00482440">
        <w:rPr>
          <w:rFonts w:ascii="新細明體" w:eastAsia="新細明體" w:hAnsi="新細明體" w:hint="eastAsia"/>
          <w:lang w:eastAsia="zh-TW"/>
        </w:rPr>
        <w:t>密碼鎖</w:t>
      </w:r>
      <w:r w:rsidR="00FF40D0">
        <w:rPr>
          <w:rFonts w:ascii="新細明體" w:eastAsia="新細明體" w:hAnsi="新細明體" w:hint="eastAsia"/>
          <w:lang w:eastAsia="zh-TW"/>
        </w:rPr>
        <w:t>專題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630C7C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這次的實驗應用了使用了鍵盤輸入與LED顯示的功能。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Pr="005525FD" w:rsidRDefault="004B3DAF" w:rsidP="004B3DAF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630C7C" w:rsidRPr="00630C7C" w:rsidRDefault="00630C7C" w:rsidP="00630C7C">
      <w:pPr>
        <w:rPr>
          <w:rFonts w:eastAsia="新細明體" w:hint="eastAsia"/>
          <w:lang w:eastAsia="zh-TW"/>
        </w:rPr>
      </w:pPr>
      <w:r w:rsidRPr="00630C7C">
        <w:rPr>
          <w:rFonts w:eastAsia="新細明體" w:hint="eastAsia"/>
          <w:lang w:eastAsia="zh-TW"/>
        </w:rPr>
        <w:t>4*4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按鍵矩陣</w:t>
      </w:r>
      <w:r>
        <w:rPr>
          <w:rFonts w:eastAsia="新細明體" w:hint="eastAsia"/>
          <w:lang w:eastAsia="zh-TW"/>
        </w:rPr>
        <w:t xml:space="preserve"> :</w:t>
      </w:r>
    </w:p>
    <w:p w:rsidR="00AA29CE" w:rsidRDefault="00630C7C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0~9 </w:t>
      </w:r>
      <w:r>
        <w:rPr>
          <w:rFonts w:eastAsia="新細明體" w:hint="eastAsia"/>
          <w:lang w:eastAsia="zh-TW"/>
        </w:rPr>
        <w:t>數字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輸入值右方移入按鍵數字。</w:t>
      </w:r>
      <w:r>
        <w:rPr>
          <w:rFonts w:eastAsia="新細明體"/>
          <w:lang w:eastAsia="zh-TW"/>
        </w:rPr>
        <w:t xml:space="preserve"> </w:t>
      </w:r>
    </w:p>
    <w:p w:rsidR="00AA29CE" w:rsidRDefault="00630C7C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按鍵退位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消除前一個數字輸入</w:t>
      </w:r>
      <w:r w:rsidR="00AA29CE">
        <w:rPr>
          <w:rFonts w:eastAsia="新細明體" w:hint="eastAsia"/>
          <w:lang w:eastAsia="zh-TW"/>
        </w:rPr>
        <w:t>。</w:t>
      </w:r>
    </w:p>
    <w:p w:rsidR="00630C7C" w:rsidRDefault="00630C7C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按鍵清除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清除目前輸入值。</w:t>
      </w:r>
    </w:p>
    <w:p w:rsidR="00630C7C" w:rsidRDefault="00630C7C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密碼清除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密碼清除成</w:t>
      </w:r>
      <w:proofErr w:type="gramStart"/>
      <w:r>
        <w:rPr>
          <w:rFonts w:eastAsia="新細明體"/>
          <w:lang w:eastAsia="zh-TW"/>
        </w:rPr>
        <w:t>”</w:t>
      </w:r>
      <w:proofErr w:type="gramEnd"/>
      <w:r>
        <w:rPr>
          <w:rFonts w:eastAsia="新細明體" w:hint="eastAsia"/>
          <w:lang w:eastAsia="zh-TW"/>
        </w:rPr>
        <w:t>0000</w:t>
      </w:r>
      <w:proofErr w:type="gramStart"/>
      <w:r>
        <w:rPr>
          <w:rFonts w:eastAsia="新細明體"/>
          <w:lang w:eastAsia="zh-TW"/>
        </w:rPr>
        <w:t>”</w:t>
      </w:r>
      <w:proofErr w:type="gramEnd"/>
      <w:r>
        <w:rPr>
          <w:rFonts w:eastAsia="新細明體" w:hint="eastAsia"/>
          <w:lang w:eastAsia="zh-TW"/>
        </w:rPr>
        <w:t>。</w:t>
      </w:r>
    </w:p>
    <w:p w:rsidR="00630C7C" w:rsidRDefault="00630C7C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密碼更改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將目前數字設為新密碼。</w:t>
      </w:r>
    </w:p>
    <w:p w:rsidR="00630C7C" w:rsidRDefault="00630C7C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所謂復歸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密碼鎖上鎖。</w:t>
      </w:r>
    </w:p>
    <w:p w:rsidR="00630C7C" w:rsidRPr="00AA29CE" w:rsidRDefault="00630C7C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密碼檢查</w:t>
      </w:r>
      <w:r>
        <w:rPr>
          <w:rFonts w:eastAsia="新細明體" w:hint="eastAsia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檢查輸入與密碼是否吻合，符合即開鎖。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C04A5C" w:rsidRDefault="00630C7C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鍵盤次序處理。</w:t>
      </w:r>
    </w:p>
    <w:p w:rsidR="00630C7C" w:rsidRDefault="00630C7C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按鍵解碼電路。</w:t>
      </w:r>
    </w:p>
    <w:p w:rsidR="00630C7C" w:rsidRDefault="00630C7C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按鍵暫存電路。</w:t>
      </w:r>
    </w:p>
    <w:p w:rsidR="00630C7C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談跳消除</w:t>
      </w:r>
      <w:proofErr w:type="gramEnd"/>
      <w:r>
        <w:rPr>
          <w:rFonts w:eastAsia="新細明體" w:hint="eastAsia"/>
          <w:lang w:eastAsia="zh-TW"/>
        </w:rPr>
        <w:t>電路。</w:t>
      </w:r>
    </w:p>
    <w:p w:rsidR="005A3634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按鍵微分電路。</w:t>
      </w:r>
    </w:p>
    <w:p w:rsidR="005A3634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自由計數電路。</w:t>
      </w:r>
    </w:p>
    <w:p w:rsidR="005A3634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數字選擇電路。</w:t>
      </w:r>
    </w:p>
    <w:p w:rsidR="005A3634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七段式查表電路。</w:t>
      </w:r>
    </w:p>
    <w:p w:rsidR="005A3634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數字輸入電路。</w:t>
      </w:r>
    </w:p>
    <w:p w:rsidR="005A3634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密碼更改電路。</w:t>
      </w:r>
    </w:p>
    <w:p w:rsidR="005A3634" w:rsidRPr="00630C7C" w:rsidRDefault="005A3634" w:rsidP="00630C7C">
      <w:pPr>
        <w:pStyle w:val="aff6"/>
        <w:numPr>
          <w:ilvl w:val="0"/>
          <w:numId w:val="30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密碼檢查電路。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lastRenderedPageBreak/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D93DAB" w:rsidP="00451816">
      <w:pPr>
        <w:pStyle w:val="3"/>
        <w:tabs>
          <w:tab w:val="left" w:pos="1679"/>
        </w:tabs>
        <w:rPr>
          <w:b/>
        </w:rPr>
      </w:pPr>
      <w:r>
        <w:rPr>
          <w:rFonts w:hint="eastAsia"/>
          <w:b/>
        </w:rPr>
        <w:t>ch0</w:t>
      </w:r>
      <w:r w:rsidR="005A3634">
        <w:rPr>
          <w:rFonts w:ascii="新細明體" w:eastAsia="新細明體" w:hAnsi="新細明體" w:hint="eastAsia"/>
          <w:b/>
          <w:lang w:eastAsia="zh-TW"/>
        </w:rPr>
        <w:t>12</w:t>
      </w:r>
      <w:r w:rsidR="0080736A" w:rsidRPr="00981773">
        <w:rPr>
          <w:rFonts w:hint="eastAsia"/>
          <w:b/>
        </w:rPr>
        <w:t>.vhd</w:t>
      </w:r>
      <w:r w:rsidR="00451816">
        <w:rPr>
          <w:b/>
        </w:rPr>
        <w:tab/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--The IEEE standard 1164 package, declares </w:t>
      </w:r>
      <w:proofErr w:type="spellStart"/>
      <w:r w:rsidRPr="005A3634">
        <w:rPr>
          <w:sz w:val="12"/>
        </w:rPr>
        <w:t>std_logic</w:t>
      </w:r>
      <w:proofErr w:type="spellEnd"/>
      <w:r w:rsidRPr="005A3634">
        <w:rPr>
          <w:sz w:val="12"/>
        </w:rPr>
        <w:t xml:space="preserve">, </w:t>
      </w:r>
      <w:proofErr w:type="spellStart"/>
      <w:r w:rsidRPr="005A3634">
        <w:rPr>
          <w:sz w:val="12"/>
        </w:rPr>
        <w:t>rising_</w:t>
      </w:r>
      <w:proofErr w:type="gramStart"/>
      <w:r w:rsidRPr="005A3634">
        <w:rPr>
          <w:sz w:val="12"/>
        </w:rPr>
        <w:t>edge</w:t>
      </w:r>
      <w:proofErr w:type="spellEnd"/>
      <w:r w:rsidRPr="005A3634">
        <w:rPr>
          <w:sz w:val="12"/>
        </w:rPr>
        <w:t>(</w:t>
      </w:r>
      <w:proofErr w:type="gramEnd"/>
      <w:r w:rsidRPr="005A3634">
        <w:rPr>
          <w:sz w:val="12"/>
        </w:rPr>
        <w:t>), etc.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library IEEE;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use IEEE.std_logic_1164.all;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use </w:t>
      </w:r>
      <w:proofErr w:type="spellStart"/>
      <w:r w:rsidRPr="005A3634">
        <w:rPr>
          <w:sz w:val="12"/>
        </w:rPr>
        <w:t>IEEE.std_logic_arith.all</w:t>
      </w:r>
      <w:proofErr w:type="spellEnd"/>
      <w:r w:rsidRPr="005A3634">
        <w:rPr>
          <w:sz w:val="12"/>
        </w:rPr>
        <w:t>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use </w:t>
      </w:r>
      <w:proofErr w:type="spellStart"/>
      <w:r w:rsidRPr="005A3634">
        <w:rPr>
          <w:sz w:val="12"/>
        </w:rPr>
        <w:t>IEEE.std_logic_unsigned.all</w:t>
      </w:r>
      <w:proofErr w:type="spellEnd"/>
      <w:r w:rsidRPr="005A3634">
        <w:rPr>
          <w:sz w:val="12"/>
        </w:rPr>
        <w:t>;</w:t>
      </w:r>
    </w:p>
    <w:p w:rsidR="005A3634" w:rsidRPr="005A3634" w:rsidRDefault="005A3634" w:rsidP="005A3634">
      <w:pPr>
        <w:rPr>
          <w:sz w:val="12"/>
        </w:rPr>
      </w:pP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CH12</w:t>
      </w:r>
      <w:proofErr w:type="gramStart"/>
      <w:r w:rsidRPr="005A3634">
        <w:rPr>
          <w:sz w:val="12"/>
        </w:rPr>
        <w:t>B :</w:t>
      </w:r>
      <w:proofErr w:type="gramEnd"/>
      <w:r w:rsidRPr="005A3634">
        <w:rPr>
          <w:sz w:val="12"/>
        </w:rPr>
        <w:t xml:space="preserve"> electronic code lock (test #B)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                   designed by Pei-Chong Tang, Feb. 1999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entity CH12B is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port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 xml:space="preserve">(  </w:t>
      </w:r>
      <w:proofErr w:type="gramEnd"/>
      <w:r w:rsidRPr="005A3634">
        <w:rPr>
          <w:sz w:val="12"/>
        </w:rPr>
        <w:t xml:space="preserve">  CLK : in  STD_LOGIC;                      --4MHz  clock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XA  :</w:t>
      </w:r>
      <w:proofErr w:type="gramEnd"/>
      <w:r w:rsidRPr="005A3634">
        <w:rPr>
          <w:sz w:val="12"/>
        </w:rPr>
        <w:t xml:space="preserve"> out STD_LOGIC_VECTOR (3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 --output port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XB  :</w:t>
      </w:r>
      <w:proofErr w:type="gramEnd"/>
      <w:r w:rsidRPr="005A3634">
        <w:rPr>
          <w:sz w:val="12"/>
        </w:rPr>
        <w:t xml:space="preserve"> out STD_LOGIC_VECTOR (7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 --output port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XC  :</w:t>
      </w:r>
      <w:proofErr w:type="gramEnd"/>
      <w:r w:rsidRPr="005A3634">
        <w:rPr>
          <w:sz w:val="12"/>
        </w:rPr>
        <w:t xml:space="preserve"> in  STD_LOGIC_VECTOR (3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   --input  port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CH12B;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architecture CH12B_ARCH of CH12B is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component KEYBOARD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port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 xml:space="preserve">(  </w:t>
      </w:r>
      <w:proofErr w:type="gramEnd"/>
      <w:r w:rsidRPr="005A3634">
        <w:rPr>
          <w:sz w:val="12"/>
        </w:rPr>
        <w:t xml:space="preserve">  CLK    : in  STD_LOGIC;                    --system clock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SAMPLE :</w:t>
      </w:r>
      <w:proofErr w:type="gramEnd"/>
      <w:r w:rsidRPr="005A3634">
        <w:rPr>
          <w:sz w:val="12"/>
        </w:rPr>
        <w:t xml:space="preserve"> in  STD_LOGIC;                    --sample point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SEQ  </w:t>
      </w:r>
      <w:proofErr w:type="gramStart"/>
      <w:r w:rsidRPr="005A3634">
        <w:rPr>
          <w:sz w:val="12"/>
        </w:rPr>
        <w:t xml:space="preserve">  :</w:t>
      </w:r>
      <w:proofErr w:type="gramEnd"/>
      <w:r w:rsidRPr="005A3634">
        <w:rPr>
          <w:sz w:val="12"/>
        </w:rPr>
        <w:t xml:space="preserve"> in  STD_LOGIC_VECTOR(1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--scanning sequence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INP  </w:t>
      </w:r>
      <w:proofErr w:type="gramStart"/>
      <w:r w:rsidRPr="005A3634">
        <w:rPr>
          <w:sz w:val="12"/>
        </w:rPr>
        <w:t xml:space="preserve">  :</w:t>
      </w:r>
      <w:proofErr w:type="gramEnd"/>
      <w:r w:rsidRPr="005A3634">
        <w:rPr>
          <w:sz w:val="12"/>
        </w:rPr>
        <w:t xml:space="preserve"> in  STD_LOGIC_VECTOR(3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--keyboard input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CODE </w:t>
      </w:r>
      <w:proofErr w:type="gramStart"/>
      <w:r w:rsidRPr="005A3634">
        <w:rPr>
          <w:sz w:val="12"/>
        </w:rPr>
        <w:t xml:space="preserve">  :</w:t>
      </w:r>
      <w:proofErr w:type="gramEnd"/>
      <w:r w:rsidRPr="005A3634">
        <w:rPr>
          <w:sz w:val="12"/>
        </w:rPr>
        <w:t xml:space="preserve"> out STD_LOGIC_VECTOR(3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--keyboard output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KIN  </w:t>
      </w:r>
      <w:proofErr w:type="gramStart"/>
      <w:r w:rsidRPr="005A3634">
        <w:rPr>
          <w:sz w:val="12"/>
        </w:rPr>
        <w:t xml:space="preserve">  :</w:t>
      </w:r>
      <w:proofErr w:type="gramEnd"/>
      <w:r w:rsidRPr="005A3634">
        <w:rPr>
          <w:sz w:val="12"/>
        </w:rPr>
        <w:t xml:space="preserve"> out STD_LOGIC                     --keyboard strike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end component;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component DISPLAY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port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lastRenderedPageBreak/>
        <w:t xml:space="preserve">     </w:t>
      </w:r>
      <w:proofErr w:type="gramStart"/>
      <w:r w:rsidRPr="005A3634">
        <w:rPr>
          <w:sz w:val="12"/>
        </w:rPr>
        <w:t xml:space="preserve">(  </w:t>
      </w:r>
      <w:proofErr w:type="gramEnd"/>
      <w:r w:rsidRPr="005A3634">
        <w:rPr>
          <w:sz w:val="12"/>
        </w:rPr>
        <w:t xml:space="preserve">  CLK : in  STD_LOGIC;                      --system clock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REG :</w:t>
      </w:r>
      <w:proofErr w:type="gramEnd"/>
      <w:r w:rsidRPr="005A3634">
        <w:rPr>
          <w:sz w:val="12"/>
        </w:rPr>
        <w:t xml:space="preserve"> in  STD_LOGIC_VECTOR (15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--digit data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SEG :</w:t>
      </w:r>
      <w:proofErr w:type="gramEnd"/>
      <w:r w:rsidRPr="005A3634">
        <w:rPr>
          <w:sz w:val="12"/>
        </w:rPr>
        <w:t xml:space="preserve"> out STD_LOGIC_VECTOR (6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--segment output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SEQ :</w:t>
      </w:r>
      <w:proofErr w:type="gramEnd"/>
      <w:r w:rsidRPr="005A3634">
        <w:rPr>
          <w:sz w:val="12"/>
        </w:rPr>
        <w:t xml:space="preserve"> out STD_LOGIC_VECTOR (1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--segment output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SAMPLE,BLINK</w:t>
      </w:r>
      <w:proofErr w:type="gramEnd"/>
      <w:r w:rsidRPr="005A3634">
        <w:rPr>
          <w:sz w:val="12"/>
        </w:rPr>
        <w:t xml:space="preserve"> : out STD_LOGIC              --sample and blink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end component;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ACC  :</w:t>
      </w:r>
      <w:proofErr w:type="gramEnd"/>
      <w:r w:rsidRPr="005A3634">
        <w:rPr>
          <w:sz w:val="12"/>
        </w:rPr>
        <w:t xml:space="preserve"> STD_LOGIC_VECTOR (15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REG  :</w:t>
      </w:r>
      <w:proofErr w:type="gramEnd"/>
      <w:r w:rsidRPr="005A3634">
        <w:rPr>
          <w:sz w:val="12"/>
        </w:rPr>
        <w:t xml:space="preserve"> STD_LOGIC_VECTOR (15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SEG  :</w:t>
      </w:r>
      <w:proofErr w:type="gramEnd"/>
      <w:r w:rsidRPr="005A3634">
        <w:rPr>
          <w:sz w:val="12"/>
        </w:rPr>
        <w:t xml:space="preserve"> STD_LOGIC_VECTOR (6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ENB  :</w:t>
      </w:r>
      <w:proofErr w:type="gramEnd"/>
      <w:r w:rsidRPr="005A3634">
        <w:rPr>
          <w:sz w:val="12"/>
        </w:rPr>
        <w:t xml:space="preserve"> STD_LOGIC_VECTOR (3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SEQ  :</w:t>
      </w:r>
      <w:proofErr w:type="gramEnd"/>
      <w:r w:rsidRPr="005A3634">
        <w:rPr>
          <w:sz w:val="12"/>
        </w:rPr>
        <w:t xml:space="preserve"> STD_LOGIC_VECTOR (1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CODE :</w:t>
      </w:r>
      <w:proofErr w:type="gramEnd"/>
      <w:r w:rsidRPr="005A3634">
        <w:rPr>
          <w:sz w:val="12"/>
        </w:rPr>
        <w:t xml:space="preserve"> STD_LOGIC_VECTOR (3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FUN  :</w:t>
      </w:r>
      <w:proofErr w:type="gramEnd"/>
      <w:r w:rsidRPr="005A3634">
        <w:rPr>
          <w:sz w:val="12"/>
        </w:rPr>
        <w:t xml:space="preserve"> STD_LOGIC_VECTOR (6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KIN,SAMPLE</w:t>
      </w:r>
      <w:proofErr w:type="gramEnd"/>
      <w:r w:rsidRPr="005A3634">
        <w:rPr>
          <w:sz w:val="12"/>
        </w:rPr>
        <w:t>,UNLOCK,BLINK : STD_LOGIC;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system connection for the experiment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SYSTEM_</w:t>
      </w:r>
      <w:proofErr w:type="gramStart"/>
      <w:r w:rsidRPr="005A3634">
        <w:rPr>
          <w:sz w:val="12"/>
        </w:rPr>
        <w:t>CONNECT :</w:t>
      </w:r>
      <w:proofErr w:type="gramEnd"/>
      <w:r w:rsidRPr="005A3634">
        <w:rPr>
          <w:sz w:val="12"/>
        </w:rPr>
        <w:t xml:space="preserve"> block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INP :</w:t>
      </w:r>
      <w:proofErr w:type="gramEnd"/>
      <w:r w:rsidRPr="005A3634">
        <w:rPr>
          <w:sz w:val="12"/>
        </w:rPr>
        <w:t xml:space="preserve"> STD_LOGIC_VECTOR (3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U1:  KEYBOARD port map (CLK, SAMPLE, SEQ, INP, CODE, KIN);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U2:  </w:t>
      </w:r>
      <w:proofErr w:type="gramStart"/>
      <w:r w:rsidRPr="005A3634">
        <w:rPr>
          <w:sz w:val="12"/>
        </w:rPr>
        <w:t>DISPLAY  port</w:t>
      </w:r>
      <w:proofErr w:type="gramEnd"/>
      <w:r w:rsidRPr="005A3634">
        <w:rPr>
          <w:sz w:val="12"/>
        </w:rPr>
        <w:t xml:space="preserve"> map (CLK, ACC, SEG, SEQ, SAMPLE, BLINK);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INP   &lt;= not XC;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XA    &lt;= not ENB;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>XB(</w:t>
      </w:r>
      <w:proofErr w:type="gramEnd"/>
      <w:r w:rsidRPr="005A3634">
        <w:rPr>
          <w:sz w:val="12"/>
        </w:rPr>
        <w:t>7) &lt;= UNLOCK and BLINK;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>XB(</w:t>
      </w:r>
      <w:proofErr w:type="gramEnd"/>
      <w:r w:rsidRPr="005A3634">
        <w:rPr>
          <w:sz w:val="12"/>
        </w:rPr>
        <w:t xml:space="preserve">6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 &lt;= SEG;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ENB &lt;= "0001" when SEQ=0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"0010" when SEQ=1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"0100" when SEQ=2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"1000" when SEQ=3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"0000";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FUN &lt;= "0000010" when CODE=10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"0000100" when CODE=11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"0001000" when CODE=12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"0010000" when CODE=13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lastRenderedPageBreak/>
        <w:t xml:space="preserve">            "0100000" when CODE=14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"1000000" when CODE=15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"0000001";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block SYSTEM_CONNECT;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-- </w:t>
      </w:r>
      <w:proofErr w:type="spellStart"/>
      <w:r w:rsidRPr="005A3634">
        <w:rPr>
          <w:sz w:val="12"/>
        </w:rPr>
        <w:t>keyin</w:t>
      </w:r>
      <w:proofErr w:type="spellEnd"/>
      <w:r w:rsidRPr="005A3634">
        <w:rPr>
          <w:sz w:val="12"/>
        </w:rPr>
        <w:t xml:space="preserve"> process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KEYIN_</w:t>
      </w:r>
      <w:proofErr w:type="gramStart"/>
      <w:r w:rsidRPr="005A3634">
        <w:rPr>
          <w:sz w:val="12"/>
        </w:rPr>
        <w:t>PROCESS :</w:t>
      </w:r>
      <w:proofErr w:type="gramEnd"/>
      <w:r w:rsidRPr="005A3634">
        <w:rPr>
          <w:sz w:val="12"/>
        </w:rPr>
        <w:t xml:space="preserve"> block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RST,EC</w:t>
      </w:r>
      <w:proofErr w:type="gramEnd"/>
      <w:r w:rsidRPr="005A3634">
        <w:rPr>
          <w:sz w:val="12"/>
        </w:rPr>
        <w:t>,DIR : STD_LOGIC;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process (</w:t>
      </w:r>
      <w:proofErr w:type="gramStart"/>
      <w:r w:rsidRPr="005A3634">
        <w:rPr>
          <w:sz w:val="12"/>
        </w:rPr>
        <w:t>CLK,RST</w:t>
      </w:r>
      <w:proofErr w:type="gramEnd"/>
      <w:r w:rsidRPr="005A3634">
        <w:rPr>
          <w:sz w:val="12"/>
        </w:rPr>
        <w:t>)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if RST='1' then                                  --CLK reset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ACC &lt;= "0000000000000000";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spellStart"/>
      <w:r w:rsidRPr="005A3634">
        <w:rPr>
          <w:sz w:val="12"/>
        </w:rPr>
        <w:t>elsif</w:t>
      </w:r>
      <w:proofErr w:type="spellEnd"/>
      <w:r w:rsidRPr="005A3634">
        <w:rPr>
          <w:sz w:val="12"/>
        </w:rPr>
        <w:t xml:space="preserve"> </w:t>
      </w:r>
      <w:proofErr w:type="spellStart"/>
      <w:r w:rsidRPr="005A3634">
        <w:rPr>
          <w:sz w:val="12"/>
        </w:rPr>
        <w:t>CLK'event</w:t>
      </w:r>
      <w:proofErr w:type="spellEnd"/>
      <w:r w:rsidRPr="005A3634">
        <w:rPr>
          <w:sz w:val="12"/>
        </w:rPr>
        <w:t xml:space="preserve"> and CLK='1' then                 --CLK rising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if EC='1' then                              --CLK enable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     if DIR='1' then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          ACC &lt;= </w:t>
      </w:r>
      <w:proofErr w:type="gramStart"/>
      <w:r w:rsidRPr="005A3634">
        <w:rPr>
          <w:sz w:val="12"/>
        </w:rPr>
        <w:t>ACC(</w:t>
      </w:r>
      <w:proofErr w:type="gramEnd"/>
      <w:r w:rsidRPr="005A3634">
        <w:rPr>
          <w:sz w:val="12"/>
        </w:rPr>
        <w:t xml:space="preserve">11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 &amp; CODE;   --shift left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    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          ACC &lt;= "0000" &amp; </w:t>
      </w:r>
      <w:proofErr w:type="gramStart"/>
      <w:r w:rsidRPr="005A3634">
        <w:rPr>
          <w:sz w:val="12"/>
        </w:rPr>
        <w:t>ACC(</w:t>
      </w:r>
      <w:proofErr w:type="gramEnd"/>
      <w:r w:rsidRPr="005A3634">
        <w:rPr>
          <w:sz w:val="12"/>
        </w:rPr>
        <w:t xml:space="preserve">15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4); --shift right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end process;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RST &lt;= KIN and </w:t>
      </w:r>
      <w:proofErr w:type="gramStart"/>
      <w:r w:rsidRPr="005A3634">
        <w:rPr>
          <w:sz w:val="12"/>
        </w:rPr>
        <w:t>FUN(</w:t>
      </w:r>
      <w:proofErr w:type="gramEnd"/>
      <w:r w:rsidRPr="005A3634">
        <w:rPr>
          <w:sz w:val="12"/>
        </w:rPr>
        <w:t>2);             --RESET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>EC  &lt;</w:t>
      </w:r>
      <w:proofErr w:type="gramEnd"/>
      <w:r w:rsidRPr="005A3634">
        <w:rPr>
          <w:sz w:val="12"/>
        </w:rPr>
        <w:t>= KIN and (FUN(0) or FUN(1)); --NUMBER or BACK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DIR &lt;= </w:t>
      </w:r>
      <w:proofErr w:type="gramStart"/>
      <w:r w:rsidRPr="005A3634">
        <w:rPr>
          <w:sz w:val="12"/>
        </w:rPr>
        <w:t>FUN(</w:t>
      </w:r>
      <w:proofErr w:type="gramEnd"/>
      <w:r w:rsidRPr="005A3634">
        <w:rPr>
          <w:sz w:val="12"/>
        </w:rPr>
        <w:t>0);                     --NUMBER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block KEYIN_PROCESS;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setting process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SETTING_</w:t>
      </w:r>
      <w:proofErr w:type="gramStart"/>
      <w:r w:rsidRPr="005A3634">
        <w:rPr>
          <w:sz w:val="12"/>
        </w:rPr>
        <w:t>PROCESS :</w:t>
      </w:r>
      <w:proofErr w:type="gramEnd"/>
      <w:r w:rsidRPr="005A3634">
        <w:rPr>
          <w:sz w:val="12"/>
        </w:rPr>
        <w:t xml:space="preserve"> block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RST,EC</w:t>
      </w:r>
      <w:proofErr w:type="gramEnd"/>
      <w:r w:rsidRPr="005A3634">
        <w:rPr>
          <w:sz w:val="12"/>
        </w:rPr>
        <w:t xml:space="preserve"> : STD_LOGIC;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process (</w:t>
      </w:r>
      <w:proofErr w:type="gramStart"/>
      <w:r w:rsidRPr="005A3634">
        <w:rPr>
          <w:sz w:val="12"/>
        </w:rPr>
        <w:t>CLK,RST</w:t>
      </w:r>
      <w:proofErr w:type="gramEnd"/>
      <w:r w:rsidRPr="005A3634">
        <w:rPr>
          <w:sz w:val="12"/>
        </w:rPr>
        <w:t>)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if RST='1' then                    --data reset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lastRenderedPageBreak/>
        <w:t xml:space="preserve">               REG &lt;= "0000000000000000";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spellStart"/>
      <w:r w:rsidRPr="005A3634">
        <w:rPr>
          <w:sz w:val="12"/>
        </w:rPr>
        <w:t>elsif</w:t>
      </w:r>
      <w:proofErr w:type="spellEnd"/>
      <w:r w:rsidRPr="005A3634">
        <w:rPr>
          <w:sz w:val="12"/>
        </w:rPr>
        <w:t xml:space="preserve"> </w:t>
      </w:r>
      <w:proofErr w:type="spellStart"/>
      <w:r w:rsidRPr="005A3634">
        <w:rPr>
          <w:sz w:val="12"/>
        </w:rPr>
        <w:t>CLK'event</w:t>
      </w:r>
      <w:proofErr w:type="spellEnd"/>
      <w:r w:rsidRPr="005A3634">
        <w:rPr>
          <w:sz w:val="12"/>
        </w:rPr>
        <w:t xml:space="preserve"> and CLK='1' then   --CLK rising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if EC='1' then                --CLK enable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     REG &lt;= </w:t>
      </w:r>
      <w:proofErr w:type="gramStart"/>
      <w:r w:rsidRPr="005A3634">
        <w:rPr>
          <w:sz w:val="12"/>
        </w:rPr>
        <w:t xml:space="preserve">ACC;   </w:t>
      </w:r>
      <w:proofErr w:type="gramEnd"/>
      <w:r w:rsidRPr="005A3634">
        <w:rPr>
          <w:sz w:val="12"/>
        </w:rPr>
        <w:t xml:space="preserve">           --data latch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end process;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RST &lt;= KIN and </w:t>
      </w:r>
      <w:proofErr w:type="gramStart"/>
      <w:r w:rsidRPr="005A3634">
        <w:rPr>
          <w:sz w:val="12"/>
        </w:rPr>
        <w:t>FUN(</w:t>
      </w:r>
      <w:proofErr w:type="gramEnd"/>
      <w:r w:rsidRPr="005A3634">
        <w:rPr>
          <w:sz w:val="12"/>
        </w:rPr>
        <w:t>3);                  --RESET CODE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>EC  &lt;</w:t>
      </w:r>
      <w:proofErr w:type="gramEnd"/>
      <w:r w:rsidRPr="005A3634">
        <w:rPr>
          <w:sz w:val="12"/>
        </w:rPr>
        <w:t>= KIN and FUN(4) and UNLOCK;       --SET   CODE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block SETTING_PROCESS;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compare process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COMPARE_</w:t>
      </w:r>
      <w:proofErr w:type="gramStart"/>
      <w:r w:rsidRPr="005A3634">
        <w:rPr>
          <w:sz w:val="12"/>
        </w:rPr>
        <w:t>PROCESS :</w:t>
      </w:r>
      <w:proofErr w:type="gramEnd"/>
      <w:r w:rsidRPr="005A3634">
        <w:rPr>
          <w:sz w:val="12"/>
        </w:rPr>
        <w:t xml:space="preserve"> block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RST,EC</w:t>
      </w:r>
      <w:proofErr w:type="gramEnd"/>
      <w:r w:rsidRPr="005A3634">
        <w:rPr>
          <w:sz w:val="12"/>
        </w:rPr>
        <w:t>,Q : STD_LOGIC;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process (</w:t>
      </w:r>
      <w:proofErr w:type="gramStart"/>
      <w:r w:rsidRPr="005A3634">
        <w:rPr>
          <w:sz w:val="12"/>
        </w:rPr>
        <w:t>CLK,RST</w:t>
      </w:r>
      <w:proofErr w:type="gramEnd"/>
      <w:r w:rsidRPr="005A3634">
        <w:rPr>
          <w:sz w:val="12"/>
        </w:rPr>
        <w:t>)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if RST='1' then                    --data reset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Q &lt;= '0</w:t>
      </w:r>
      <w:proofErr w:type="gramStart"/>
      <w:r w:rsidRPr="005A3634">
        <w:rPr>
          <w:sz w:val="12"/>
        </w:rPr>
        <w:t xml:space="preserve">';   </w:t>
      </w:r>
      <w:proofErr w:type="gramEnd"/>
      <w:r w:rsidRPr="005A3634">
        <w:rPr>
          <w:sz w:val="12"/>
        </w:rPr>
        <w:t xml:space="preserve">                  --data reset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spellStart"/>
      <w:r w:rsidRPr="005A3634">
        <w:rPr>
          <w:sz w:val="12"/>
        </w:rPr>
        <w:t>elsif</w:t>
      </w:r>
      <w:proofErr w:type="spellEnd"/>
      <w:r w:rsidRPr="005A3634">
        <w:rPr>
          <w:sz w:val="12"/>
        </w:rPr>
        <w:t xml:space="preserve"> </w:t>
      </w:r>
      <w:proofErr w:type="spellStart"/>
      <w:r w:rsidRPr="005A3634">
        <w:rPr>
          <w:sz w:val="12"/>
        </w:rPr>
        <w:t>CLK'event</w:t>
      </w:r>
      <w:proofErr w:type="spellEnd"/>
      <w:r w:rsidRPr="005A3634">
        <w:rPr>
          <w:sz w:val="12"/>
        </w:rPr>
        <w:t xml:space="preserve"> and CLK='1' then   --CLK rising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if EC='1' then                --CLK enable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     Q &lt;= '1</w:t>
      </w:r>
      <w:proofErr w:type="gramStart"/>
      <w:r w:rsidRPr="005A3634">
        <w:rPr>
          <w:sz w:val="12"/>
        </w:rPr>
        <w:t xml:space="preserve">';   </w:t>
      </w:r>
      <w:proofErr w:type="gramEnd"/>
      <w:r w:rsidRPr="005A3634">
        <w:rPr>
          <w:sz w:val="12"/>
        </w:rPr>
        <w:t xml:space="preserve">             --RS Flip/Flop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end process;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RST &lt;= KIN and </w:t>
      </w:r>
      <w:proofErr w:type="gramStart"/>
      <w:r w:rsidRPr="005A3634">
        <w:rPr>
          <w:sz w:val="12"/>
        </w:rPr>
        <w:t>FUN(</w:t>
      </w:r>
      <w:proofErr w:type="gramEnd"/>
      <w:r w:rsidRPr="005A3634">
        <w:rPr>
          <w:sz w:val="12"/>
        </w:rPr>
        <w:t>5);                  --RESET 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>EC  &lt;</w:t>
      </w:r>
      <w:proofErr w:type="gramEnd"/>
      <w:r w:rsidRPr="005A3634">
        <w:rPr>
          <w:sz w:val="12"/>
        </w:rPr>
        <w:t>= '1' when KIN='1' and FUN(6)='1' and REG=ACC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'0';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UNLOCK &lt;= Q;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block COMPARE_PROCESS;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-- end of </w:t>
      </w:r>
      <w:proofErr w:type="spellStart"/>
      <w:r w:rsidRPr="005A3634">
        <w:rPr>
          <w:sz w:val="12"/>
        </w:rPr>
        <w:t>architechture</w:t>
      </w:r>
      <w:proofErr w:type="spell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CH12B_ARCH;</w:t>
      </w:r>
    </w:p>
    <w:p w:rsidR="005A3634" w:rsidRDefault="005A3634" w:rsidP="005A3634"/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lastRenderedPageBreak/>
        <w:t xml:space="preserve">--The IEEE standard 1164 package, declares </w:t>
      </w:r>
      <w:proofErr w:type="spellStart"/>
      <w:r w:rsidRPr="005A3634">
        <w:rPr>
          <w:sz w:val="12"/>
        </w:rPr>
        <w:t>std_logic</w:t>
      </w:r>
      <w:proofErr w:type="spellEnd"/>
      <w:r w:rsidRPr="005A3634">
        <w:rPr>
          <w:sz w:val="12"/>
        </w:rPr>
        <w:t xml:space="preserve">, </w:t>
      </w:r>
      <w:proofErr w:type="spellStart"/>
      <w:r w:rsidRPr="005A3634">
        <w:rPr>
          <w:sz w:val="12"/>
        </w:rPr>
        <w:t>rising_</w:t>
      </w:r>
      <w:proofErr w:type="gramStart"/>
      <w:r w:rsidRPr="005A3634">
        <w:rPr>
          <w:sz w:val="12"/>
        </w:rPr>
        <w:t>edge</w:t>
      </w:r>
      <w:proofErr w:type="spellEnd"/>
      <w:r w:rsidRPr="005A3634">
        <w:rPr>
          <w:sz w:val="12"/>
        </w:rPr>
        <w:t>(</w:t>
      </w:r>
      <w:proofErr w:type="gramEnd"/>
      <w:r w:rsidRPr="005A3634">
        <w:rPr>
          <w:sz w:val="12"/>
        </w:rPr>
        <w:t>), etc.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library IEEE;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use IEEE.std_logic_1164.all;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use </w:t>
      </w:r>
      <w:proofErr w:type="spellStart"/>
      <w:r w:rsidRPr="005A3634">
        <w:rPr>
          <w:sz w:val="12"/>
        </w:rPr>
        <w:t>IEEE.std_logic_arith.all</w:t>
      </w:r>
      <w:proofErr w:type="spellEnd"/>
      <w:r w:rsidRPr="005A3634">
        <w:rPr>
          <w:sz w:val="12"/>
        </w:rPr>
        <w:t>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use </w:t>
      </w:r>
      <w:proofErr w:type="spellStart"/>
      <w:r w:rsidRPr="005A3634">
        <w:rPr>
          <w:sz w:val="12"/>
        </w:rPr>
        <w:t>IEEE.std_logic_unsigned.all</w:t>
      </w:r>
      <w:proofErr w:type="spellEnd"/>
      <w:r w:rsidRPr="005A3634">
        <w:rPr>
          <w:sz w:val="12"/>
        </w:rPr>
        <w:t>;</w:t>
      </w:r>
    </w:p>
    <w:p w:rsidR="005A3634" w:rsidRPr="005A3634" w:rsidRDefault="005A3634" w:rsidP="005A3634">
      <w:pPr>
        <w:rPr>
          <w:sz w:val="12"/>
        </w:rPr>
      </w:pP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-- </w:t>
      </w:r>
      <w:proofErr w:type="gramStart"/>
      <w:r w:rsidRPr="005A3634">
        <w:rPr>
          <w:sz w:val="12"/>
        </w:rPr>
        <w:t>DISPLAY :</w:t>
      </w:r>
      <w:proofErr w:type="gramEnd"/>
      <w:r w:rsidRPr="005A3634">
        <w:rPr>
          <w:sz w:val="12"/>
        </w:rPr>
        <w:t xml:space="preserve"> 4-digit LED display control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                   designed by Pei-Chong Tang, Feb. 1999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entity DISPLAY is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port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 xml:space="preserve">(  </w:t>
      </w:r>
      <w:proofErr w:type="gramEnd"/>
      <w:r w:rsidRPr="005A3634">
        <w:rPr>
          <w:sz w:val="12"/>
        </w:rPr>
        <w:t xml:space="preserve">  CLK : in  STD_LOGIC;                      --system clock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REG :</w:t>
      </w:r>
      <w:proofErr w:type="gramEnd"/>
      <w:r w:rsidRPr="005A3634">
        <w:rPr>
          <w:sz w:val="12"/>
        </w:rPr>
        <w:t xml:space="preserve"> in  STD_LOGIC_VECTOR (15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--digit data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SEG :</w:t>
      </w:r>
      <w:proofErr w:type="gramEnd"/>
      <w:r w:rsidRPr="005A3634">
        <w:rPr>
          <w:sz w:val="12"/>
        </w:rPr>
        <w:t xml:space="preserve"> out STD_LOGIC_VECTOR (6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--segment output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SEQ :</w:t>
      </w:r>
      <w:proofErr w:type="gramEnd"/>
      <w:r w:rsidRPr="005A3634">
        <w:rPr>
          <w:sz w:val="12"/>
        </w:rPr>
        <w:t xml:space="preserve"> out STD_LOGIC_VECTOR (1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 --segment output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</w:t>
      </w:r>
      <w:proofErr w:type="gramStart"/>
      <w:r w:rsidRPr="005A3634">
        <w:rPr>
          <w:sz w:val="12"/>
        </w:rPr>
        <w:t>SAMPLE,BLINK</w:t>
      </w:r>
      <w:proofErr w:type="gramEnd"/>
      <w:r w:rsidRPr="005A3634">
        <w:rPr>
          <w:sz w:val="12"/>
        </w:rPr>
        <w:t xml:space="preserve"> : out STD_LOGIC              --sample and blink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DISPLAY;</w:t>
      </w:r>
    </w:p>
    <w:p w:rsidR="005A3634" w:rsidRPr="005A3634" w:rsidRDefault="005A3634" w:rsidP="005A3634">
      <w:pPr>
        <w:rPr>
          <w:sz w:val="12"/>
        </w:rPr>
      </w:pP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architecture DISPLAY_ARCH of DISPLAY is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SCAN :</w:t>
      </w:r>
      <w:proofErr w:type="gramEnd"/>
      <w:r w:rsidRPr="005A3634">
        <w:rPr>
          <w:sz w:val="12"/>
        </w:rPr>
        <w:t xml:space="preserve"> STD_LOGIC_VECTOR (1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DB </w:t>
      </w:r>
      <w:proofErr w:type="gramStart"/>
      <w:r w:rsidRPr="005A3634">
        <w:rPr>
          <w:sz w:val="12"/>
        </w:rPr>
        <w:t xml:space="preserve">  :</w:t>
      </w:r>
      <w:proofErr w:type="gramEnd"/>
      <w:r w:rsidRPr="005A3634">
        <w:rPr>
          <w:sz w:val="12"/>
        </w:rPr>
        <w:t xml:space="preserve"> STD_LOGIC_VECTOR (3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-- 22-bit free counter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FREE_</w:t>
      </w:r>
      <w:proofErr w:type="gramStart"/>
      <w:r w:rsidRPr="005A3634">
        <w:rPr>
          <w:sz w:val="12"/>
        </w:rPr>
        <w:t>COUNTER :</w:t>
      </w:r>
      <w:proofErr w:type="gramEnd"/>
      <w:r w:rsidRPr="005A3634">
        <w:rPr>
          <w:sz w:val="12"/>
        </w:rPr>
        <w:t xml:space="preserve"> block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Q :</w:t>
      </w:r>
      <w:proofErr w:type="gramEnd"/>
      <w:r w:rsidRPr="005A3634">
        <w:rPr>
          <w:sz w:val="12"/>
        </w:rPr>
        <w:t xml:space="preserve"> STD_LOGIC_VECTOR (21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0);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signal </w:t>
      </w:r>
      <w:proofErr w:type="gramStart"/>
      <w:r w:rsidRPr="005A3634">
        <w:rPr>
          <w:sz w:val="12"/>
        </w:rPr>
        <w:t>D :</w:t>
      </w:r>
      <w:proofErr w:type="gramEnd"/>
      <w:r w:rsidRPr="005A3634">
        <w:rPr>
          <w:sz w:val="12"/>
        </w:rPr>
        <w:t xml:space="preserve"> STD_LOGIC;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process (CLK)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if </w:t>
      </w:r>
      <w:proofErr w:type="spellStart"/>
      <w:r w:rsidRPr="005A3634">
        <w:rPr>
          <w:sz w:val="12"/>
        </w:rPr>
        <w:t>CLK'event</w:t>
      </w:r>
      <w:proofErr w:type="spellEnd"/>
      <w:r w:rsidRPr="005A3634">
        <w:rPr>
          <w:sz w:val="12"/>
        </w:rPr>
        <w:t xml:space="preserve"> and CLK='1' then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D &lt;= </w:t>
      </w:r>
      <w:proofErr w:type="gramStart"/>
      <w:r w:rsidRPr="005A3634">
        <w:rPr>
          <w:sz w:val="12"/>
        </w:rPr>
        <w:t>Q(</w:t>
      </w:r>
      <w:proofErr w:type="gramEnd"/>
      <w:r w:rsidRPr="005A3634">
        <w:rPr>
          <w:sz w:val="12"/>
        </w:rPr>
        <w:t>15);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   Q &lt;= Q+1;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lastRenderedPageBreak/>
        <w:t xml:space="preserve">          end if;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end process;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</w:t>
      </w:r>
      <w:proofErr w:type="gramStart"/>
      <w:r w:rsidRPr="005A3634">
        <w:rPr>
          <w:sz w:val="12"/>
        </w:rPr>
        <w:t>BLINK  &lt;</w:t>
      </w:r>
      <w:proofErr w:type="gramEnd"/>
      <w:r w:rsidRPr="005A3634">
        <w:rPr>
          <w:sz w:val="12"/>
        </w:rPr>
        <w:t>= Q(21);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SAMPLE &lt;= not </w:t>
      </w:r>
      <w:proofErr w:type="gramStart"/>
      <w:r w:rsidRPr="005A3634">
        <w:rPr>
          <w:sz w:val="12"/>
        </w:rPr>
        <w:t>Q(</w:t>
      </w:r>
      <w:proofErr w:type="gramEnd"/>
      <w:r w:rsidRPr="005A3634">
        <w:rPr>
          <w:sz w:val="12"/>
        </w:rPr>
        <w:t>15) and D;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SCAN   &lt;= </w:t>
      </w:r>
      <w:proofErr w:type="gramStart"/>
      <w:r w:rsidRPr="005A3634">
        <w:rPr>
          <w:sz w:val="12"/>
        </w:rPr>
        <w:t>Q(</w:t>
      </w:r>
      <w:proofErr w:type="gramEnd"/>
      <w:r w:rsidRPr="005A3634">
        <w:rPr>
          <w:sz w:val="12"/>
        </w:rPr>
        <w:t xml:space="preserve">17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16);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SEQ    &lt;= SCAN;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block FREE_COUNTER;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scanning sequence and bus multiplexer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proofErr w:type="gramStart"/>
      <w:r w:rsidRPr="005A3634">
        <w:rPr>
          <w:sz w:val="12"/>
        </w:rPr>
        <w:t>MULTIPLEXER :</w:t>
      </w:r>
      <w:proofErr w:type="gramEnd"/>
      <w:r w:rsidRPr="005A3634">
        <w:rPr>
          <w:sz w:val="12"/>
        </w:rPr>
        <w:t xml:space="preserve"> block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DB &lt;= </w:t>
      </w:r>
      <w:proofErr w:type="gramStart"/>
      <w:r w:rsidRPr="005A3634">
        <w:rPr>
          <w:sz w:val="12"/>
        </w:rPr>
        <w:t>REG(</w:t>
      </w:r>
      <w:proofErr w:type="gramEnd"/>
      <w:r w:rsidRPr="005A3634">
        <w:rPr>
          <w:sz w:val="12"/>
        </w:rPr>
        <w:t xml:space="preserve">15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12) when SCAN=3 else "ZZZZ";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DB &lt;= </w:t>
      </w:r>
      <w:proofErr w:type="gramStart"/>
      <w:r w:rsidRPr="005A3634">
        <w:rPr>
          <w:sz w:val="12"/>
        </w:rPr>
        <w:t>REG(</w:t>
      </w:r>
      <w:proofErr w:type="gramEnd"/>
      <w:r w:rsidRPr="005A3634">
        <w:rPr>
          <w:sz w:val="12"/>
        </w:rPr>
        <w:t xml:space="preserve">11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 8) when SCAN=2 else "ZZZZ";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DB &lt;= </w:t>
      </w:r>
      <w:proofErr w:type="gramStart"/>
      <w:r w:rsidRPr="005A3634">
        <w:rPr>
          <w:sz w:val="12"/>
        </w:rPr>
        <w:t>REG(</w:t>
      </w:r>
      <w:proofErr w:type="gramEnd"/>
      <w:r w:rsidRPr="005A3634">
        <w:rPr>
          <w:sz w:val="12"/>
        </w:rPr>
        <w:t xml:space="preserve">7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 4) when SCAN=1 else "ZZZZ";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DB &lt;= </w:t>
      </w:r>
      <w:proofErr w:type="gramStart"/>
      <w:r w:rsidRPr="005A3634">
        <w:rPr>
          <w:sz w:val="12"/>
        </w:rPr>
        <w:t>REG(</w:t>
      </w:r>
      <w:proofErr w:type="gramEnd"/>
      <w:r w:rsidRPr="005A3634">
        <w:rPr>
          <w:sz w:val="12"/>
        </w:rPr>
        <w:t xml:space="preserve">3  </w:t>
      </w:r>
      <w:proofErr w:type="spellStart"/>
      <w:r w:rsidRPr="005A3634">
        <w:rPr>
          <w:sz w:val="12"/>
        </w:rPr>
        <w:t>downto</w:t>
      </w:r>
      <w:proofErr w:type="spellEnd"/>
      <w:r w:rsidRPr="005A3634">
        <w:rPr>
          <w:sz w:val="12"/>
        </w:rPr>
        <w:t xml:space="preserve">  0) when SCAN=0 else "ZZZZ";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block MULTIPLEXER;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 seven-segment LED transformation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SEVEN_</w:t>
      </w:r>
      <w:proofErr w:type="gramStart"/>
      <w:r w:rsidRPr="005A3634">
        <w:rPr>
          <w:sz w:val="12"/>
        </w:rPr>
        <w:t>SEGMENT :</w:t>
      </w:r>
      <w:proofErr w:type="gramEnd"/>
      <w:r w:rsidRPr="005A3634">
        <w:rPr>
          <w:sz w:val="12"/>
        </w:rPr>
        <w:t xml:space="preserve"> block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begin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--GFEDCBA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SEG &lt;= "0111111" when DB=</w:t>
      </w:r>
      <w:proofErr w:type="gramStart"/>
      <w:r w:rsidRPr="005A3634">
        <w:rPr>
          <w:sz w:val="12"/>
        </w:rPr>
        <w:t>0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"0000110" when DB=</w:t>
      </w:r>
      <w:proofErr w:type="gramStart"/>
      <w:r w:rsidRPr="005A3634">
        <w:rPr>
          <w:sz w:val="12"/>
        </w:rPr>
        <w:t>1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"1011011" when DB=</w:t>
      </w:r>
      <w:proofErr w:type="gramStart"/>
      <w:r w:rsidRPr="005A3634">
        <w:rPr>
          <w:sz w:val="12"/>
        </w:rPr>
        <w:t>2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"1001111" when DB=</w:t>
      </w:r>
      <w:proofErr w:type="gramStart"/>
      <w:r w:rsidRPr="005A3634">
        <w:rPr>
          <w:sz w:val="12"/>
        </w:rPr>
        <w:t>3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"1100110" when DB=</w:t>
      </w:r>
      <w:proofErr w:type="gramStart"/>
      <w:r w:rsidRPr="005A3634">
        <w:rPr>
          <w:sz w:val="12"/>
        </w:rPr>
        <w:t>4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"1101101" when DB=</w:t>
      </w:r>
      <w:proofErr w:type="gramStart"/>
      <w:r w:rsidRPr="005A3634">
        <w:rPr>
          <w:sz w:val="12"/>
        </w:rPr>
        <w:t>5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"1111101" when DB=</w:t>
      </w:r>
      <w:proofErr w:type="gramStart"/>
      <w:r w:rsidRPr="005A3634">
        <w:rPr>
          <w:sz w:val="12"/>
        </w:rPr>
        <w:t>6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"0000111" when DB=</w:t>
      </w:r>
      <w:proofErr w:type="gramStart"/>
      <w:r w:rsidRPr="005A3634">
        <w:rPr>
          <w:sz w:val="12"/>
        </w:rPr>
        <w:t>7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"1111111" when DB=</w:t>
      </w:r>
      <w:proofErr w:type="gramStart"/>
      <w:r w:rsidRPr="005A3634">
        <w:rPr>
          <w:sz w:val="12"/>
        </w:rPr>
        <w:t>8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"1101111" when DB=</w:t>
      </w:r>
      <w:proofErr w:type="gramStart"/>
      <w:r w:rsidRPr="005A3634">
        <w:rPr>
          <w:sz w:val="12"/>
        </w:rPr>
        <w:t>9  else</w:t>
      </w:r>
      <w:proofErr w:type="gram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"1110111" when DB=10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"1111100" when DB=11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"0111001" when DB=12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"1011110" when DB=13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lastRenderedPageBreak/>
        <w:t xml:space="preserve">            "1111001" when DB=14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"1110001" when DB=15 else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            "0000000";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block SEVEN_SEGMENT;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--*********************************************************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 xml:space="preserve">-- end of </w:t>
      </w:r>
      <w:proofErr w:type="spellStart"/>
      <w:r w:rsidRPr="005A3634">
        <w:rPr>
          <w:sz w:val="12"/>
        </w:rPr>
        <w:t>architechture</w:t>
      </w:r>
      <w:proofErr w:type="spellEnd"/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--</w:t>
      </w:r>
    </w:p>
    <w:p w:rsidR="005A3634" w:rsidRPr="005A3634" w:rsidRDefault="005A3634" w:rsidP="005A3634">
      <w:pPr>
        <w:rPr>
          <w:sz w:val="12"/>
        </w:rPr>
      </w:pPr>
      <w:r w:rsidRPr="005A3634">
        <w:rPr>
          <w:sz w:val="12"/>
        </w:rPr>
        <w:t>end DISPLAY_ARCH;</w:t>
      </w:r>
    </w:p>
    <w:p w:rsidR="005A3634" w:rsidRPr="005A3634" w:rsidRDefault="005A3634" w:rsidP="005A3634">
      <w:pPr>
        <w:rPr>
          <w:sz w:val="12"/>
        </w:rPr>
      </w:pP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--The IEEE standard 1164 package, declares </w:t>
      </w:r>
      <w:proofErr w:type="spellStart"/>
      <w:r w:rsidRPr="005A3634">
        <w:rPr>
          <w:sz w:val="14"/>
        </w:rPr>
        <w:t>std_logic</w:t>
      </w:r>
      <w:proofErr w:type="spellEnd"/>
      <w:r w:rsidRPr="005A3634">
        <w:rPr>
          <w:sz w:val="14"/>
        </w:rPr>
        <w:t xml:space="preserve">, </w:t>
      </w:r>
      <w:proofErr w:type="spellStart"/>
      <w:r w:rsidRPr="005A3634">
        <w:rPr>
          <w:sz w:val="14"/>
        </w:rPr>
        <w:t>rising_</w:t>
      </w:r>
      <w:proofErr w:type="gramStart"/>
      <w:r w:rsidRPr="005A3634">
        <w:rPr>
          <w:sz w:val="14"/>
        </w:rPr>
        <w:t>edge</w:t>
      </w:r>
      <w:proofErr w:type="spellEnd"/>
      <w:r w:rsidRPr="005A3634">
        <w:rPr>
          <w:sz w:val="14"/>
        </w:rPr>
        <w:t>(</w:t>
      </w:r>
      <w:proofErr w:type="gramEnd"/>
      <w:r w:rsidRPr="005A3634">
        <w:rPr>
          <w:sz w:val="14"/>
        </w:rPr>
        <w:t>), etc.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library IEEE;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use IEEE.std_logic_1164.all;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use </w:t>
      </w:r>
      <w:proofErr w:type="spellStart"/>
      <w:r w:rsidRPr="005A3634">
        <w:rPr>
          <w:sz w:val="14"/>
        </w:rPr>
        <w:t>IEEE.std_logic_arith.all</w:t>
      </w:r>
      <w:proofErr w:type="spellEnd"/>
      <w:r w:rsidRPr="005A3634">
        <w:rPr>
          <w:sz w:val="14"/>
        </w:rPr>
        <w:t>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use </w:t>
      </w:r>
      <w:proofErr w:type="spellStart"/>
      <w:r w:rsidRPr="005A3634">
        <w:rPr>
          <w:sz w:val="14"/>
        </w:rPr>
        <w:t>IEEE.std_logic_unsigned.all</w:t>
      </w:r>
      <w:proofErr w:type="spellEnd"/>
      <w:r w:rsidRPr="005A3634">
        <w:rPr>
          <w:sz w:val="14"/>
        </w:rPr>
        <w:t>;</w:t>
      </w:r>
    </w:p>
    <w:p w:rsidR="005A3634" w:rsidRPr="005A3634" w:rsidRDefault="005A3634" w:rsidP="005A3634">
      <w:pPr>
        <w:rPr>
          <w:sz w:val="14"/>
        </w:rPr>
      </w:pP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-- </w:t>
      </w:r>
      <w:proofErr w:type="gramStart"/>
      <w:r w:rsidRPr="005A3634">
        <w:rPr>
          <w:sz w:val="14"/>
        </w:rPr>
        <w:t>KEYBOARD :</w:t>
      </w:r>
      <w:proofErr w:type="gramEnd"/>
      <w:r w:rsidRPr="005A3634">
        <w:rPr>
          <w:sz w:val="14"/>
        </w:rPr>
        <w:t xml:space="preserve"> one-bit keyboard </w:t>
      </w:r>
      <w:proofErr w:type="spellStart"/>
      <w:r w:rsidRPr="005A3634">
        <w:rPr>
          <w:sz w:val="14"/>
        </w:rPr>
        <w:t>debouncing</w:t>
      </w:r>
      <w:proofErr w:type="spellEnd"/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                    designed by Pei-Chong Tang, Feb. 1999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entity KEYBOARD is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port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</w:t>
      </w:r>
      <w:proofErr w:type="gramStart"/>
      <w:r w:rsidRPr="005A3634">
        <w:rPr>
          <w:sz w:val="14"/>
        </w:rPr>
        <w:t xml:space="preserve">(  </w:t>
      </w:r>
      <w:proofErr w:type="gramEnd"/>
      <w:r w:rsidRPr="005A3634">
        <w:rPr>
          <w:sz w:val="14"/>
        </w:rPr>
        <w:t xml:space="preserve">  CLK    : in  STD_LOGIC;                    --system clock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</w:t>
      </w:r>
      <w:proofErr w:type="gramStart"/>
      <w:r w:rsidRPr="005A3634">
        <w:rPr>
          <w:sz w:val="14"/>
        </w:rPr>
        <w:t>SAMPLE :</w:t>
      </w:r>
      <w:proofErr w:type="gramEnd"/>
      <w:r w:rsidRPr="005A3634">
        <w:rPr>
          <w:sz w:val="14"/>
        </w:rPr>
        <w:t xml:space="preserve"> in  STD_LOGIC;                    --sample point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SEQ  </w:t>
      </w:r>
      <w:proofErr w:type="gramStart"/>
      <w:r w:rsidRPr="005A3634">
        <w:rPr>
          <w:sz w:val="14"/>
        </w:rPr>
        <w:t xml:space="preserve">  :</w:t>
      </w:r>
      <w:proofErr w:type="gramEnd"/>
      <w:r w:rsidRPr="005A3634">
        <w:rPr>
          <w:sz w:val="14"/>
        </w:rPr>
        <w:t xml:space="preserve"> in  STD_LOGIC_VECTOR(1 </w:t>
      </w:r>
      <w:proofErr w:type="spellStart"/>
      <w:r w:rsidRPr="005A3634">
        <w:rPr>
          <w:sz w:val="14"/>
        </w:rPr>
        <w:t>downto</w:t>
      </w:r>
      <w:proofErr w:type="spellEnd"/>
      <w:r w:rsidRPr="005A3634">
        <w:rPr>
          <w:sz w:val="14"/>
        </w:rPr>
        <w:t xml:space="preserve"> 0); --scanning sequence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INP  </w:t>
      </w:r>
      <w:proofErr w:type="gramStart"/>
      <w:r w:rsidRPr="005A3634">
        <w:rPr>
          <w:sz w:val="14"/>
        </w:rPr>
        <w:t xml:space="preserve">  :</w:t>
      </w:r>
      <w:proofErr w:type="gramEnd"/>
      <w:r w:rsidRPr="005A3634">
        <w:rPr>
          <w:sz w:val="14"/>
        </w:rPr>
        <w:t xml:space="preserve"> in  STD_LOGIC_VECTOR(3 </w:t>
      </w:r>
      <w:proofErr w:type="spellStart"/>
      <w:r w:rsidRPr="005A3634">
        <w:rPr>
          <w:sz w:val="14"/>
        </w:rPr>
        <w:t>downto</w:t>
      </w:r>
      <w:proofErr w:type="spellEnd"/>
      <w:r w:rsidRPr="005A3634">
        <w:rPr>
          <w:sz w:val="14"/>
        </w:rPr>
        <w:t xml:space="preserve"> 0); --keyboard input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CODE </w:t>
      </w:r>
      <w:proofErr w:type="gramStart"/>
      <w:r w:rsidRPr="005A3634">
        <w:rPr>
          <w:sz w:val="14"/>
        </w:rPr>
        <w:t xml:space="preserve">  :</w:t>
      </w:r>
      <w:proofErr w:type="gramEnd"/>
      <w:r w:rsidRPr="005A3634">
        <w:rPr>
          <w:sz w:val="14"/>
        </w:rPr>
        <w:t xml:space="preserve"> out STD_LOGIC_VECTOR(3 </w:t>
      </w:r>
      <w:proofErr w:type="spellStart"/>
      <w:r w:rsidRPr="005A3634">
        <w:rPr>
          <w:sz w:val="14"/>
        </w:rPr>
        <w:t>downto</w:t>
      </w:r>
      <w:proofErr w:type="spellEnd"/>
      <w:r w:rsidRPr="005A3634">
        <w:rPr>
          <w:sz w:val="14"/>
        </w:rPr>
        <w:t xml:space="preserve"> 0); --keyboard output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KIN  </w:t>
      </w:r>
      <w:proofErr w:type="gramStart"/>
      <w:r w:rsidRPr="005A3634">
        <w:rPr>
          <w:sz w:val="14"/>
        </w:rPr>
        <w:t xml:space="preserve">  :</w:t>
      </w:r>
      <w:proofErr w:type="gramEnd"/>
      <w:r w:rsidRPr="005A3634">
        <w:rPr>
          <w:sz w:val="14"/>
        </w:rPr>
        <w:t xml:space="preserve"> out STD_LOGIC                     --keyboard strike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end KEYBOARD;</w:t>
      </w:r>
    </w:p>
    <w:p w:rsidR="005A3634" w:rsidRPr="005A3634" w:rsidRDefault="005A3634" w:rsidP="005A3634">
      <w:pPr>
        <w:rPr>
          <w:sz w:val="14"/>
        </w:rPr>
      </w:pP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architecture KEYBOARD_ARCH of KEYBOARD is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</w:t>
      </w:r>
      <w:proofErr w:type="gramStart"/>
      <w:r w:rsidRPr="005A3634">
        <w:rPr>
          <w:sz w:val="14"/>
        </w:rPr>
        <w:t>KBUF :</w:t>
      </w:r>
      <w:proofErr w:type="gramEnd"/>
      <w:r w:rsidRPr="005A3634">
        <w:rPr>
          <w:sz w:val="14"/>
        </w:rPr>
        <w:t xml:space="preserve"> STD_LOGIC_VECTOR (4 </w:t>
      </w:r>
      <w:proofErr w:type="spellStart"/>
      <w:r w:rsidRPr="005A3634">
        <w:rPr>
          <w:sz w:val="14"/>
        </w:rPr>
        <w:t>downto</w:t>
      </w:r>
      <w:proofErr w:type="spellEnd"/>
      <w:r w:rsidRPr="005A3634">
        <w:rPr>
          <w:sz w:val="14"/>
        </w:rPr>
        <w:t xml:space="preserve"> 0);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PLS</w:t>
      </w:r>
      <w:proofErr w:type="gramStart"/>
      <w:r w:rsidRPr="005A3634">
        <w:rPr>
          <w:sz w:val="14"/>
        </w:rPr>
        <w:t>1,PLS</w:t>
      </w:r>
      <w:proofErr w:type="gramEnd"/>
      <w:r w:rsidRPr="005A3634">
        <w:rPr>
          <w:sz w:val="14"/>
        </w:rPr>
        <w:t>2,PLS3 : STD_LOGIC;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</w:t>
      </w:r>
      <w:proofErr w:type="gramStart"/>
      <w:r w:rsidRPr="005A3634">
        <w:rPr>
          <w:sz w:val="14"/>
        </w:rPr>
        <w:t>KEY,FLT</w:t>
      </w:r>
      <w:proofErr w:type="gramEnd"/>
      <w:r w:rsidRPr="005A3634">
        <w:rPr>
          <w:sz w:val="14"/>
        </w:rPr>
        <w:t xml:space="preserve">        : STD_LOGIC;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lastRenderedPageBreak/>
        <w:t>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 keyboard sequence control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KEYBOARD_</w:t>
      </w:r>
      <w:proofErr w:type="gramStart"/>
      <w:r w:rsidRPr="005A3634">
        <w:rPr>
          <w:sz w:val="14"/>
        </w:rPr>
        <w:t>SEQUENCE :</w:t>
      </w:r>
      <w:proofErr w:type="gramEnd"/>
      <w:r w:rsidRPr="005A3634">
        <w:rPr>
          <w:sz w:val="14"/>
        </w:rPr>
        <w:t xml:space="preserve"> block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process (CLK)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if </w:t>
      </w:r>
      <w:proofErr w:type="spellStart"/>
      <w:r w:rsidRPr="005A3634">
        <w:rPr>
          <w:sz w:val="14"/>
        </w:rPr>
        <w:t>CLK'event</w:t>
      </w:r>
      <w:proofErr w:type="spellEnd"/>
      <w:r w:rsidRPr="005A3634">
        <w:rPr>
          <w:sz w:val="14"/>
        </w:rPr>
        <w:t xml:space="preserve"> and CLK='1' then                 --CLK rising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PLS3&lt;=PLS2; PLS2&lt;=PLS1; PLS1&lt;=</w:t>
      </w:r>
      <w:proofErr w:type="gramStart"/>
      <w:r w:rsidRPr="005A3634">
        <w:rPr>
          <w:sz w:val="14"/>
        </w:rPr>
        <w:t xml:space="preserve">SAMPLE;   </w:t>
      </w:r>
      <w:proofErr w:type="gramEnd"/>
      <w:r w:rsidRPr="005A3634">
        <w:rPr>
          <w:sz w:val="14"/>
        </w:rPr>
        <w:t xml:space="preserve"> --delay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end process;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end block KEYBOARD_SEQUENCE;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 keyboard decoding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KEYBOARD_</w:t>
      </w:r>
      <w:proofErr w:type="gramStart"/>
      <w:r w:rsidRPr="005A3634">
        <w:rPr>
          <w:sz w:val="14"/>
        </w:rPr>
        <w:t>DECODING :</w:t>
      </w:r>
      <w:proofErr w:type="gramEnd"/>
      <w:r w:rsidRPr="005A3634">
        <w:rPr>
          <w:sz w:val="14"/>
        </w:rPr>
        <w:t xml:space="preserve"> block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D    </w:t>
      </w:r>
      <w:proofErr w:type="gramStart"/>
      <w:r w:rsidRPr="005A3634">
        <w:rPr>
          <w:sz w:val="14"/>
        </w:rPr>
        <w:t xml:space="preserve">  :</w:t>
      </w:r>
      <w:proofErr w:type="gramEnd"/>
      <w:r w:rsidRPr="005A3634">
        <w:rPr>
          <w:sz w:val="14"/>
        </w:rPr>
        <w:t xml:space="preserve"> STD_LOGIC_VECTOR (2 </w:t>
      </w:r>
      <w:proofErr w:type="spellStart"/>
      <w:r w:rsidRPr="005A3634">
        <w:rPr>
          <w:sz w:val="14"/>
        </w:rPr>
        <w:t>downto</w:t>
      </w:r>
      <w:proofErr w:type="spellEnd"/>
      <w:r w:rsidRPr="005A3634">
        <w:rPr>
          <w:sz w:val="14"/>
        </w:rPr>
        <w:t xml:space="preserve"> 0);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</w:t>
      </w:r>
      <w:proofErr w:type="gramStart"/>
      <w:r w:rsidRPr="005A3634">
        <w:rPr>
          <w:sz w:val="14"/>
        </w:rPr>
        <w:t>EC,RST</w:t>
      </w:r>
      <w:proofErr w:type="gramEnd"/>
      <w:r w:rsidRPr="005A3634">
        <w:rPr>
          <w:sz w:val="14"/>
        </w:rPr>
        <w:t xml:space="preserve"> : STD_LOGIC;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process (</w:t>
      </w:r>
      <w:proofErr w:type="gramStart"/>
      <w:r w:rsidRPr="005A3634">
        <w:rPr>
          <w:sz w:val="14"/>
        </w:rPr>
        <w:t>CLK,RST</w:t>
      </w:r>
      <w:proofErr w:type="gramEnd"/>
      <w:r w:rsidRPr="005A3634">
        <w:rPr>
          <w:sz w:val="14"/>
        </w:rPr>
        <w:t>)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if RST='1' then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KBUF &lt;= "00000";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</w:t>
      </w:r>
      <w:proofErr w:type="spellStart"/>
      <w:r w:rsidRPr="005A3634">
        <w:rPr>
          <w:sz w:val="14"/>
        </w:rPr>
        <w:t>elsif</w:t>
      </w:r>
      <w:proofErr w:type="spellEnd"/>
      <w:r w:rsidRPr="005A3634">
        <w:rPr>
          <w:sz w:val="14"/>
        </w:rPr>
        <w:t xml:space="preserve"> </w:t>
      </w:r>
      <w:proofErr w:type="spellStart"/>
      <w:r w:rsidRPr="005A3634">
        <w:rPr>
          <w:sz w:val="14"/>
        </w:rPr>
        <w:t>CLK'event</w:t>
      </w:r>
      <w:proofErr w:type="spellEnd"/>
      <w:r w:rsidRPr="005A3634">
        <w:rPr>
          <w:sz w:val="14"/>
        </w:rPr>
        <w:t xml:space="preserve"> and CLK='1' then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if EC='1' then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KBUF &lt;= D &amp; (not SEQ);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end process;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</w:t>
      </w:r>
      <w:proofErr w:type="gramStart"/>
      <w:r w:rsidRPr="005A3634">
        <w:rPr>
          <w:sz w:val="14"/>
        </w:rPr>
        <w:t>D(</w:t>
      </w:r>
      <w:proofErr w:type="gramEnd"/>
      <w:r w:rsidRPr="005A3634">
        <w:rPr>
          <w:sz w:val="14"/>
        </w:rPr>
        <w:t xml:space="preserve">2 </w:t>
      </w:r>
      <w:proofErr w:type="spellStart"/>
      <w:r w:rsidRPr="005A3634">
        <w:rPr>
          <w:sz w:val="14"/>
        </w:rPr>
        <w:t>downto</w:t>
      </w:r>
      <w:proofErr w:type="spellEnd"/>
      <w:r w:rsidRPr="005A3634">
        <w:rPr>
          <w:sz w:val="14"/>
        </w:rPr>
        <w:t xml:space="preserve"> 0) &lt;= "100" when INP="0001" else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  "101" when INP="0010" else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lastRenderedPageBreak/>
        <w:t xml:space="preserve">                      "110" when INP="0100" else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  "111" when INP="1000" else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  "000";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</w:t>
      </w:r>
      <w:proofErr w:type="gramStart"/>
      <w:r w:rsidRPr="005A3634">
        <w:rPr>
          <w:sz w:val="14"/>
        </w:rPr>
        <w:t>EC  &lt;</w:t>
      </w:r>
      <w:proofErr w:type="gramEnd"/>
      <w:r w:rsidRPr="005A3634">
        <w:rPr>
          <w:sz w:val="14"/>
        </w:rPr>
        <w:t>= PLS1 and D(2);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RST &lt;= PLS3 and not </w:t>
      </w:r>
      <w:proofErr w:type="gramStart"/>
      <w:r w:rsidRPr="005A3634">
        <w:rPr>
          <w:sz w:val="14"/>
        </w:rPr>
        <w:t>SEQ(</w:t>
      </w:r>
      <w:proofErr w:type="gramEnd"/>
      <w:r w:rsidRPr="005A3634">
        <w:rPr>
          <w:sz w:val="14"/>
        </w:rPr>
        <w:t>1) and not SEQ(0);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end block KEYBOARD_DECODING;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 keyboard latch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KEYBOARD_</w:t>
      </w:r>
      <w:proofErr w:type="gramStart"/>
      <w:r w:rsidRPr="005A3634">
        <w:rPr>
          <w:sz w:val="14"/>
        </w:rPr>
        <w:t>LATCH :</w:t>
      </w:r>
      <w:proofErr w:type="gramEnd"/>
      <w:r w:rsidRPr="005A3634">
        <w:rPr>
          <w:sz w:val="14"/>
        </w:rPr>
        <w:t xml:space="preserve"> block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</w:t>
      </w:r>
      <w:proofErr w:type="gramStart"/>
      <w:r w:rsidRPr="005A3634">
        <w:rPr>
          <w:sz w:val="14"/>
        </w:rPr>
        <w:t>EC :</w:t>
      </w:r>
      <w:proofErr w:type="gramEnd"/>
      <w:r w:rsidRPr="005A3634">
        <w:rPr>
          <w:sz w:val="14"/>
        </w:rPr>
        <w:t xml:space="preserve"> STD_LOGIC;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process (CLK)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if </w:t>
      </w:r>
      <w:proofErr w:type="spellStart"/>
      <w:r w:rsidRPr="005A3634">
        <w:rPr>
          <w:sz w:val="14"/>
        </w:rPr>
        <w:t>CLK'event</w:t>
      </w:r>
      <w:proofErr w:type="spellEnd"/>
      <w:r w:rsidRPr="005A3634">
        <w:rPr>
          <w:sz w:val="14"/>
        </w:rPr>
        <w:t xml:space="preserve"> and CLK='1' then        --CLK rising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if EC='1' then                  --CLK enable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CODE &lt;= </w:t>
      </w:r>
      <w:proofErr w:type="gramStart"/>
      <w:r w:rsidRPr="005A3634">
        <w:rPr>
          <w:sz w:val="14"/>
        </w:rPr>
        <w:t>KBUF(</w:t>
      </w:r>
      <w:proofErr w:type="gramEnd"/>
      <w:r w:rsidRPr="005A3634">
        <w:rPr>
          <w:sz w:val="14"/>
        </w:rPr>
        <w:t xml:space="preserve">3 </w:t>
      </w:r>
      <w:proofErr w:type="spellStart"/>
      <w:r w:rsidRPr="005A3634">
        <w:rPr>
          <w:sz w:val="14"/>
        </w:rPr>
        <w:t>downto</w:t>
      </w:r>
      <w:proofErr w:type="spellEnd"/>
      <w:r w:rsidRPr="005A3634">
        <w:rPr>
          <w:sz w:val="14"/>
        </w:rPr>
        <w:t xml:space="preserve"> 0);  --latch code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</w:t>
      </w:r>
      <w:proofErr w:type="gramStart"/>
      <w:r w:rsidRPr="005A3634">
        <w:rPr>
          <w:sz w:val="14"/>
        </w:rPr>
        <w:t>KEY  &lt;</w:t>
      </w:r>
      <w:proofErr w:type="gramEnd"/>
      <w:r w:rsidRPr="005A3634">
        <w:rPr>
          <w:sz w:val="14"/>
        </w:rPr>
        <w:t>= KBUF(4);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end process;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EC &lt;= PLS2 and not </w:t>
      </w:r>
      <w:proofErr w:type="gramStart"/>
      <w:r w:rsidRPr="005A3634">
        <w:rPr>
          <w:sz w:val="14"/>
        </w:rPr>
        <w:t>SEQ(</w:t>
      </w:r>
      <w:proofErr w:type="gramEnd"/>
      <w:r w:rsidRPr="005A3634">
        <w:rPr>
          <w:sz w:val="14"/>
        </w:rPr>
        <w:t>1) and not SEQ(0);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end block KEYBOARD_LATCH;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-- keyboard </w:t>
      </w:r>
      <w:proofErr w:type="spellStart"/>
      <w:r w:rsidRPr="005A3634">
        <w:rPr>
          <w:sz w:val="14"/>
        </w:rPr>
        <w:t>debouncing</w:t>
      </w:r>
      <w:proofErr w:type="spellEnd"/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KEYBOARD_</w:t>
      </w:r>
      <w:proofErr w:type="gramStart"/>
      <w:r w:rsidRPr="005A3634">
        <w:rPr>
          <w:sz w:val="14"/>
        </w:rPr>
        <w:t>DEBOUNCING :</w:t>
      </w:r>
      <w:proofErr w:type="gramEnd"/>
      <w:r w:rsidRPr="005A3634">
        <w:rPr>
          <w:sz w:val="14"/>
        </w:rPr>
        <w:t xml:space="preserve"> block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D</w:t>
      </w:r>
      <w:proofErr w:type="gramStart"/>
      <w:r w:rsidRPr="005A3634">
        <w:rPr>
          <w:sz w:val="14"/>
        </w:rPr>
        <w:t>0,D</w:t>
      </w:r>
      <w:proofErr w:type="gramEnd"/>
      <w:r w:rsidRPr="005A3634">
        <w:rPr>
          <w:sz w:val="14"/>
        </w:rPr>
        <w:t>1,EC : STD_LOGIC;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process (CLK)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if </w:t>
      </w:r>
      <w:proofErr w:type="spellStart"/>
      <w:r w:rsidRPr="005A3634">
        <w:rPr>
          <w:sz w:val="14"/>
        </w:rPr>
        <w:t>CLK'event</w:t>
      </w:r>
      <w:proofErr w:type="spellEnd"/>
      <w:r w:rsidRPr="005A3634">
        <w:rPr>
          <w:sz w:val="14"/>
        </w:rPr>
        <w:t xml:space="preserve"> and CLK='1' then    --CLK rising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lastRenderedPageBreak/>
        <w:t xml:space="preserve">               if EC='1' then              --CLK enable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D1&lt;=D0; D0&lt;=</w:t>
      </w:r>
      <w:proofErr w:type="gramStart"/>
      <w:r w:rsidRPr="005A3634">
        <w:rPr>
          <w:sz w:val="14"/>
        </w:rPr>
        <w:t xml:space="preserve">KEY;   </w:t>
      </w:r>
      <w:proofErr w:type="gramEnd"/>
      <w:r w:rsidRPr="005A3634">
        <w:rPr>
          <w:sz w:val="14"/>
        </w:rPr>
        <w:t xml:space="preserve">    --delay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     FLT &lt;= ((D0 and D1) or FLT) and (D0 or D1); --RS-F/F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end process;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EC &lt;= PLS3 and not </w:t>
      </w:r>
      <w:proofErr w:type="gramStart"/>
      <w:r w:rsidRPr="005A3634">
        <w:rPr>
          <w:sz w:val="14"/>
        </w:rPr>
        <w:t>SEQ(</w:t>
      </w:r>
      <w:proofErr w:type="gramEnd"/>
      <w:r w:rsidRPr="005A3634">
        <w:rPr>
          <w:sz w:val="14"/>
        </w:rPr>
        <w:t>1) and not SEQ(0);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end block KEYBOARD_DEBOUNCING;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 differential signal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KEYBOARD_</w:t>
      </w:r>
      <w:proofErr w:type="gramStart"/>
      <w:r w:rsidRPr="005A3634">
        <w:rPr>
          <w:sz w:val="14"/>
        </w:rPr>
        <w:t>DIFF :</w:t>
      </w:r>
      <w:proofErr w:type="gramEnd"/>
      <w:r w:rsidRPr="005A3634">
        <w:rPr>
          <w:sz w:val="14"/>
        </w:rPr>
        <w:t xml:space="preserve"> block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signal D</w:t>
      </w:r>
      <w:proofErr w:type="gramStart"/>
      <w:r w:rsidRPr="005A3634">
        <w:rPr>
          <w:sz w:val="14"/>
        </w:rPr>
        <w:t>0,D</w:t>
      </w:r>
      <w:proofErr w:type="gramEnd"/>
      <w:r w:rsidRPr="005A3634">
        <w:rPr>
          <w:sz w:val="14"/>
        </w:rPr>
        <w:t>1 : STD_LOGIC;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process (CLK)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begin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if </w:t>
      </w:r>
      <w:proofErr w:type="spellStart"/>
      <w:r w:rsidRPr="005A3634">
        <w:rPr>
          <w:sz w:val="14"/>
        </w:rPr>
        <w:t>CLK'event</w:t>
      </w:r>
      <w:proofErr w:type="spellEnd"/>
      <w:r w:rsidRPr="005A3634">
        <w:rPr>
          <w:sz w:val="14"/>
        </w:rPr>
        <w:t xml:space="preserve"> and CLK='1' then    --CLK rising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     D1&lt;=D0; D0&lt;=</w:t>
      </w:r>
      <w:proofErr w:type="gramStart"/>
      <w:r w:rsidRPr="005A3634">
        <w:rPr>
          <w:sz w:val="14"/>
        </w:rPr>
        <w:t xml:space="preserve">FLT;   </w:t>
      </w:r>
      <w:proofErr w:type="gramEnd"/>
      <w:r w:rsidRPr="005A3634">
        <w:rPr>
          <w:sz w:val="14"/>
        </w:rPr>
        <w:t xml:space="preserve">         --delay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     end if;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end process;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     KIN &lt;= D0 and not D</w:t>
      </w:r>
      <w:proofErr w:type="gramStart"/>
      <w:r w:rsidRPr="005A3634">
        <w:rPr>
          <w:sz w:val="14"/>
        </w:rPr>
        <w:t xml:space="preserve">1;   </w:t>
      </w:r>
      <w:proofErr w:type="gramEnd"/>
      <w:r w:rsidRPr="005A3634">
        <w:rPr>
          <w:sz w:val="14"/>
        </w:rPr>
        <w:t xml:space="preserve">              --differential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end block KEYBOARD_DIFF;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--*********************************************************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 xml:space="preserve">-- end of </w:t>
      </w:r>
      <w:proofErr w:type="spellStart"/>
      <w:r w:rsidRPr="005A3634">
        <w:rPr>
          <w:sz w:val="14"/>
        </w:rPr>
        <w:t>architechture</w:t>
      </w:r>
      <w:proofErr w:type="spellEnd"/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--</w:t>
      </w:r>
    </w:p>
    <w:p w:rsidR="005A3634" w:rsidRPr="005A3634" w:rsidRDefault="005A3634" w:rsidP="005A3634">
      <w:pPr>
        <w:rPr>
          <w:sz w:val="14"/>
        </w:rPr>
      </w:pPr>
      <w:r w:rsidRPr="005A3634">
        <w:rPr>
          <w:sz w:val="14"/>
        </w:rPr>
        <w:t>end KEYBOARD_ARCH;</w:t>
      </w:r>
    </w:p>
    <w:p w:rsidR="005A3634" w:rsidRPr="005A3634" w:rsidRDefault="005A3634" w:rsidP="005A3634">
      <w:pPr>
        <w:rPr>
          <w:rFonts w:hint="eastAsia"/>
        </w:rPr>
      </w:pPr>
    </w:p>
    <w:p w:rsidR="00455931" w:rsidRDefault="00D93DAB" w:rsidP="00455931">
      <w:pPr>
        <w:pStyle w:val="3"/>
        <w:rPr>
          <w:b/>
        </w:rPr>
      </w:pPr>
      <w:r>
        <w:rPr>
          <w:rFonts w:hint="eastAsia"/>
          <w:b/>
        </w:rPr>
        <w:t>CH0</w:t>
      </w:r>
      <w:r w:rsidR="005A3634">
        <w:rPr>
          <w:rFonts w:ascii="新細明體" w:eastAsia="新細明體" w:hAnsi="新細明體" w:hint="eastAsia"/>
          <w:b/>
          <w:lang w:eastAsia="zh-TW"/>
        </w:rPr>
        <w:t>12</w:t>
      </w:r>
      <w:r w:rsidR="00981773" w:rsidRPr="00981773">
        <w:rPr>
          <w:rFonts w:hint="eastAsia"/>
          <w:b/>
        </w:rPr>
        <w:t>.UCF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 xml:space="preserve">############################################## 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 xml:space="preserve">#        I/O mapping for USB 3s1000 </w:t>
      </w:r>
      <w:proofErr w:type="gramStart"/>
      <w:r w:rsidRPr="005A3634">
        <w:rPr>
          <w:sz w:val="16"/>
          <w:szCs w:val="16"/>
        </w:rPr>
        <w:t>FPGA  board</w:t>
      </w:r>
      <w:proofErr w:type="gramEnd"/>
      <w:r w:rsidRPr="005A3634">
        <w:rPr>
          <w:sz w:val="16"/>
          <w:szCs w:val="16"/>
        </w:rPr>
        <w:t xml:space="preserve">          # 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 xml:space="preserve">##############################################  </w:t>
      </w:r>
    </w:p>
    <w:p w:rsidR="005A3634" w:rsidRPr="005A3634" w:rsidRDefault="005A3634" w:rsidP="005A3634">
      <w:pPr>
        <w:rPr>
          <w:sz w:val="16"/>
          <w:szCs w:val="16"/>
        </w:rPr>
      </w:pPr>
    </w:p>
    <w:p w:rsidR="005A3634" w:rsidRPr="005A3634" w:rsidRDefault="005A3634" w:rsidP="005A3634">
      <w:pPr>
        <w:rPr>
          <w:sz w:val="16"/>
          <w:szCs w:val="16"/>
        </w:rPr>
      </w:pP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CLK    LOC = B12;</w:t>
      </w:r>
    </w:p>
    <w:p w:rsidR="005A3634" w:rsidRPr="005A3634" w:rsidRDefault="005A3634" w:rsidP="005A3634">
      <w:pPr>
        <w:rPr>
          <w:sz w:val="16"/>
          <w:szCs w:val="16"/>
        </w:rPr>
      </w:pP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XA&lt;0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N2;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XA&lt;1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T1;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XA&lt;2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T2;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XA&lt;3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U2;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XB&lt;0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M3;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XB&lt;1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M4;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XB&lt;2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W3;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XB&lt;3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W4;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XB&lt;4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Y3;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XB&lt;5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Y4;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XB&lt;6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W6;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XB&lt;7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Y6;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XC&lt;0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V1;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XC&lt;1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V2;</w:t>
      </w:r>
    </w:p>
    <w:p w:rsidR="005A3634" w:rsidRPr="005A3634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XC&lt;2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W1;</w:t>
      </w:r>
    </w:p>
    <w:p w:rsidR="00547F62" w:rsidRPr="00547F62" w:rsidRDefault="005A3634" w:rsidP="005A3634">
      <w:pPr>
        <w:rPr>
          <w:sz w:val="16"/>
          <w:szCs w:val="16"/>
        </w:rPr>
      </w:pPr>
      <w:r w:rsidRPr="005A3634">
        <w:rPr>
          <w:sz w:val="16"/>
          <w:szCs w:val="16"/>
        </w:rPr>
        <w:t>NET XC&lt;3</w:t>
      </w:r>
      <w:proofErr w:type="gramStart"/>
      <w:r w:rsidRPr="005A3634">
        <w:rPr>
          <w:sz w:val="16"/>
          <w:szCs w:val="16"/>
        </w:rPr>
        <w:t>&gt;  LOC</w:t>
      </w:r>
      <w:proofErr w:type="gramEnd"/>
      <w:r w:rsidRPr="005A3634">
        <w:rPr>
          <w:sz w:val="16"/>
          <w:szCs w:val="16"/>
        </w:rPr>
        <w:t xml:space="preserve"> = W2;</w:t>
      </w: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observations</w:t>
      </w:r>
    </w:p>
    <w:p w:rsidR="00151574" w:rsidRPr="005A3634" w:rsidRDefault="005A3634" w:rsidP="00151574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設定密碼</w:t>
      </w:r>
      <w:r>
        <w:rPr>
          <w:rFonts w:eastAsia="新細明體" w:hint="eastAsia"/>
          <w:lang w:eastAsia="zh-TW"/>
        </w:rPr>
        <w:t xml:space="preserve"> 1234:</w:t>
      </w:r>
    </w:p>
    <w:p w:rsidR="00151574" w:rsidRDefault="005A3634" w:rsidP="00151574">
      <w:pPr>
        <w:pStyle w:val="3"/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26A75945" wp14:editId="5AF6ECC7">
            <wp:extent cx="4333164" cy="19853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444" cy="19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4" w:rsidRDefault="00151574" w:rsidP="00151574">
      <w:pPr>
        <w:rPr>
          <w:rFonts w:eastAsia="新細明體"/>
          <w:lang w:eastAsia="zh-TW"/>
        </w:rPr>
      </w:pPr>
    </w:p>
    <w:p w:rsidR="005A3634" w:rsidRPr="00151574" w:rsidRDefault="005A3634" w:rsidP="00151574">
      <w:pPr>
        <w:rPr>
          <w:rFonts w:eastAsia="新細明體" w:hint="eastAsia"/>
          <w:lang w:eastAsia="zh-TW"/>
        </w:rPr>
      </w:pPr>
    </w:p>
    <w:p w:rsidR="00151574" w:rsidRDefault="00151574" w:rsidP="00151574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2.</w:t>
      </w:r>
      <w:r w:rsidR="005A3634">
        <w:rPr>
          <w:rFonts w:eastAsia="新細明體" w:hint="eastAsia"/>
          <w:lang w:eastAsia="zh-TW"/>
        </w:rPr>
        <w:t>輸入錯誤密碼</w:t>
      </w:r>
      <w:r w:rsidR="005A3634">
        <w:rPr>
          <w:rFonts w:eastAsia="新細明體" w:hint="eastAsia"/>
          <w:lang w:eastAsia="zh-TW"/>
        </w:rPr>
        <w:t xml:space="preserve"> 2340:</w:t>
      </w:r>
    </w:p>
    <w:p w:rsidR="005A3634" w:rsidRDefault="005A3634" w:rsidP="005A3634">
      <w:pPr>
        <w:pStyle w:val="3"/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D7C662E" wp14:editId="6A5AF1D6">
            <wp:extent cx="4600575" cy="1704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600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34" w:rsidRPr="005A3634" w:rsidRDefault="005A3634" w:rsidP="005A3634">
      <w:pPr>
        <w:rPr>
          <w:rFonts w:eastAsia="新細明體" w:hint="eastAsia"/>
          <w:lang w:eastAsia="zh-TW"/>
        </w:rPr>
      </w:pPr>
    </w:p>
    <w:p w:rsidR="005A3634" w:rsidRDefault="005A3634" w:rsidP="005A3634">
      <w:pPr>
        <w:pStyle w:val="3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3.密碼檢查 1234 (正確):</w:t>
      </w:r>
    </w:p>
    <w:p w:rsidR="005A3634" w:rsidRPr="005A3634" w:rsidRDefault="005A3634" w:rsidP="005A3634">
      <w:pPr>
        <w:rPr>
          <w:rFonts w:eastAsia="新細明體" w:hint="eastAsia"/>
          <w:lang w:eastAsia="zh-TW"/>
        </w:rPr>
      </w:pPr>
      <w:bookmarkStart w:id="0" w:name="_GoBack"/>
      <w:r>
        <w:rPr>
          <w:noProof/>
          <w:lang w:eastAsia="zh-TW"/>
        </w:rPr>
        <w:drawing>
          <wp:inline distT="0" distB="0" distL="0" distR="0" wp14:anchorId="2C862DDD" wp14:editId="7669E5F7">
            <wp:extent cx="4552950" cy="1762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3634" w:rsidRPr="005A3634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BDA" w:rsidRDefault="00A76BDA">
      <w:pPr>
        <w:spacing w:line="240" w:lineRule="auto"/>
      </w:pPr>
      <w:r>
        <w:separator/>
      </w:r>
    </w:p>
  </w:endnote>
  <w:endnote w:type="continuationSeparator" w:id="0">
    <w:p w:rsidR="00A76BDA" w:rsidRDefault="00A76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5A3634">
          <w:rPr>
            <w:noProof/>
            <w:lang w:val="zh-TW" w:eastAsia="zh-TW" w:bidi="zh-TW"/>
          </w:rPr>
          <w:t>10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BDA" w:rsidRDefault="00A76BDA">
      <w:pPr>
        <w:spacing w:line="240" w:lineRule="auto"/>
      </w:pPr>
      <w:r>
        <w:separator/>
      </w:r>
    </w:p>
  </w:footnote>
  <w:footnote w:type="continuationSeparator" w:id="0">
    <w:p w:rsidR="00A76BDA" w:rsidRDefault="00A76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6B24"/>
    <w:multiLevelType w:val="hybridMultilevel"/>
    <w:tmpl w:val="07CA2C24"/>
    <w:lvl w:ilvl="0" w:tplc="12E6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FB19AC"/>
    <w:multiLevelType w:val="hybridMultilevel"/>
    <w:tmpl w:val="F0B04D48"/>
    <w:lvl w:ilvl="0" w:tplc="8A14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D163E1C"/>
    <w:multiLevelType w:val="hybridMultilevel"/>
    <w:tmpl w:val="F2B21EC6"/>
    <w:lvl w:ilvl="0" w:tplc="52BA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C13868"/>
    <w:multiLevelType w:val="hybridMultilevel"/>
    <w:tmpl w:val="AD02A22A"/>
    <w:lvl w:ilvl="0" w:tplc="1A36E87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FE3311"/>
    <w:multiLevelType w:val="hybridMultilevel"/>
    <w:tmpl w:val="3D182534"/>
    <w:lvl w:ilvl="0" w:tplc="101E9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5B7DB0"/>
    <w:multiLevelType w:val="hybridMultilevel"/>
    <w:tmpl w:val="117E6614"/>
    <w:lvl w:ilvl="0" w:tplc="E53E2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EFD7EF8"/>
    <w:multiLevelType w:val="hybridMultilevel"/>
    <w:tmpl w:val="7C6E0560"/>
    <w:lvl w:ilvl="0" w:tplc="4BC8B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72068"/>
    <w:multiLevelType w:val="hybridMultilevel"/>
    <w:tmpl w:val="41164CC0"/>
    <w:lvl w:ilvl="0" w:tplc="F5322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D2208A"/>
    <w:multiLevelType w:val="hybridMultilevel"/>
    <w:tmpl w:val="0A26B406"/>
    <w:lvl w:ilvl="0" w:tplc="5DA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4"/>
  </w:num>
  <w:num w:numId="3">
    <w:abstractNumId w:val="22"/>
  </w:num>
  <w:num w:numId="4">
    <w:abstractNumId w:val="15"/>
  </w:num>
  <w:num w:numId="5">
    <w:abstractNumId w:val="27"/>
  </w:num>
  <w:num w:numId="6">
    <w:abstractNumId w:val="28"/>
  </w:num>
  <w:num w:numId="7">
    <w:abstractNumId w:val="26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9"/>
  </w:num>
  <w:num w:numId="21">
    <w:abstractNumId w:val="13"/>
  </w:num>
  <w:num w:numId="22">
    <w:abstractNumId w:val="25"/>
  </w:num>
  <w:num w:numId="23">
    <w:abstractNumId w:val="16"/>
  </w:num>
  <w:num w:numId="24">
    <w:abstractNumId w:val="12"/>
  </w:num>
  <w:num w:numId="25">
    <w:abstractNumId w:val="20"/>
  </w:num>
  <w:num w:numId="26">
    <w:abstractNumId w:val="11"/>
  </w:num>
  <w:num w:numId="27">
    <w:abstractNumId w:val="10"/>
  </w:num>
  <w:num w:numId="28">
    <w:abstractNumId w:val="24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40392"/>
    <w:rsid w:val="00041A29"/>
    <w:rsid w:val="000420A0"/>
    <w:rsid w:val="00081487"/>
    <w:rsid w:val="000851D1"/>
    <w:rsid w:val="000B4B3E"/>
    <w:rsid w:val="000B5D34"/>
    <w:rsid w:val="000E6936"/>
    <w:rsid w:val="000E71D8"/>
    <w:rsid w:val="0011419C"/>
    <w:rsid w:val="00117DBD"/>
    <w:rsid w:val="00131173"/>
    <w:rsid w:val="00140515"/>
    <w:rsid w:val="00150A12"/>
    <w:rsid w:val="00151574"/>
    <w:rsid w:val="00171193"/>
    <w:rsid w:val="00181548"/>
    <w:rsid w:val="00194DF6"/>
    <w:rsid w:val="001F0D7A"/>
    <w:rsid w:val="001F5762"/>
    <w:rsid w:val="002143A4"/>
    <w:rsid w:val="0026244B"/>
    <w:rsid w:val="002A4A46"/>
    <w:rsid w:val="002E1316"/>
    <w:rsid w:val="002E6525"/>
    <w:rsid w:val="00345262"/>
    <w:rsid w:val="0035388A"/>
    <w:rsid w:val="0038154B"/>
    <w:rsid w:val="003A04CF"/>
    <w:rsid w:val="003C3142"/>
    <w:rsid w:val="003E7CD1"/>
    <w:rsid w:val="00451816"/>
    <w:rsid w:val="00455931"/>
    <w:rsid w:val="004629DE"/>
    <w:rsid w:val="00482440"/>
    <w:rsid w:val="00482DAD"/>
    <w:rsid w:val="00487DC7"/>
    <w:rsid w:val="004B3DAF"/>
    <w:rsid w:val="004C0BAE"/>
    <w:rsid w:val="004C7DE9"/>
    <w:rsid w:val="004E1AED"/>
    <w:rsid w:val="00547F62"/>
    <w:rsid w:val="005525FD"/>
    <w:rsid w:val="0055766C"/>
    <w:rsid w:val="005947D7"/>
    <w:rsid w:val="005A3634"/>
    <w:rsid w:val="005B7958"/>
    <w:rsid w:val="005C12A5"/>
    <w:rsid w:val="005D4AC1"/>
    <w:rsid w:val="006242CA"/>
    <w:rsid w:val="00624CF1"/>
    <w:rsid w:val="00630C7C"/>
    <w:rsid w:val="00661EE5"/>
    <w:rsid w:val="00677E04"/>
    <w:rsid w:val="006A4DAF"/>
    <w:rsid w:val="006B163D"/>
    <w:rsid w:val="00732BD1"/>
    <w:rsid w:val="007814E4"/>
    <w:rsid w:val="007C7451"/>
    <w:rsid w:val="007E5897"/>
    <w:rsid w:val="0080736A"/>
    <w:rsid w:val="00850DC6"/>
    <w:rsid w:val="0087167A"/>
    <w:rsid w:val="008F16A3"/>
    <w:rsid w:val="00937130"/>
    <w:rsid w:val="00951F34"/>
    <w:rsid w:val="00955930"/>
    <w:rsid w:val="00981773"/>
    <w:rsid w:val="0098556A"/>
    <w:rsid w:val="00986EF8"/>
    <w:rsid w:val="009A4117"/>
    <w:rsid w:val="00A12571"/>
    <w:rsid w:val="00A1310C"/>
    <w:rsid w:val="00A508C7"/>
    <w:rsid w:val="00A75CD7"/>
    <w:rsid w:val="00A76BDA"/>
    <w:rsid w:val="00AA1215"/>
    <w:rsid w:val="00AA29CE"/>
    <w:rsid w:val="00AB076B"/>
    <w:rsid w:val="00B224DD"/>
    <w:rsid w:val="00B676A2"/>
    <w:rsid w:val="00BB1DE2"/>
    <w:rsid w:val="00C04A5C"/>
    <w:rsid w:val="00C44F3B"/>
    <w:rsid w:val="00C67489"/>
    <w:rsid w:val="00CB1014"/>
    <w:rsid w:val="00CC1AAF"/>
    <w:rsid w:val="00D15D3D"/>
    <w:rsid w:val="00D22673"/>
    <w:rsid w:val="00D37672"/>
    <w:rsid w:val="00D47A97"/>
    <w:rsid w:val="00D60A67"/>
    <w:rsid w:val="00D93DAB"/>
    <w:rsid w:val="00DC7FA8"/>
    <w:rsid w:val="00E07283"/>
    <w:rsid w:val="00E56230"/>
    <w:rsid w:val="00E80EDF"/>
    <w:rsid w:val="00EC2CA5"/>
    <w:rsid w:val="00F32EE8"/>
    <w:rsid w:val="00F4401C"/>
    <w:rsid w:val="00F53A79"/>
    <w:rsid w:val="00F72EAD"/>
    <w:rsid w:val="00F77784"/>
    <w:rsid w:val="00F96FC5"/>
    <w:rsid w:val="00FF2B86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7C8DB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28D275D-F5A8-433F-874B-DD9F7417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158</TotalTime>
  <Pages>13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6</cp:revision>
  <dcterms:created xsi:type="dcterms:W3CDTF">2019-11-27T04:51:00Z</dcterms:created>
  <dcterms:modified xsi:type="dcterms:W3CDTF">2019-12-04T08:39:00Z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